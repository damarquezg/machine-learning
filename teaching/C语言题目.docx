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BB8" w:rsidRPr="002A1745" w:rsidRDefault="00511DAE" w:rsidP="002A1745">
      <w:pPr>
        <w:ind w:firstLineChars="1700" w:firstLine="4084"/>
        <w:rPr>
          <w:rFonts w:ascii="华文中宋" w:eastAsia="华文中宋" w:hAnsi="华文中宋" w:cs="华康少女文字 - Kelvin"/>
          <w:b/>
        </w:rPr>
      </w:pPr>
      <w:r w:rsidRPr="002A1745">
        <w:rPr>
          <w:rFonts w:ascii="华文中宋" w:eastAsia="华文中宋" w:hAnsi="华文中宋" w:cs="华康少女文字 - Kelvin" w:hint="eastAsia"/>
          <w:b/>
        </w:rPr>
        <w:t>C语言题库</w:t>
      </w:r>
    </w:p>
    <w:p w:rsidR="009A56FD" w:rsidRPr="002A1745" w:rsidRDefault="004919E0">
      <w:pPr>
        <w:pStyle w:val="10"/>
        <w:tabs>
          <w:tab w:val="right" w:leader="dot" w:pos="9628"/>
        </w:tabs>
        <w:rPr>
          <w:rFonts w:ascii="华文中宋" w:eastAsia="华文中宋" w:hAnsi="华文中宋" w:cstheme="minorBidi"/>
          <w:b/>
          <w:noProof/>
          <w:kern w:val="2"/>
          <w:sz w:val="21"/>
          <w:szCs w:val="22"/>
          <w:lang w:bidi="ar-SA"/>
        </w:rPr>
      </w:pPr>
      <w:r w:rsidRPr="002A1745">
        <w:rPr>
          <w:rFonts w:ascii="华文中宋" w:eastAsia="华文中宋" w:hAnsi="华文中宋" w:cs="华康少女文字 - Kelvin"/>
          <w:b/>
        </w:rPr>
        <w:fldChar w:fldCharType="begin"/>
      </w:r>
      <w:r w:rsidR="009A56FD" w:rsidRPr="002A1745">
        <w:rPr>
          <w:rFonts w:ascii="华文中宋" w:eastAsia="华文中宋" w:hAnsi="华文中宋" w:cs="华康少女文字 - Kelvin"/>
          <w:b/>
        </w:rPr>
        <w:instrText xml:space="preserve"> TOC \o "1-2" \h \z \u </w:instrText>
      </w:r>
      <w:r w:rsidRPr="002A1745">
        <w:rPr>
          <w:rFonts w:ascii="华文中宋" w:eastAsia="华文中宋" w:hAnsi="华文中宋" w:cs="华康少女文字 - Kelvin"/>
          <w:b/>
        </w:rPr>
        <w:fldChar w:fldCharType="separate"/>
      </w:r>
      <w:hyperlink w:anchor="_Toc334207044" w:history="1">
        <w:r w:rsidR="009A56FD" w:rsidRPr="002A1745">
          <w:rPr>
            <w:rStyle w:val="af"/>
            <w:rFonts w:ascii="华文中宋" w:eastAsia="华文中宋" w:hAnsi="华文中宋" w:hint="eastAsia"/>
            <w:b/>
            <w:noProof/>
          </w:rPr>
          <w:t>第一章：</w:t>
        </w:r>
        <w:r w:rsidR="009A56FD" w:rsidRPr="002A1745">
          <w:rPr>
            <w:rStyle w:val="af"/>
            <w:rFonts w:ascii="华文中宋" w:eastAsia="华文中宋" w:hAnsi="华文中宋" w:cs="宋体" w:hint="eastAsia"/>
            <w:b/>
            <w:noProof/>
          </w:rPr>
          <w:t>选择结</w:t>
        </w:r>
        <w:r w:rsidR="009A56FD" w:rsidRPr="002A1745">
          <w:rPr>
            <w:rStyle w:val="af"/>
            <w:rFonts w:ascii="华文中宋" w:eastAsia="华文中宋" w:hAnsi="华文中宋" w:cs="MS Gothic" w:hint="eastAsia"/>
            <w:b/>
            <w:noProof/>
          </w:rPr>
          <w:t>构：</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_Toc334207044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45" w:history="1">
        <w:r w:rsidR="009A56FD" w:rsidRPr="002A1745">
          <w:rPr>
            <w:rStyle w:val="af"/>
            <w:rFonts w:ascii="华文中宋" w:eastAsia="华文中宋" w:hAnsi="华文中宋"/>
            <w:b/>
            <w:noProof/>
          </w:rPr>
          <w:t>1</w:t>
        </w:r>
        <w:r w:rsidR="009A56FD" w:rsidRPr="002A1745">
          <w:rPr>
            <w:rStyle w:val="af"/>
            <w:rFonts w:ascii="华文中宋" w:eastAsia="华文中宋" w:hAnsi="华文中宋" w:hint="eastAsia"/>
            <w:b/>
            <w:noProof/>
          </w:rPr>
          <w:t>、开学第一考</w:t>
        </w:r>
        <w:r w:rsidR="00F47E77" w:rsidRPr="002A1745">
          <w:rPr>
            <w:rStyle w:val="af"/>
            <w:rFonts w:ascii="华文中宋" w:eastAsia="华文中宋" w:hAnsi="华文中宋" w:hint="eastAsia"/>
            <w:b/>
            <w:noProof/>
          </w:rPr>
          <w:t>（1355）</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_Toc334207045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46" w:history="1">
        <w:r w:rsidR="009A56FD" w:rsidRPr="002A1745">
          <w:rPr>
            <w:rStyle w:val="af"/>
            <w:rFonts w:ascii="华文中宋" w:eastAsia="华文中宋" w:hAnsi="华文中宋"/>
            <w:b/>
            <w:noProof/>
          </w:rPr>
          <w:t>2</w:t>
        </w:r>
        <w:r w:rsidR="009A56FD" w:rsidRPr="002A1745">
          <w:rPr>
            <w:rStyle w:val="af"/>
            <w:rFonts w:ascii="华文中宋" w:eastAsia="华文中宋" w:hAnsi="华文中宋" w:hint="eastAsia"/>
            <w:b/>
            <w:noProof/>
          </w:rPr>
          <w:t>、小明的考题</w:t>
        </w:r>
        <w:r w:rsidR="009A56FD" w:rsidRPr="002A1745">
          <w:rPr>
            <w:rStyle w:val="af"/>
            <w:rFonts w:ascii="华文中宋" w:eastAsia="华文中宋" w:hAnsi="华文中宋"/>
            <w:b/>
            <w:noProof/>
          </w:rPr>
          <w:t>1</w:t>
        </w:r>
        <w:r w:rsidR="009A56FD" w:rsidRPr="002A1745">
          <w:rPr>
            <w:rStyle w:val="af"/>
            <w:rFonts w:ascii="华文中宋" w:eastAsia="华文中宋" w:hAnsi="华文中宋" w:hint="eastAsia"/>
            <w:b/>
            <w:noProof/>
          </w:rPr>
          <w:t>——分段函数</w:t>
        </w:r>
        <w:r w:rsidR="00F47E77" w:rsidRPr="002A1745">
          <w:rPr>
            <w:rStyle w:val="af"/>
            <w:rFonts w:ascii="华文中宋" w:eastAsia="华文中宋" w:hAnsi="华文中宋" w:hint="eastAsia"/>
            <w:b/>
            <w:noProof/>
          </w:rPr>
          <w:t>）（1356）</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_Toc334207046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47" w:history="1">
        <w:r w:rsidR="009A56FD" w:rsidRPr="002A1745">
          <w:rPr>
            <w:rStyle w:val="af"/>
            <w:rFonts w:ascii="华文中宋" w:eastAsia="华文中宋" w:hAnsi="华文中宋"/>
            <w:b/>
            <w:noProof/>
          </w:rPr>
          <w:t>3</w:t>
        </w:r>
        <w:r w:rsidR="009A56FD" w:rsidRPr="002A1745">
          <w:rPr>
            <w:rStyle w:val="af"/>
            <w:rFonts w:ascii="华文中宋" w:eastAsia="华文中宋" w:hAnsi="华文中宋" w:hint="eastAsia"/>
            <w:b/>
            <w:noProof/>
          </w:rPr>
          <w:t>、小明的考题</w:t>
        </w:r>
        <w:r w:rsidR="009A56FD" w:rsidRPr="002A1745">
          <w:rPr>
            <w:rStyle w:val="af"/>
            <w:rFonts w:ascii="华文中宋" w:eastAsia="华文中宋" w:hAnsi="华文中宋"/>
            <w:b/>
            <w:noProof/>
          </w:rPr>
          <w:t>2</w:t>
        </w:r>
        <w:r w:rsidR="009A56FD" w:rsidRPr="002A1745">
          <w:rPr>
            <w:rStyle w:val="af"/>
            <w:rFonts w:ascii="华文中宋" w:eastAsia="华文中宋" w:hAnsi="华文中宋" w:hint="eastAsia"/>
            <w:b/>
            <w:noProof/>
          </w:rPr>
          <w:t>——数与单词</w:t>
        </w:r>
        <w:r w:rsidR="00F47E77" w:rsidRPr="002A1745">
          <w:rPr>
            <w:rStyle w:val="af"/>
            <w:rFonts w:ascii="华文中宋" w:eastAsia="华文中宋" w:hAnsi="华文中宋" w:hint="eastAsia"/>
            <w:b/>
            <w:noProof/>
          </w:rPr>
          <w:t>（1357）</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_Toc334207047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48" w:history="1">
        <w:r w:rsidR="009A56FD" w:rsidRPr="002A1745">
          <w:rPr>
            <w:rStyle w:val="af"/>
            <w:rFonts w:ascii="华文中宋" w:eastAsia="华文中宋" w:hAnsi="华文中宋"/>
            <w:b/>
            <w:noProof/>
          </w:rPr>
          <w:t>4</w:t>
        </w:r>
        <w:r w:rsidR="009A56FD" w:rsidRPr="002A1745">
          <w:rPr>
            <w:rStyle w:val="af"/>
            <w:rFonts w:ascii="华文中宋" w:eastAsia="华文中宋" w:hAnsi="华文中宋" w:hint="eastAsia"/>
            <w:b/>
            <w:noProof/>
          </w:rPr>
          <w:t>、小明的考题</w:t>
        </w:r>
        <w:r w:rsidR="009A56FD" w:rsidRPr="002A1745">
          <w:rPr>
            <w:rStyle w:val="af"/>
            <w:rFonts w:ascii="华文中宋" w:eastAsia="华文中宋" w:hAnsi="华文中宋"/>
            <w:b/>
            <w:noProof/>
          </w:rPr>
          <w:t>3</w:t>
        </w:r>
        <w:r w:rsidR="009A56FD" w:rsidRPr="002A1745">
          <w:rPr>
            <w:rStyle w:val="af"/>
            <w:rFonts w:ascii="华文中宋" w:eastAsia="华文中宋" w:hAnsi="华文中宋" w:hint="eastAsia"/>
            <w:b/>
            <w:noProof/>
          </w:rPr>
          <w:t>——必杀技</w:t>
        </w:r>
        <w:r w:rsidR="00F47E77" w:rsidRPr="002A1745">
          <w:rPr>
            <w:rStyle w:val="af"/>
            <w:rFonts w:ascii="华文中宋" w:eastAsia="华文中宋" w:hAnsi="华文中宋" w:hint="eastAsia"/>
            <w:b/>
            <w:noProof/>
          </w:rPr>
          <w:t>（1358）</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_Toc334207048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49" w:history="1">
        <w:r w:rsidR="009A56FD" w:rsidRPr="002A1745">
          <w:rPr>
            <w:rStyle w:val="af"/>
            <w:rFonts w:ascii="华文中宋" w:eastAsia="华文中宋" w:hAnsi="华文中宋"/>
            <w:b/>
            <w:noProof/>
          </w:rPr>
          <w:t>5</w:t>
        </w:r>
        <w:r w:rsidR="009A56FD" w:rsidRPr="002A1745">
          <w:rPr>
            <w:rStyle w:val="af"/>
            <w:rFonts w:ascii="华文中宋" w:eastAsia="华文中宋" w:hAnsi="华文中宋" w:hint="eastAsia"/>
            <w:b/>
            <w:noProof/>
          </w:rPr>
          <w:t>、四则运算器</w:t>
        </w:r>
        <w:r w:rsidR="00F47E77" w:rsidRPr="002A1745">
          <w:rPr>
            <w:rStyle w:val="af"/>
            <w:rFonts w:ascii="华文中宋" w:eastAsia="华文中宋" w:hAnsi="华文中宋" w:hint="eastAsia"/>
            <w:b/>
            <w:noProof/>
          </w:rPr>
          <w:t>（1359）</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_Toc334207049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5</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50" w:history="1">
        <w:r w:rsidR="009A56FD" w:rsidRPr="002A1745">
          <w:rPr>
            <w:rStyle w:val="af"/>
            <w:rFonts w:ascii="华文中宋" w:eastAsia="华文中宋" w:hAnsi="华文中宋"/>
            <w:b/>
            <w:noProof/>
          </w:rPr>
          <w:t>6</w:t>
        </w:r>
        <w:r w:rsidR="009A56FD" w:rsidRPr="002A1745">
          <w:rPr>
            <w:rStyle w:val="af"/>
            <w:rFonts w:ascii="华文中宋" w:eastAsia="华文中宋" w:hAnsi="华文中宋" w:hint="eastAsia"/>
            <w:b/>
            <w:noProof/>
          </w:rPr>
          <w:t>、算日期</w:t>
        </w:r>
        <w:r w:rsidR="00F47E77" w:rsidRPr="002A1745">
          <w:rPr>
            <w:rStyle w:val="af"/>
            <w:rFonts w:ascii="华文中宋" w:eastAsia="华文中宋" w:hAnsi="华文中宋" w:hint="eastAsia"/>
            <w:b/>
            <w:noProof/>
          </w:rPr>
          <w:t>（1360）</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_Toc334207050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5</w:t>
        </w:r>
        <w:r w:rsidRPr="002A1745">
          <w:rPr>
            <w:rFonts w:ascii="华文中宋" w:eastAsia="华文中宋" w:hAnsi="华文中宋"/>
            <w:b/>
            <w:noProof/>
            <w:webHidden/>
          </w:rPr>
          <w:fldChar w:fldCharType="end"/>
        </w:r>
      </w:hyperlink>
    </w:p>
    <w:p w:rsidR="009A56FD" w:rsidRPr="002A1745" w:rsidRDefault="004919E0">
      <w:pPr>
        <w:pStyle w:val="10"/>
        <w:tabs>
          <w:tab w:val="right" w:leader="dot" w:pos="9628"/>
        </w:tabs>
        <w:rPr>
          <w:rFonts w:ascii="华文中宋" w:eastAsia="华文中宋" w:hAnsi="华文中宋" w:cstheme="minorBidi"/>
          <w:b/>
          <w:noProof/>
          <w:kern w:val="2"/>
          <w:sz w:val="21"/>
          <w:szCs w:val="22"/>
          <w:lang w:bidi="ar-SA"/>
        </w:rPr>
      </w:pPr>
      <w:hyperlink w:anchor="_Toc334207051" w:history="1">
        <w:r w:rsidR="009A56FD" w:rsidRPr="002A1745">
          <w:rPr>
            <w:rStyle w:val="af"/>
            <w:rFonts w:ascii="华文中宋" w:eastAsia="华文中宋" w:hAnsi="华文中宋" w:hint="eastAsia"/>
            <w:b/>
            <w:noProof/>
          </w:rPr>
          <w:t>第二章：循</w:t>
        </w:r>
        <w:r w:rsidR="009A56FD" w:rsidRPr="002A1745">
          <w:rPr>
            <w:rStyle w:val="af"/>
            <w:rFonts w:ascii="华文中宋" w:eastAsia="华文中宋" w:hAnsi="华文中宋" w:cs="宋体" w:hint="eastAsia"/>
            <w:b/>
            <w:noProof/>
          </w:rPr>
          <w:t>环</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_Toc334207051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6</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52" w:history="1">
        <w:r w:rsidR="009A56FD" w:rsidRPr="002A1745">
          <w:rPr>
            <w:rStyle w:val="af"/>
            <w:rFonts w:ascii="华文中宋" w:eastAsia="华文中宋" w:hAnsi="华文中宋"/>
            <w:b/>
            <w:noProof/>
          </w:rPr>
          <w:t>1</w:t>
        </w:r>
        <w:r w:rsidR="009A56FD" w:rsidRPr="002A1745">
          <w:rPr>
            <w:rStyle w:val="af"/>
            <w:rFonts w:ascii="华文中宋" w:eastAsia="华文中宋" w:hAnsi="华文中宋" w:hint="eastAsia"/>
            <w:b/>
            <w:noProof/>
          </w:rPr>
          <w:t>、分数约简</w:t>
        </w:r>
        <w:r w:rsidR="00F47E77" w:rsidRPr="002A1745">
          <w:rPr>
            <w:rStyle w:val="af"/>
            <w:rFonts w:ascii="华文中宋" w:eastAsia="华文中宋" w:hAnsi="华文中宋" w:hint="eastAsia"/>
            <w:b/>
            <w:noProof/>
          </w:rPr>
          <w:t>（1361）</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_Toc334207052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6</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53" w:history="1">
        <w:r w:rsidR="009A56FD" w:rsidRPr="002A1745">
          <w:rPr>
            <w:rStyle w:val="af"/>
            <w:rFonts w:ascii="华文中宋" w:eastAsia="华文中宋" w:hAnsi="华文中宋"/>
            <w:b/>
            <w:noProof/>
          </w:rPr>
          <w:t>2</w:t>
        </w:r>
        <w:r w:rsidR="009A56FD" w:rsidRPr="002A1745">
          <w:rPr>
            <w:rStyle w:val="af"/>
            <w:rFonts w:ascii="华文中宋" w:eastAsia="华文中宋" w:hAnsi="华文中宋" w:hint="eastAsia"/>
            <w:b/>
            <w:noProof/>
          </w:rPr>
          <w:t>、再做分段函数</w:t>
        </w:r>
        <w:r w:rsidR="00F47E77" w:rsidRPr="002A1745">
          <w:rPr>
            <w:rStyle w:val="af"/>
            <w:rFonts w:ascii="华文中宋" w:eastAsia="华文中宋" w:hAnsi="华文中宋" w:hint="eastAsia"/>
            <w:b/>
            <w:noProof/>
          </w:rPr>
          <w:t>（1362）</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_Toc334207053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7</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54" w:history="1">
        <w:r w:rsidR="009A56FD" w:rsidRPr="002A1745">
          <w:rPr>
            <w:rStyle w:val="af"/>
            <w:rFonts w:ascii="华文中宋" w:eastAsia="华文中宋" w:hAnsi="华文中宋"/>
            <w:b/>
            <w:noProof/>
          </w:rPr>
          <w:t>3</w:t>
        </w:r>
        <w:r w:rsidR="009A56FD" w:rsidRPr="002A1745">
          <w:rPr>
            <w:rStyle w:val="af"/>
            <w:rFonts w:ascii="华文中宋" w:eastAsia="华文中宋" w:hAnsi="华文中宋" w:hint="eastAsia"/>
            <w:b/>
            <w:noProof/>
          </w:rPr>
          <w:t>、简单的数列求和</w:t>
        </w:r>
        <w:r w:rsidR="00F47E77" w:rsidRPr="002A1745">
          <w:rPr>
            <w:rStyle w:val="af"/>
            <w:rFonts w:ascii="华文中宋" w:eastAsia="华文中宋" w:hAnsi="华文中宋" w:hint="eastAsia"/>
            <w:b/>
            <w:noProof/>
          </w:rPr>
          <w:t>（1363）</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_Toc334207054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7</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55" w:history="1">
        <w:r w:rsidR="009A56FD" w:rsidRPr="002A1745">
          <w:rPr>
            <w:rStyle w:val="af"/>
            <w:rFonts w:ascii="华文中宋" w:eastAsia="华文中宋" w:hAnsi="华文中宋"/>
            <w:b/>
            <w:noProof/>
          </w:rPr>
          <w:t>4</w:t>
        </w:r>
        <w:r w:rsidR="009A56FD" w:rsidRPr="002A1745">
          <w:rPr>
            <w:rStyle w:val="af"/>
            <w:rFonts w:ascii="华文中宋" w:eastAsia="华文中宋" w:hAnsi="华文中宋" w:hint="eastAsia"/>
            <w:b/>
            <w:noProof/>
          </w:rPr>
          <w:t>、找闰年</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1364</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_Toc334207055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8</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56" w:history="1">
        <w:r w:rsidR="009A56FD" w:rsidRPr="002A1745">
          <w:rPr>
            <w:rStyle w:val="af"/>
            <w:rFonts w:ascii="华文中宋" w:eastAsia="华文中宋" w:hAnsi="华文中宋"/>
            <w:b/>
            <w:noProof/>
          </w:rPr>
          <w:t>5</w:t>
        </w:r>
        <w:r w:rsidR="009A56FD" w:rsidRPr="002A1745">
          <w:rPr>
            <w:rStyle w:val="af"/>
            <w:rFonts w:ascii="华文中宋" w:eastAsia="华文中宋" w:hAnsi="华文中宋" w:hint="eastAsia"/>
            <w:b/>
            <w:noProof/>
          </w:rPr>
          <w:t>、小明的自娱自乐</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1365</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_Toc334207056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8</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57" w:history="1">
        <w:r w:rsidR="009A56FD" w:rsidRPr="002A1745">
          <w:rPr>
            <w:rStyle w:val="af"/>
            <w:rFonts w:ascii="华文中宋" w:eastAsia="华文中宋" w:hAnsi="华文中宋"/>
            <w:b/>
            <w:noProof/>
          </w:rPr>
          <w:t>6</w:t>
        </w:r>
        <w:r w:rsidR="009A56FD" w:rsidRPr="002A1745">
          <w:rPr>
            <w:rStyle w:val="af"/>
            <w:rFonts w:ascii="华文中宋" w:eastAsia="华文中宋" w:hAnsi="华文中宋" w:hint="eastAsia"/>
            <w:b/>
            <w:noProof/>
          </w:rPr>
          <w:t>、</w:t>
        </w:r>
        <w:r w:rsidR="009A56FD" w:rsidRPr="002A1745">
          <w:rPr>
            <w:rStyle w:val="af"/>
            <w:rFonts w:ascii="华文中宋" w:eastAsia="华文中宋" w:hAnsi="华文中宋"/>
            <w:b/>
            <w:noProof/>
          </w:rPr>
          <w:t>Simple a + b</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1366</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_Toc334207057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9</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58" w:history="1">
        <w:r w:rsidR="009A56FD" w:rsidRPr="002A1745">
          <w:rPr>
            <w:rStyle w:val="af"/>
            <w:rFonts w:ascii="华文中宋" w:eastAsia="华文中宋" w:hAnsi="华文中宋"/>
            <w:b/>
            <w:noProof/>
          </w:rPr>
          <w:t>7</w:t>
        </w:r>
        <w:r w:rsidR="009A56FD" w:rsidRPr="002A1745">
          <w:rPr>
            <w:rStyle w:val="af"/>
            <w:rFonts w:ascii="华文中宋" w:eastAsia="华文中宋" w:hAnsi="华文中宋" w:hint="eastAsia"/>
            <w:b/>
            <w:noProof/>
          </w:rPr>
          <w:t>、几何级数的计算机验证法</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1367</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_Toc334207058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9</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59" w:history="1">
        <w:r w:rsidR="009A56FD" w:rsidRPr="002A1745">
          <w:rPr>
            <w:rStyle w:val="af"/>
            <w:rFonts w:ascii="华文中宋" w:eastAsia="华文中宋" w:hAnsi="华文中宋"/>
            <w:b/>
            <w:noProof/>
          </w:rPr>
          <w:t>8</w:t>
        </w:r>
        <w:r w:rsidR="009A56FD" w:rsidRPr="002A1745">
          <w:rPr>
            <w:rStyle w:val="af"/>
            <w:rFonts w:ascii="华文中宋" w:eastAsia="华文中宋" w:hAnsi="华文中宋" w:hint="eastAsia"/>
            <w:b/>
            <w:noProof/>
          </w:rPr>
          <w:t>、解铃还须系铃人</w:t>
        </w:r>
        <w:r w:rsidR="009A56FD" w:rsidRPr="002A1745">
          <w:rPr>
            <w:rStyle w:val="af"/>
            <w:rFonts w:ascii="华文中宋" w:eastAsia="华文中宋" w:hAnsi="华文中宋"/>
            <w:b/>
            <w:noProof/>
          </w:rPr>
          <w:t>1</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1368</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_Toc334207059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10</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60" w:history="1">
        <w:r w:rsidR="009A56FD" w:rsidRPr="002A1745">
          <w:rPr>
            <w:rStyle w:val="af"/>
            <w:rFonts w:ascii="华文中宋" w:eastAsia="华文中宋" w:hAnsi="华文中宋"/>
            <w:b/>
            <w:noProof/>
          </w:rPr>
          <w:t>9</w:t>
        </w:r>
        <w:r w:rsidR="009A56FD" w:rsidRPr="002A1745">
          <w:rPr>
            <w:rStyle w:val="af"/>
            <w:rFonts w:ascii="华文中宋" w:eastAsia="华文中宋" w:hAnsi="华文中宋" w:hint="eastAsia"/>
            <w:b/>
            <w:noProof/>
          </w:rPr>
          <w:t>、解铃还须系铃人</w:t>
        </w:r>
        <w:r w:rsidR="009A56FD" w:rsidRPr="002A1745">
          <w:rPr>
            <w:rStyle w:val="af"/>
            <w:rFonts w:ascii="华文中宋" w:eastAsia="华文中宋" w:hAnsi="华文中宋"/>
            <w:b/>
            <w:noProof/>
          </w:rPr>
          <w:t>2</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1369</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_Toc334207060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11</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61" w:history="1">
        <w:r w:rsidR="009A56FD" w:rsidRPr="002A1745">
          <w:rPr>
            <w:rStyle w:val="af"/>
            <w:rFonts w:ascii="华文中宋" w:eastAsia="华文中宋" w:hAnsi="华文中宋"/>
            <w:b/>
            <w:noProof/>
          </w:rPr>
          <w:t>10</w:t>
        </w:r>
        <w:r w:rsidR="009A56FD" w:rsidRPr="002A1745">
          <w:rPr>
            <w:rStyle w:val="af"/>
            <w:rFonts w:ascii="华文中宋" w:eastAsia="华文中宋" w:hAnsi="华文中宋" w:hint="eastAsia"/>
            <w:b/>
            <w:noProof/>
          </w:rPr>
          <w:t>、谁是下一个十佳歌手</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1370</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_Toc334207061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12</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62" w:history="1">
        <w:r w:rsidR="009A56FD" w:rsidRPr="002A1745">
          <w:rPr>
            <w:rStyle w:val="af"/>
            <w:rFonts w:ascii="华文中宋" w:eastAsia="华文中宋" w:hAnsi="华文中宋"/>
            <w:b/>
            <w:noProof/>
          </w:rPr>
          <w:t>11</w:t>
        </w:r>
        <w:r w:rsidR="009A56FD" w:rsidRPr="002A1745">
          <w:rPr>
            <w:rStyle w:val="af"/>
            <w:rFonts w:ascii="华文中宋" w:eastAsia="华文中宋" w:hAnsi="华文中宋" w:hint="eastAsia"/>
            <w:b/>
            <w:noProof/>
          </w:rPr>
          <w:t>、九九乘法表</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1371</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_Toc334207062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12</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63" w:history="1">
        <w:r w:rsidR="009A56FD" w:rsidRPr="002A1745">
          <w:rPr>
            <w:rStyle w:val="af"/>
            <w:rFonts w:ascii="华文中宋" w:eastAsia="华文中宋" w:hAnsi="华文中宋"/>
            <w:b/>
            <w:noProof/>
          </w:rPr>
          <w:t>12</w:t>
        </w:r>
        <w:r w:rsidR="009A56FD" w:rsidRPr="002A1745">
          <w:rPr>
            <w:rStyle w:val="af"/>
            <w:rFonts w:ascii="华文中宋" w:eastAsia="华文中宋" w:hAnsi="华文中宋" w:hint="eastAsia"/>
            <w:b/>
            <w:noProof/>
          </w:rPr>
          <w:t>、奇偶求和计算</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1372</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_Toc334207063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13</w:t>
        </w:r>
        <w:r w:rsidRPr="002A1745">
          <w:rPr>
            <w:rFonts w:ascii="华文中宋" w:eastAsia="华文中宋" w:hAnsi="华文中宋"/>
            <w:b/>
            <w:noProof/>
            <w:webHidden/>
          </w:rPr>
          <w:fldChar w:fldCharType="end"/>
        </w:r>
      </w:hyperlink>
    </w:p>
    <w:p w:rsidR="009A56FD" w:rsidRPr="002A1745" w:rsidRDefault="004919E0">
      <w:pPr>
        <w:pStyle w:val="10"/>
        <w:tabs>
          <w:tab w:val="right" w:leader="dot" w:pos="9628"/>
        </w:tabs>
        <w:rPr>
          <w:rFonts w:ascii="华文中宋" w:eastAsia="华文中宋" w:hAnsi="华文中宋" w:cstheme="minorBidi"/>
          <w:b/>
          <w:noProof/>
          <w:kern w:val="2"/>
          <w:sz w:val="21"/>
          <w:szCs w:val="22"/>
          <w:lang w:bidi="ar-SA"/>
        </w:rPr>
      </w:pPr>
      <w:hyperlink w:anchor="_Toc334207064" w:history="1">
        <w:r w:rsidR="009A56FD" w:rsidRPr="002A1745">
          <w:rPr>
            <w:rStyle w:val="af"/>
            <w:rFonts w:ascii="华文中宋" w:eastAsia="华文中宋" w:hAnsi="华文中宋" w:hint="eastAsia"/>
            <w:b/>
            <w:noProof/>
          </w:rPr>
          <w:t>第三章：数</w:t>
        </w:r>
        <w:r w:rsidR="009A56FD" w:rsidRPr="002A1745">
          <w:rPr>
            <w:rStyle w:val="af"/>
            <w:rFonts w:ascii="华文中宋" w:eastAsia="华文中宋" w:hAnsi="华文中宋" w:cs="宋体" w:hint="eastAsia"/>
            <w:b/>
            <w:noProof/>
          </w:rPr>
          <w:t>组</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_Toc334207064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13</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65" w:history="1">
        <w:r w:rsidR="009A56FD" w:rsidRPr="002A1745">
          <w:rPr>
            <w:rStyle w:val="af"/>
            <w:rFonts w:ascii="华文中宋" w:eastAsia="华文中宋" w:hAnsi="华文中宋"/>
            <w:b/>
            <w:noProof/>
          </w:rPr>
          <w:t>1</w:t>
        </w:r>
        <w:r w:rsidR="009A56FD" w:rsidRPr="002A1745">
          <w:rPr>
            <w:rStyle w:val="af"/>
            <w:rFonts w:ascii="华文中宋" w:eastAsia="华文中宋" w:hAnsi="华文中宋" w:hint="eastAsia"/>
            <w:b/>
            <w:noProof/>
          </w:rPr>
          <w:t>、志愿者的工作</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1373</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_Toc334207065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13</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66" w:history="1">
        <w:r w:rsidR="009A56FD" w:rsidRPr="002A1745">
          <w:rPr>
            <w:rStyle w:val="af"/>
            <w:rFonts w:ascii="华文中宋" w:eastAsia="华文中宋" w:hAnsi="华文中宋"/>
            <w:b/>
            <w:noProof/>
          </w:rPr>
          <w:t>2</w:t>
        </w:r>
        <w:r w:rsidR="009A56FD" w:rsidRPr="002A1745">
          <w:rPr>
            <w:rStyle w:val="af"/>
            <w:rFonts w:ascii="华文中宋" w:eastAsia="华文中宋" w:hAnsi="华文中宋" w:hint="eastAsia"/>
            <w:b/>
            <w:noProof/>
          </w:rPr>
          <w:t>、进制转换</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1374</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_Toc334207066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14</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67" w:history="1">
        <w:r w:rsidR="009A56FD" w:rsidRPr="002A1745">
          <w:rPr>
            <w:rStyle w:val="af"/>
            <w:rFonts w:ascii="华文中宋" w:eastAsia="华文中宋" w:hAnsi="华文中宋"/>
            <w:b/>
            <w:noProof/>
          </w:rPr>
          <w:t>3</w:t>
        </w:r>
        <w:r w:rsidR="009A56FD" w:rsidRPr="002A1745">
          <w:rPr>
            <w:rStyle w:val="af"/>
            <w:rFonts w:ascii="华文中宋" w:eastAsia="华文中宋" w:hAnsi="华文中宋" w:hint="eastAsia"/>
            <w:b/>
            <w:noProof/>
          </w:rPr>
          <w:t>、第</w:t>
        </w:r>
        <w:r w:rsidR="009A56FD" w:rsidRPr="002A1745">
          <w:rPr>
            <w:rStyle w:val="af"/>
            <w:rFonts w:ascii="华文中宋" w:eastAsia="华文中宋" w:hAnsi="华文中宋"/>
            <w:b/>
            <w:noProof/>
          </w:rPr>
          <w:t>K</w:t>
        </w:r>
        <w:r w:rsidR="009A56FD" w:rsidRPr="002A1745">
          <w:rPr>
            <w:rStyle w:val="af"/>
            <w:rFonts w:ascii="华文中宋" w:eastAsia="华文中宋" w:hAnsi="华文中宋" w:hint="eastAsia"/>
            <w:b/>
            <w:noProof/>
          </w:rPr>
          <w:t>高的人</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1375</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_Toc334207067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15</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68" w:history="1">
        <w:r w:rsidR="009A56FD" w:rsidRPr="002A1745">
          <w:rPr>
            <w:rStyle w:val="af"/>
            <w:rFonts w:ascii="华文中宋" w:eastAsia="华文中宋" w:hAnsi="华文中宋"/>
            <w:b/>
            <w:noProof/>
          </w:rPr>
          <w:t>4</w:t>
        </w:r>
        <w:r w:rsidR="009A56FD" w:rsidRPr="002A1745">
          <w:rPr>
            <w:rStyle w:val="af"/>
            <w:rFonts w:ascii="华文中宋" w:eastAsia="华文中宋" w:hAnsi="华文中宋" w:hint="eastAsia"/>
            <w:b/>
            <w:noProof/>
          </w:rPr>
          <w:t>、矩阵乘法</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1376</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_Toc334207068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15</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69" w:history="1">
        <w:r w:rsidR="009A56FD" w:rsidRPr="002A1745">
          <w:rPr>
            <w:rStyle w:val="af"/>
            <w:rFonts w:ascii="华文中宋" w:eastAsia="华文中宋" w:hAnsi="华文中宋"/>
            <w:b/>
            <w:noProof/>
          </w:rPr>
          <w:t>5</w:t>
        </w:r>
        <w:r w:rsidR="009A56FD" w:rsidRPr="002A1745">
          <w:rPr>
            <w:rStyle w:val="af"/>
            <w:rFonts w:ascii="华文中宋" w:eastAsia="华文中宋" w:hAnsi="华文中宋" w:hint="eastAsia"/>
            <w:b/>
            <w:noProof/>
          </w:rPr>
          <w:t>、寻书之旅</w:t>
        </w:r>
        <w:r w:rsidR="009A56FD" w:rsidRPr="002A1745">
          <w:rPr>
            <w:rStyle w:val="af"/>
            <w:rFonts w:ascii="华文中宋" w:eastAsia="华文中宋" w:hAnsi="华文中宋"/>
            <w:b/>
            <w:noProof/>
          </w:rPr>
          <w:t>1</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1377</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_Toc334207069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16</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70" w:history="1">
        <w:r w:rsidR="009A56FD" w:rsidRPr="002A1745">
          <w:rPr>
            <w:rStyle w:val="af"/>
            <w:rFonts w:ascii="华文中宋" w:eastAsia="华文中宋" w:hAnsi="华文中宋"/>
            <w:b/>
            <w:noProof/>
          </w:rPr>
          <w:t>6</w:t>
        </w:r>
        <w:r w:rsidR="009A56FD" w:rsidRPr="002A1745">
          <w:rPr>
            <w:rStyle w:val="af"/>
            <w:rFonts w:ascii="华文中宋" w:eastAsia="华文中宋" w:hAnsi="华文中宋" w:hint="eastAsia"/>
            <w:b/>
            <w:noProof/>
          </w:rPr>
          <w:t>、寻书之旅</w:t>
        </w:r>
        <w:r w:rsidR="009A56FD" w:rsidRPr="002A1745">
          <w:rPr>
            <w:rStyle w:val="af"/>
            <w:rFonts w:ascii="华文中宋" w:eastAsia="华文中宋" w:hAnsi="华文中宋"/>
            <w:b/>
            <w:noProof/>
          </w:rPr>
          <w:t>2</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1378</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_Toc334207070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16</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71" w:history="1">
        <w:r w:rsidR="009A56FD" w:rsidRPr="002A1745">
          <w:rPr>
            <w:rStyle w:val="af"/>
            <w:rFonts w:ascii="华文中宋" w:eastAsia="华文中宋" w:hAnsi="华文中宋"/>
            <w:b/>
            <w:noProof/>
          </w:rPr>
          <w:t>7</w:t>
        </w:r>
        <w:r w:rsidR="009A56FD" w:rsidRPr="002A1745">
          <w:rPr>
            <w:rStyle w:val="af"/>
            <w:rFonts w:ascii="华文中宋" w:eastAsia="华文中宋" w:hAnsi="华文中宋" w:hint="eastAsia"/>
            <w:b/>
            <w:noProof/>
          </w:rPr>
          <w:t>、合并队伍</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1379</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_Toc334207071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17</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72" w:history="1">
        <w:r w:rsidR="009A56FD" w:rsidRPr="002A1745">
          <w:rPr>
            <w:rStyle w:val="af"/>
            <w:rFonts w:ascii="华文中宋" w:eastAsia="华文中宋" w:hAnsi="华文中宋"/>
            <w:b/>
            <w:noProof/>
          </w:rPr>
          <w:t>8</w:t>
        </w:r>
        <w:r w:rsidR="009A56FD" w:rsidRPr="002A1745">
          <w:rPr>
            <w:rStyle w:val="af"/>
            <w:rFonts w:ascii="华文中宋" w:eastAsia="华文中宋" w:hAnsi="华文中宋" w:hint="eastAsia"/>
            <w:b/>
            <w:noProof/>
          </w:rPr>
          <w:t>、变态杨辉三角</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1380</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_Toc334207072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18</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73" w:history="1">
        <w:r w:rsidR="009A56FD" w:rsidRPr="002A1745">
          <w:rPr>
            <w:rStyle w:val="af"/>
            <w:rFonts w:ascii="华文中宋" w:eastAsia="华文中宋" w:hAnsi="华文中宋"/>
            <w:b/>
            <w:noProof/>
          </w:rPr>
          <w:t>9</w:t>
        </w:r>
        <w:r w:rsidR="009A56FD" w:rsidRPr="002A1745">
          <w:rPr>
            <w:rStyle w:val="af"/>
            <w:rFonts w:ascii="华文中宋" w:eastAsia="华文中宋" w:hAnsi="华文中宋" w:hint="eastAsia"/>
            <w:b/>
            <w:noProof/>
          </w:rPr>
          <w:t>、不重叠子串数</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1381</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_Toc334207073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19</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74" w:history="1">
        <w:r w:rsidR="009A56FD" w:rsidRPr="002A1745">
          <w:rPr>
            <w:rStyle w:val="af"/>
            <w:rFonts w:ascii="华文中宋" w:eastAsia="华文中宋" w:hAnsi="华文中宋"/>
            <w:b/>
            <w:noProof/>
          </w:rPr>
          <w:t>10</w:t>
        </w:r>
        <w:r w:rsidR="009A56FD" w:rsidRPr="002A1745">
          <w:rPr>
            <w:rStyle w:val="af"/>
            <w:rFonts w:ascii="华文中宋" w:eastAsia="华文中宋" w:hAnsi="华文中宋" w:hint="eastAsia"/>
            <w:b/>
            <w:noProof/>
          </w:rPr>
          <w:t>、小明的生词本</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1382</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_Toc334207074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19</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75" w:history="1">
        <w:r w:rsidR="009A56FD" w:rsidRPr="002A1745">
          <w:rPr>
            <w:rStyle w:val="af"/>
            <w:rFonts w:ascii="华文中宋" w:eastAsia="华文中宋" w:hAnsi="华文中宋"/>
            <w:b/>
            <w:noProof/>
          </w:rPr>
          <w:t>11</w:t>
        </w:r>
        <w:r w:rsidR="009A56FD" w:rsidRPr="002A1745">
          <w:rPr>
            <w:rStyle w:val="af"/>
            <w:rFonts w:ascii="华文中宋" w:eastAsia="华文中宋" w:hAnsi="华文中宋" w:hint="eastAsia"/>
            <w:b/>
            <w:noProof/>
          </w:rPr>
          <w:t>、回文号码</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1383</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_Toc334207075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20</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76" w:history="1">
        <w:r w:rsidR="009A56FD" w:rsidRPr="002A1745">
          <w:rPr>
            <w:rStyle w:val="af"/>
            <w:rFonts w:ascii="华文中宋" w:eastAsia="华文中宋" w:hAnsi="华文中宋"/>
            <w:b/>
            <w:noProof/>
          </w:rPr>
          <w:t>12</w:t>
        </w:r>
        <w:r w:rsidR="009A56FD" w:rsidRPr="002A1745">
          <w:rPr>
            <w:rStyle w:val="af"/>
            <w:rFonts w:ascii="华文中宋" w:eastAsia="华文中宋" w:hAnsi="华文中宋" w:hint="eastAsia"/>
            <w:b/>
            <w:noProof/>
          </w:rPr>
          <w:t>、卡片游戏</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1384</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_Toc334207076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21</w:t>
        </w:r>
        <w:r w:rsidRPr="002A1745">
          <w:rPr>
            <w:rFonts w:ascii="华文中宋" w:eastAsia="华文中宋" w:hAnsi="华文中宋"/>
            <w:b/>
            <w:noProof/>
            <w:webHidden/>
          </w:rPr>
          <w:fldChar w:fldCharType="end"/>
        </w:r>
      </w:hyperlink>
    </w:p>
    <w:p w:rsidR="009A56FD" w:rsidRPr="002A1745" w:rsidRDefault="004919E0">
      <w:pPr>
        <w:pStyle w:val="10"/>
        <w:tabs>
          <w:tab w:val="right" w:leader="dot" w:pos="9628"/>
        </w:tabs>
        <w:rPr>
          <w:rFonts w:ascii="华文中宋" w:eastAsia="华文中宋" w:hAnsi="华文中宋" w:cstheme="minorBidi"/>
          <w:b/>
          <w:noProof/>
          <w:kern w:val="2"/>
          <w:sz w:val="21"/>
          <w:szCs w:val="22"/>
          <w:lang w:bidi="ar-SA"/>
        </w:rPr>
      </w:pPr>
      <w:hyperlink w:anchor="_Toc334207077" w:history="1">
        <w:r w:rsidR="009A56FD" w:rsidRPr="002A1745">
          <w:rPr>
            <w:rStyle w:val="af"/>
            <w:rFonts w:ascii="华文中宋" w:eastAsia="华文中宋" w:hAnsi="华文中宋" w:hint="eastAsia"/>
            <w:b/>
            <w:noProof/>
          </w:rPr>
          <w:t>第四章：函数</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_Toc334207077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22</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78" w:history="1">
        <w:r w:rsidR="009A56FD" w:rsidRPr="002A1745">
          <w:rPr>
            <w:rStyle w:val="af"/>
            <w:rFonts w:ascii="华文中宋" w:eastAsia="华文中宋" w:hAnsi="华文中宋"/>
            <w:b/>
            <w:noProof/>
          </w:rPr>
          <w:t>1</w:t>
        </w:r>
        <w:r w:rsidR="009A56FD" w:rsidRPr="002A1745">
          <w:rPr>
            <w:rStyle w:val="af"/>
            <w:rFonts w:ascii="华文中宋" w:eastAsia="华文中宋" w:hAnsi="华文中宋" w:hint="eastAsia"/>
            <w:b/>
            <w:noProof/>
          </w:rPr>
          <w:t>、石子消耗游戏</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1385</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_Toc334207078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22</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79" w:history="1">
        <w:r w:rsidR="009A56FD" w:rsidRPr="002A1745">
          <w:rPr>
            <w:rStyle w:val="af"/>
            <w:rFonts w:ascii="华文中宋" w:eastAsia="华文中宋" w:hAnsi="华文中宋"/>
            <w:b/>
            <w:noProof/>
          </w:rPr>
          <w:t>2</w:t>
        </w:r>
        <w:r w:rsidR="009A56FD" w:rsidRPr="002A1745">
          <w:rPr>
            <w:rStyle w:val="af"/>
            <w:rFonts w:ascii="华文中宋" w:eastAsia="华文中宋" w:hAnsi="华文中宋" w:hint="eastAsia"/>
            <w:b/>
            <w:noProof/>
          </w:rPr>
          <w:t>、颠倒的数字</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1386</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_Toc334207079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22</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80" w:history="1">
        <w:r w:rsidR="009A56FD" w:rsidRPr="002A1745">
          <w:rPr>
            <w:rStyle w:val="af"/>
            <w:rFonts w:ascii="华文中宋" w:eastAsia="华文中宋" w:hAnsi="华文中宋"/>
            <w:b/>
            <w:noProof/>
          </w:rPr>
          <w:t>3</w:t>
        </w:r>
        <w:r w:rsidR="009A56FD" w:rsidRPr="002A1745">
          <w:rPr>
            <w:rStyle w:val="af"/>
            <w:rFonts w:ascii="华文中宋" w:eastAsia="华文中宋" w:hAnsi="华文中宋" w:hint="eastAsia"/>
            <w:b/>
            <w:noProof/>
          </w:rPr>
          <w:t>、进制转换进阶版</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1387</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_Toc334207080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23</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81" w:history="1">
        <w:r w:rsidR="009A56FD" w:rsidRPr="002A1745">
          <w:rPr>
            <w:rStyle w:val="af"/>
            <w:rFonts w:ascii="华文中宋" w:eastAsia="华文中宋" w:hAnsi="华文中宋"/>
            <w:b/>
            <w:noProof/>
          </w:rPr>
          <w:t>4</w:t>
        </w:r>
        <w:r w:rsidR="009A56FD" w:rsidRPr="002A1745">
          <w:rPr>
            <w:rStyle w:val="af"/>
            <w:rFonts w:ascii="华文中宋" w:eastAsia="华文中宋" w:hAnsi="华文中宋" w:hint="eastAsia"/>
            <w:b/>
            <w:noProof/>
          </w:rPr>
          <w:t>、高精度乘法</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1388</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_Toc334207081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23</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82" w:history="1">
        <w:r w:rsidR="009A56FD" w:rsidRPr="002A1745">
          <w:rPr>
            <w:rStyle w:val="af"/>
            <w:rFonts w:ascii="华文中宋" w:eastAsia="华文中宋" w:hAnsi="华文中宋"/>
            <w:b/>
            <w:noProof/>
          </w:rPr>
          <w:t>5</w:t>
        </w:r>
        <w:r w:rsidR="009A56FD" w:rsidRPr="002A1745">
          <w:rPr>
            <w:rStyle w:val="af"/>
            <w:rFonts w:ascii="华文中宋" w:eastAsia="华文中宋" w:hAnsi="华文中宋" w:hint="eastAsia"/>
            <w:b/>
            <w:noProof/>
          </w:rPr>
          <w:t>、简单的统计</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1389</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_Toc334207082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24</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83" w:history="1">
        <w:r w:rsidR="009A56FD" w:rsidRPr="002A1745">
          <w:rPr>
            <w:rStyle w:val="af"/>
            <w:rFonts w:ascii="华文中宋" w:eastAsia="华文中宋" w:hAnsi="华文中宋"/>
            <w:b/>
            <w:noProof/>
          </w:rPr>
          <w:t>6</w:t>
        </w:r>
        <w:r w:rsidR="009A56FD" w:rsidRPr="002A1745">
          <w:rPr>
            <w:rStyle w:val="af"/>
            <w:rFonts w:ascii="华文中宋" w:eastAsia="华文中宋" w:hAnsi="华文中宋" w:hint="eastAsia"/>
            <w:b/>
            <w:noProof/>
          </w:rPr>
          <w:t>、伪</w:t>
        </w:r>
        <w:r w:rsidR="009A56FD" w:rsidRPr="002A1745">
          <w:rPr>
            <w:rStyle w:val="af"/>
            <w:rFonts w:ascii="华文中宋" w:eastAsia="华文中宋" w:hAnsi="华文中宋"/>
            <w:b/>
            <w:noProof/>
          </w:rPr>
          <w:t>ackermann</w:t>
        </w:r>
        <w:r w:rsidR="009A56FD" w:rsidRPr="002A1745">
          <w:rPr>
            <w:rStyle w:val="af"/>
            <w:rFonts w:ascii="华文中宋" w:eastAsia="华文中宋" w:hAnsi="华文中宋" w:hint="eastAsia"/>
            <w:b/>
            <w:noProof/>
          </w:rPr>
          <w:t>函数</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1390</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_Toc334207083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24</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84" w:history="1">
        <w:r w:rsidR="009A56FD" w:rsidRPr="002A1745">
          <w:rPr>
            <w:rStyle w:val="af"/>
            <w:rFonts w:ascii="华文中宋" w:eastAsia="华文中宋" w:hAnsi="华文中宋"/>
            <w:b/>
            <w:noProof/>
          </w:rPr>
          <w:t>7</w:t>
        </w:r>
        <w:r w:rsidR="009A56FD" w:rsidRPr="002A1745">
          <w:rPr>
            <w:rStyle w:val="af"/>
            <w:rFonts w:ascii="华文中宋" w:eastAsia="华文中宋" w:hAnsi="华文中宋" w:hint="eastAsia"/>
            <w:b/>
            <w:noProof/>
          </w:rPr>
          <w:t>、简单的几何问题</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1391</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_Toc334207084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25</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85" w:history="1">
        <w:r w:rsidR="009A56FD" w:rsidRPr="002A1745">
          <w:rPr>
            <w:rStyle w:val="af"/>
            <w:rFonts w:ascii="华文中宋" w:eastAsia="华文中宋" w:hAnsi="华文中宋"/>
            <w:b/>
            <w:noProof/>
          </w:rPr>
          <w:t>8</w:t>
        </w:r>
        <w:r w:rsidR="009A56FD" w:rsidRPr="002A1745">
          <w:rPr>
            <w:rStyle w:val="af"/>
            <w:rFonts w:ascii="华文中宋" w:eastAsia="华文中宋" w:hAnsi="华文中宋" w:hint="eastAsia"/>
            <w:b/>
            <w:noProof/>
          </w:rPr>
          <w:t>、数组的平衡</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1392</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_Toc334207085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26</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86" w:history="1">
        <w:r w:rsidR="009A56FD" w:rsidRPr="002A1745">
          <w:rPr>
            <w:rStyle w:val="af"/>
            <w:rFonts w:ascii="华文中宋" w:eastAsia="华文中宋" w:hAnsi="华文中宋"/>
            <w:b/>
            <w:noProof/>
          </w:rPr>
          <w:t>9</w:t>
        </w:r>
        <w:r w:rsidR="009A56FD" w:rsidRPr="002A1745">
          <w:rPr>
            <w:rStyle w:val="af"/>
            <w:rFonts w:ascii="华文中宋" w:eastAsia="华文中宋" w:hAnsi="华文中宋" w:hint="eastAsia"/>
            <w:b/>
            <w:noProof/>
          </w:rPr>
          <w:t>、哥德巴赫猜想的验证</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1393</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_Toc334207086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26</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87" w:history="1">
        <w:r w:rsidR="009A56FD" w:rsidRPr="002A1745">
          <w:rPr>
            <w:rStyle w:val="af"/>
            <w:rFonts w:ascii="华文中宋" w:eastAsia="华文中宋" w:hAnsi="华文中宋"/>
            <w:b/>
            <w:noProof/>
          </w:rPr>
          <w:t>10</w:t>
        </w:r>
        <w:r w:rsidR="009A56FD" w:rsidRPr="002A1745">
          <w:rPr>
            <w:rStyle w:val="af"/>
            <w:rFonts w:ascii="华文中宋" w:eastAsia="华文中宋" w:hAnsi="华文中宋" w:hint="eastAsia"/>
            <w:b/>
            <w:noProof/>
          </w:rPr>
          <w:t>、抛硬币</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1394</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_Toc334207087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27</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88" w:history="1">
        <w:r w:rsidR="009A56FD" w:rsidRPr="002A1745">
          <w:rPr>
            <w:rStyle w:val="af"/>
            <w:rFonts w:ascii="华文中宋" w:eastAsia="华文中宋" w:hAnsi="华文中宋"/>
            <w:b/>
            <w:noProof/>
          </w:rPr>
          <w:t>11</w:t>
        </w:r>
        <w:r w:rsidR="009A56FD" w:rsidRPr="002A1745">
          <w:rPr>
            <w:rStyle w:val="af"/>
            <w:rFonts w:ascii="华文中宋" w:eastAsia="华文中宋" w:hAnsi="华文中宋" w:hint="eastAsia"/>
            <w:b/>
            <w:noProof/>
          </w:rPr>
          <w:t>、组合</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1395</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_Toc334207088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27</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89" w:history="1">
        <w:r w:rsidR="009A56FD" w:rsidRPr="002A1745">
          <w:rPr>
            <w:rStyle w:val="af"/>
            <w:rFonts w:ascii="华文中宋" w:eastAsia="华文中宋" w:hAnsi="华文中宋"/>
            <w:b/>
            <w:noProof/>
          </w:rPr>
          <w:t>12</w:t>
        </w:r>
        <w:r w:rsidR="009A56FD" w:rsidRPr="002A1745">
          <w:rPr>
            <w:rStyle w:val="af"/>
            <w:rFonts w:ascii="华文中宋" w:eastAsia="华文中宋" w:hAnsi="华文中宋" w:hint="eastAsia"/>
            <w:b/>
            <w:noProof/>
          </w:rPr>
          <w:t>、子矩阵求和</w:t>
        </w:r>
        <w:r w:rsidR="00F47E77" w:rsidRPr="002A1745">
          <w:rPr>
            <w:rStyle w:val="af"/>
            <w:rFonts w:ascii="华文中宋" w:eastAsia="华文中宋" w:hAnsi="华文中宋" w:hint="eastAsia"/>
            <w:b/>
            <w:noProof/>
          </w:rPr>
          <w:t>（</w:t>
        </w:r>
        <w:r w:rsidR="004B7E0A" w:rsidRPr="002A1745">
          <w:rPr>
            <w:rStyle w:val="af"/>
            <w:rFonts w:ascii="华文中宋" w:eastAsia="华文中宋" w:hAnsi="华文中宋" w:hint="eastAsia"/>
            <w:b/>
            <w:noProof/>
          </w:rPr>
          <w:t>1396</w:t>
        </w:r>
        <w:r w:rsidR="00F47E77"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_Toc334207089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28</w:t>
        </w:r>
        <w:r w:rsidRPr="002A1745">
          <w:rPr>
            <w:rFonts w:ascii="华文中宋" w:eastAsia="华文中宋" w:hAnsi="华文中宋"/>
            <w:b/>
            <w:noProof/>
            <w:webHidden/>
          </w:rPr>
          <w:fldChar w:fldCharType="end"/>
        </w:r>
      </w:hyperlink>
    </w:p>
    <w:p w:rsidR="009A56FD" w:rsidRPr="002A1745" w:rsidRDefault="004919E0">
      <w:pPr>
        <w:pStyle w:val="10"/>
        <w:tabs>
          <w:tab w:val="right" w:leader="dot" w:pos="9628"/>
        </w:tabs>
        <w:rPr>
          <w:rFonts w:ascii="华文中宋" w:eastAsia="华文中宋" w:hAnsi="华文中宋" w:cstheme="minorBidi"/>
          <w:b/>
          <w:noProof/>
          <w:kern w:val="2"/>
          <w:sz w:val="21"/>
          <w:szCs w:val="22"/>
          <w:lang w:bidi="ar-SA"/>
        </w:rPr>
      </w:pPr>
      <w:hyperlink w:anchor="_Toc334207090" w:history="1">
        <w:r w:rsidR="009A56FD" w:rsidRPr="002A1745">
          <w:rPr>
            <w:rStyle w:val="af"/>
            <w:rFonts w:ascii="华文中宋" w:eastAsia="华文中宋" w:hAnsi="华文中宋" w:hint="eastAsia"/>
            <w:b/>
            <w:noProof/>
          </w:rPr>
          <w:t>第五章：指</w:t>
        </w:r>
        <w:r w:rsidR="009A56FD" w:rsidRPr="002A1745">
          <w:rPr>
            <w:rStyle w:val="af"/>
            <w:rFonts w:ascii="华文中宋" w:eastAsia="华文中宋" w:hAnsi="华文中宋" w:cs="宋体" w:hint="eastAsia"/>
            <w:b/>
            <w:noProof/>
          </w:rPr>
          <w:t>针</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_Toc334207090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29</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91" w:history="1">
        <w:r w:rsidR="009A56FD" w:rsidRPr="002A1745">
          <w:rPr>
            <w:rStyle w:val="af"/>
            <w:rFonts w:ascii="华文中宋" w:eastAsia="华文中宋" w:hAnsi="华文中宋"/>
            <w:b/>
            <w:noProof/>
          </w:rPr>
          <w:t>1</w:t>
        </w:r>
        <w:r w:rsidR="009A56FD" w:rsidRPr="002A1745">
          <w:rPr>
            <w:rStyle w:val="af"/>
            <w:rFonts w:ascii="华文中宋" w:eastAsia="华文中宋" w:hAnsi="华文中宋" w:hint="eastAsia"/>
            <w:b/>
            <w:noProof/>
          </w:rPr>
          <w:t>、查找</w:t>
        </w:r>
        <w:r w:rsidR="00700F1E" w:rsidRPr="002A1745">
          <w:rPr>
            <w:rStyle w:val="af"/>
            <w:rFonts w:ascii="华文中宋" w:eastAsia="华文中宋" w:hAnsi="华文中宋" w:hint="eastAsia"/>
            <w:b/>
            <w:noProof/>
          </w:rPr>
          <w:t>（1411）</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_Toc334207091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29</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92" w:history="1">
        <w:r w:rsidR="009A56FD" w:rsidRPr="002A1745">
          <w:rPr>
            <w:rStyle w:val="af"/>
            <w:rFonts w:ascii="华文中宋" w:eastAsia="华文中宋" w:hAnsi="华文中宋"/>
            <w:b/>
            <w:noProof/>
          </w:rPr>
          <w:t>2</w:t>
        </w:r>
        <w:r w:rsidR="009A56FD" w:rsidRPr="002A1745">
          <w:rPr>
            <w:rStyle w:val="af"/>
            <w:rFonts w:ascii="华文中宋" w:eastAsia="华文中宋" w:hAnsi="华文中宋" w:hint="eastAsia"/>
            <w:b/>
            <w:noProof/>
          </w:rPr>
          <w:t>、</w:t>
        </w:r>
        <w:r w:rsidR="009A56FD" w:rsidRPr="002A1745">
          <w:rPr>
            <w:rStyle w:val="af"/>
            <w:rFonts w:ascii="华文中宋" w:eastAsia="华文中宋" w:hAnsi="华文中宋"/>
            <w:b/>
            <w:noProof/>
          </w:rPr>
          <w:t>qsort</w:t>
        </w:r>
        <w:r w:rsidR="00700F1E" w:rsidRPr="002A1745">
          <w:rPr>
            <w:rStyle w:val="af"/>
            <w:rFonts w:ascii="华文中宋" w:eastAsia="华文中宋" w:hAnsi="华文中宋" w:hint="eastAsia"/>
            <w:b/>
            <w:noProof/>
          </w:rPr>
          <w:t>（1412）</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_Toc334207092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29</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93" w:history="1">
        <w:r w:rsidR="009A56FD" w:rsidRPr="002A1745">
          <w:rPr>
            <w:rStyle w:val="af"/>
            <w:rFonts w:ascii="华文中宋" w:eastAsia="华文中宋" w:hAnsi="华文中宋"/>
            <w:b/>
            <w:noProof/>
          </w:rPr>
          <w:t>3</w:t>
        </w:r>
        <w:r w:rsidR="009A56FD" w:rsidRPr="002A1745">
          <w:rPr>
            <w:rStyle w:val="af"/>
            <w:rFonts w:ascii="华文中宋" w:eastAsia="华文中宋" w:hAnsi="华文中宋" w:hint="eastAsia"/>
            <w:b/>
            <w:noProof/>
          </w:rPr>
          <w:t>、模式匹配</w:t>
        </w:r>
        <w:r w:rsidR="00700F1E" w:rsidRPr="002A1745">
          <w:rPr>
            <w:rStyle w:val="af"/>
            <w:rFonts w:ascii="华文中宋" w:eastAsia="华文中宋" w:hAnsi="华文中宋" w:hint="eastAsia"/>
            <w:b/>
            <w:noProof/>
          </w:rPr>
          <w:t>（1413）</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_Toc334207093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30</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94" w:history="1">
        <w:r w:rsidR="009A56FD" w:rsidRPr="002A1745">
          <w:rPr>
            <w:rStyle w:val="af"/>
            <w:rFonts w:ascii="华文中宋" w:eastAsia="华文中宋" w:hAnsi="华文中宋"/>
            <w:b/>
            <w:noProof/>
          </w:rPr>
          <w:t>4</w:t>
        </w:r>
        <w:r w:rsidR="009A56FD" w:rsidRPr="002A1745">
          <w:rPr>
            <w:rStyle w:val="af"/>
            <w:rFonts w:ascii="华文中宋" w:eastAsia="华文中宋" w:hAnsi="华文中宋" w:hint="eastAsia"/>
            <w:b/>
            <w:noProof/>
          </w:rPr>
          <w:t>、</w:t>
        </w:r>
        <w:r w:rsidR="00700F1E" w:rsidRPr="002A1745">
          <w:rPr>
            <w:rStyle w:val="af"/>
            <w:rFonts w:ascii="华文中宋" w:eastAsia="华文中宋" w:hAnsi="华文中宋" w:hint="eastAsia"/>
            <w:b/>
            <w:noProof/>
          </w:rPr>
          <w:t>矩阵旋转（1414）</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_Toc334207094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31</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95" w:history="1">
        <w:r w:rsidR="009A56FD" w:rsidRPr="002A1745">
          <w:rPr>
            <w:rStyle w:val="af"/>
            <w:rFonts w:ascii="华文中宋" w:eastAsia="华文中宋" w:hAnsi="华文中宋"/>
            <w:b/>
            <w:noProof/>
          </w:rPr>
          <w:t>5</w:t>
        </w:r>
        <w:r w:rsidR="009A56FD" w:rsidRPr="002A1745">
          <w:rPr>
            <w:rStyle w:val="af"/>
            <w:rFonts w:ascii="华文中宋" w:eastAsia="华文中宋" w:hAnsi="华文中宋" w:hint="eastAsia"/>
            <w:b/>
            <w:noProof/>
          </w:rPr>
          <w:t>、链表插入排序</w:t>
        </w:r>
        <w:r w:rsidR="00700F1E" w:rsidRPr="002A1745">
          <w:rPr>
            <w:rStyle w:val="af"/>
            <w:rFonts w:ascii="华文中宋" w:eastAsia="华文中宋" w:hAnsi="华文中宋" w:hint="eastAsia"/>
            <w:b/>
            <w:noProof/>
          </w:rPr>
          <w:t>（1415）</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_Toc334207095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31</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96" w:history="1">
        <w:r w:rsidR="009A56FD" w:rsidRPr="002A1745">
          <w:rPr>
            <w:rStyle w:val="af"/>
            <w:rFonts w:ascii="华文中宋" w:eastAsia="华文中宋" w:hAnsi="华文中宋"/>
            <w:b/>
            <w:noProof/>
          </w:rPr>
          <w:t>6</w:t>
        </w:r>
        <w:r w:rsidR="009A56FD" w:rsidRPr="002A1745">
          <w:rPr>
            <w:rStyle w:val="af"/>
            <w:rFonts w:ascii="华文中宋" w:eastAsia="华文中宋" w:hAnsi="华文中宋" w:hint="eastAsia"/>
            <w:b/>
            <w:noProof/>
          </w:rPr>
          <w:t>、轻松一刻</w:t>
        </w:r>
        <w:r w:rsidR="00700F1E" w:rsidRPr="002A1745">
          <w:rPr>
            <w:rStyle w:val="af"/>
            <w:rFonts w:ascii="华文中宋" w:eastAsia="华文中宋" w:hAnsi="华文中宋" w:hint="eastAsia"/>
            <w:b/>
            <w:noProof/>
          </w:rPr>
          <w:t>（1416）</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_Toc334207096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32</w:t>
        </w:r>
        <w:r w:rsidRPr="002A1745">
          <w:rPr>
            <w:rFonts w:ascii="华文中宋" w:eastAsia="华文中宋" w:hAnsi="华文中宋"/>
            <w:b/>
            <w:noProof/>
            <w:webHidden/>
          </w:rPr>
          <w:fldChar w:fldCharType="end"/>
        </w:r>
      </w:hyperlink>
    </w:p>
    <w:p w:rsidR="009A56FD" w:rsidRPr="002A1745" w:rsidRDefault="004919E0">
      <w:pPr>
        <w:pStyle w:val="10"/>
        <w:tabs>
          <w:tab w:val="right" w:leader="dot" w:pos="9628"/>
        </w:tabs>
        <w:rPr>
          <w:rFonts w:ascii="华文中宋" w:eastAsia="华文中宋" w:hAnsi="华文中宋" w:cstheme="minorBidi"/>
          <w:b/>
          <w:noProof/>
          <w:kern w:val="2"/>
          <w:sz w:val="21"/>
          <w:szCs w:val="22"/>
          <w:lang w:bidi="ar-SA"/>
        </w:rPr>
      </w:pPr>
      <w:hyperlink w:anchor="_Toc334207097" w:history="1">
        <w:r w:rsidR="009A56FD" w:rsidRPr="002A1745">
          <w:rPr>
            <w:rStyle w:val="af"/>
            <w:rFonts w:ascii="华文中宋" w:eastAsia="华文中宋" w:hAnsi="华文中宋" w:hint="eastAsia"/>
            <w:b/>
            <w:noProof/>
          </w:rPr>
          <w:t>第六章：自建</w:t>
        </w:r>
        <w:r w:rsidR="009A56FD" w:rsidRPr="002A1745">
          <w:rPr>
            <w:rStyle w:val="af"/>
            <w:rFonts w:ascii="华文中宋" w:eastAsia="华文中宋" w:hAnsi="华文中宋" w:cs="宋体" w:hint="eastAsia"/>
            <w:b/>
            <w:noProof/>
          </w:rPr>
          <w:t>结</w:t>
        </w:r>
        <w:r w:rsidR="009A56FD" w:rsidRPr="002A1745">
          <w:rPr>
            <w:rStyle w:val="af"/>
            <w:rFonts w:ascii="华文中宋" w:eastAsia="华文中宋" w:hAnsi="华文中宋" w:cs="MS Gothic" w:hint="eastAsia"/>
            <w:b/>
            <w:noProof/>
          </w:rPr>
          <w:t>构</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_Toc334207097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33</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98" w:history="1">
        <w:r w:rsidR="009A56FD" w:rsidRPr="002A1745">
          <w:rPr>
            <w:rStyle w:val="af"/>
            <w:rFonts w:ascii="华文中宋" w:eastAsia="华文中宋" w:hAnsi="华文中宋"/>
            <w:b/>
            <w:noProof/>
          </w:rPr>
          <w:t>1</w:t>
        </w:r>
        <w:r w:rsidR="009A56FD" w:rsidRPr="002A1745">
          <w:rPr>
            <w:rStyle w:val="af"/>
            <w:rFonts w:ascii="华文中宋" w:eastAsia="华文中宋" w:hAnsi="华文中宋" w:hint="eastAsia"/>
            <w:b/>
            <w:noProof/>
          </w:rPr>
          <w:t>、数据排序</w:t>
        </w:r>
        <w:r w:rsidR="004B7E0A" w:rsidRPr="002A1745">
          <w:rPr>
            <w:rStyle w:val="af"/>
            <w:rFonts w:ascii="华文中宋" w:eastAsia="华文中宋" w:hAnsi="华文中宋" w:hint="eastAsia"/>
            <w:b/>
            <w:noProof/>
          </w:rPr>
          <w:t>（</w:t>
        </w:r>
        <w:r w:rsidR="00633BA0" w:rsidRPr="002A1745">
          <w:rPr>
            <w:rStyle w:val="af"/>
            <w:rFonts w:ascii="华文中宋" w:eastAsia="华文中宋" w:hAnsi="华文中宋" w:hint="eastAsia"/>
            <w:b/>
            <w:noProof/>
          </w:rPr>
          <w:t>1397</w:t>
        </w:r>
        <w:r w:rsidR="004B7E0A"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_Toc334207098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33</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099" w:history="1">
        <w:r w:rsidR="009A56FD" w:rsidRPr="002A1745">
          <w:rPr>
            <w:rStyle w:val="af"/>
            <w:rFonts w:ascii="华文中宋" w:eastAsia="华文中宋" w:hAnsi="华文中宋"/>
            <w:b/>
            <w:noProof/>
          </w:rPr>
          <w:t>2</w:t>
        </w:r>
        <w:r w:rsidR="009A56FD" w:rsidRPr="002A1745">
          <w:rPr>
            <w:rStyle w:val="af"/>
            <w:rFonts w:ascii="华文中宋" w:eastAsia="华文中宋" w:hAnsi="华文中宋" w:hint="eastAsia"/>
            <w:b/>
            <w:noProof/>
          </w:rPr>
          <w:t>、数列的移动</w:t>
        </w:r>
        <w:r w:rsidR="004B7E0A" w:rsidRPr="002A1745">
          <w:rPr>
            <w:rStyle w:val="af"/>
            <w:rFonts w:ascii="华文中宋" w:eastAsia="华文中宋" w:hAnsi="华文中宋" w:hint="eastAsia"/>
            <w:b/>
            <w:noProof/>
          </w:rPr>
          <w:t>（</w:t>
        </w:r>
        <w:r w:rsidR="00633BA0" w:rsidRPr="002A1745">
          <w:rPr>
            <w:rStyle w:val="af"/>
            <w:rFonts w:ascii="华文中宋" w:eastAsia="华文中宋" w:hAnsi="华文中宋" w:hint="eastAsia"/>
            <w:b/>
            <w:noProof/>
          </w:rPr>
          <w:t>1398</w:t>
        </w:r>
        <w:r w:rsidR="004B7E0A" w:rsidRPr="002A1745">
          <w:rPr>
            <w:rStyle w:val="af"/>
            <w:rFonts w:ascii="华文中宋" w:eastAsia="华文中宋" w:hAnsi="华文中宋" w:hint="eastAsia"/>
            <w:b/>
            <w:noProof/>
          </w:rPr>
          <w:t>）</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_Toc334207099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34</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00" w:history="1">
        <w:r w:rsidR="009A56FD" w:rsidRPr="002A1745">
          <w:rPr>
            <w:rStyle w:val="af"/>
            <w:rFonts w:ascii="华文中宋" w:eastAsia="华文中宋" w:hAnsi="华文中宋"/>
            <w:b/>
            <w:noProof/>
          </w:rPr>
          <w:t>3</w:t>
        </w:r>
        <w:r w:rsidR="009A56FD" w:rsidRPr="002A1745">
          <w:rPr>
            <w:rStyle w:val="af"/>
            <w:rFonts w:ascii="华文中宋" w:eastAsia="华文中宋" w:hAnsi="华文中宋" w:hint="eastAsia"/>
            <w:b/>
            <w:noProof/>
          </w:rPr>
          <w:t>、整数分类</w:t>
        </w:r>
        <w:r w:rsidR="004B7E0A" w:rsidRPr="002A1745">
          <w:rPr>
            <w:rStyle w:val="af"/>
            <w:rFonts w:ascii="华文中宋" w:eastAsia="华文中宋" w:hAnsi="华文中宋" w:hint="eastAsia"/>
            <w:b/>
            <w:noProof/>
          </w:rPr>
          <w:t>（</w:t>
        </w:r>
        <w:r w:rsidR="00633BA0" w:rsidRPr="002A1745">
          <w:rPr>
            <w:rStyle w:val="af"/>
            <w:rFonts w:ascii="华文中宋" w:eastAsia="华文中宋" w:hAnsi="华文中宋" w:hint="eastAsia"/>
            <w:b/>
            <w:noProof/>
          </w:rPr>
          <w:t>1399）</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_Toc334207100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34</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01" w:history="1">
        <w:r w:rsidR="009A56FD" w:rsidRPr="002A1745">
          <w:rPr>
            <w:rStyle w:val="af"/>
            <w:rFonts w:ascii="华文中宋" w:eastAsia="华文中宋" w:hAnsi="华文中宋"/>
            <w:b/>
            <w:noProof/>
          </w:rPr>
          <w:t>4</w:t>
        </w:r>
        <w:r w:rsidR="009A56FD" w:rsidRPr="002A1745">
          <w:rPr>
            <w:rStyle w:val="af"/>
            <w:rFonts w:ascii="华文中宋" w:eastAsia="华文中宋" w:hAnsi="华文中宋" w:hint="eastAsia"/>
            <w:b/>
            <w:noProof/>
          </w:rPr>
          <w:t>、出队统计</w:t>
        </w:r>
        <w:r w:rsidR="00633BA0" w:rsidRPr="002A1745">
          <w:rPr>
            <w:rStyle w:val="af"/>
            <w:rFonts w:ascii="华文中宋" w:eastAsia="华文中宋" w:hAnsi="华文中宋" w:hint="eastAsia"/>
            <w:b/>
            <w:noProof/>
          </w:rPr>
          <w:t>（1400）</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_Toc334207101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35</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02" w:history="1">
        <w:r w:rsidR="009A56FD" w:rsidRPr="002A1745">
          <w:rPr>
            <w:rStyle w:val="af"/>
            <w:rFonts w:ascii="华文中宋" w:eastAsia="华文中宋" w:hAnsi="华文中宋"/>
            <w:b/>
            <w:noProof/>
          </w:rPr>
          <w:t>5</w:t>
        </w:r>
        <w:r w:rsidR="009A56FD" w:rsidRPr="002A1745">
          <w:rPr>
            <w:rStyle w:val="af"/>
            <w:rFonts w:ascii="华文中宋" w:eastAsia="华文中宋" w:hAnsi="华文中宋" w:hint="eastAsia"/>
            <w:b/>
            <w:noProof/>
          </w:rPr>
          <w:t>、寻找最大内角</w:t>
        </w:r>
        <w:r w:rsidR="00633BA0" w:rsidRPr="002A1745">
          <w:rPr>
            <w:rStyle w:val="af"/>
            <w:rFonts w:ascii="华文中宋" w:eastAsia="华文中宋" w:hAnsi="华文中宋" w:hint="eastAsia"/>
            <w:b/>
            <w:noProof/>
          </w:rPr>
          <w:t>（1401）</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_Toc334207102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35</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03" w:history="1">
        <w:r w:rsidR="009A56FD" w:rsidRPr="002A1745">
          <w:rPr>
            <w:rStyle w:val="af"/>
            <w:rFonts w:ascii="华文中宋" w:eastAsia="华文中宋" w:hAnsi="华文中宋"/>
            <w:b/>
            <w:noProof/>
          </w:rPr>
          <w:t>6</w:t>
        </w:r>
        <w:r w:rsidR="009A56FD" w:rsidRPr="002A1745">
          <w:rPr>
            <w:rStyle w:val="af"/>
            <w:rFonts w:ascii="华文中宋" w:eastAsia="华文中宋" w:hAnsi="华文中宋" w:hint="eastAsia"/>
            <w:b/>
            <w:noProof/>
          </w:rPr>
          <w:t>、第</w:t>
        </w:r>
        <w:r w:rsidR="009A56FD" w:rsidRPr="002A1745">
          <w:rPr>
            <w:rStyle w:val="af"/>
            <w:rFonts w:ascii="华文中宋" w:eastAsia="华文中宋" w:hAnsi="华文中宋"/>
            <w:b/>
            <w:noProof/>
          </w:rPr>
          <w:t>K</w:t>
        </w:r>
        <w:r w:rsidR="009A56FD" w:rsidRPr="002A1745">
          <w:rPr>
            <w:rStyle w:val="af"/>
            <w:rFonts w:ascii="华文中宋" w:eastAsia="华文中宋" w:hAnsi="华文中宋" w:hint="eastAsia"/>
            <w:b/>
            <w:noProof/>
          </w:rPr>
          <w:t>早之日</w:t>
        </w:r>
        <w:r w:rsidR="00633BA0" w:rsidRPr="002A1745">
          <w:rPr>
            <w:rStyle w:val="af"/>
            <w:rFonts w:ascii="华文中宋" w:eastAsia="华文中宋" w:hAnsi="华文中宋" w:hint="eastAsia"/>
            <w:b/>
            <w:noProof/>
          </w:rPr>
          <w:t>（1402）</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_Toc334207103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36</w:t>
        </w:r>
        <w:r w:rsidRPr="002A1745">
          <w:rPr>
            <w:rFonts w:ascii="华文中宋" w:eastAsia="华文中宋" w:hAnsi="华文中宋"/>
            <w:b/>
            <w:noProof/>
            <w:webHidden/>
          </w:rPr>
          <w:fldChar w:fldCharType="end"/>
        </w:r>
      </w:hyperlink>
    </w:p>
    <w:p w:rsidR="009A56FD" w:rsidRPr="002A1745" w:rsidRDefault="004919E0">
      <w:pPr>
        <w:pStyle w:val="10"/>
        <w:tabs>
          <w:tab w:val="right" w:leader="dot" w:pos="9628"/>
        </w:tabs>
        <w:rPr>
          <w:rFonts w:ascii="华文中宋" w:eastAsia="华文中宋" w:hAnsi="华文中宋" w:cstheme="minorBidi"/>
          <w:b/>
          <w:noProof/>
          <w:kern w:val="2"/>
          <w:sz w:val="21"/>
          <w:szCs w:val="22"/>
          <w:lang w:bidi="ar-SA"/>
        </w:rPr>
      </w:pPr>
      <w:hyperlink w:anchor="_Toc334207104" w:history="1">
        <w:r w:rsidR="009A56FD" w:rsidRPr="002A1745">
          <w:rPr>
            <w:rStyle w:val="af"/>
            <w:rFonts w:ascii="华文中宋" w:eastAsia="华文中宋" w:hAnsi="华文中宋" w:hint="eastAsia"/>
            <w:b/>
            <w:noProof/>
          </w:rPr>
          <w:t>第七章：</w:t>
        </w:r>
        <w:r w:rsidR="009A56FD" w:rsidRPr="002A1745">
          <w:rPr>
            <w:rStyle w:val="af"/>
            <w:rFonts w:ascii="华文中宋" w:eastAsia="华文中宋" w:hAnsi="华文中宋"/>
            <w:b/>
            <w:noProof/>
          </w:rPr>
          <w:t xml:space="preserve"> </w:t>
        </w:r>
        <w:r w:rsidR="009A56FD" w:rsidRPr="002A1745">
          <w:rPr>
            <w:rStyle w:val="af"/>
            <w:rFonts w:ascii="华文中宋" w:eastAsia="华文中宋" w:hAnsi="华文中宋" w:hint="eastAsia"/>
            <w:b/>
            <w:noProof/>
          </w:rPr>
          <w:t>文件</w:t>
        </w:r>
        <w:r w:rsidR="009A56FD" w:rsidRPr="002A1745">
          <w:rPr>
            <w:rStyle w:val="af"/>
            <w:rFonts w:ascii="华文中宋" w:eastAsia="华文中宋" w:hAnsi="华文中宋" w:cs="宋体" w:hint="eastAsia"/>
            <w:b/>
            <w:noProof/>
          </w:rPr>
          <w:t>输</w:t>
        </w:r>
        <w:r w:rsidR="009A56FD" w:rsidRPr="002A1745">
          <w:rPr>
            <w:rStyle w:val="af"/>
            <w:rFonts w:ascii="华文中宋" w:eastAsia="华文中宋" w:hAnsi="华文中宋" w:cs="MS Gothic" w:hint="eastAsia"/>
            <w:b/>
            <w:noProof/>
          </w:rPr>
          <w:t>入</w:t>
        </w:r>
        <w:r w:rsidR="009A56FD" w:rsidRPr="002A1745">
          <w:rPr>
            <w:rStyle w:val="af"/>
            <w:rFonts w:ascii="华文中宋" w:eastAsia="华文中宋" w:hAnsi="华文中宋" w:cs="宋体" w:hint="eastAsia"/>
            <w:b/>
            <w:noProof/>
          </w:rPr>
          <w:t>输</w:t>
        </w:r>
        <w:r w:rsidR="009A56FD" w:rsidRPr="002A1745">
          <w:rPr>
            <w:rStyle w:val="af"/>
            <w:rFonts w:ascii="华文中宋" w:eastAsia="华文中宋" w:hAnsi="华文中宋" w:cs="MS Gothic" w:hint="eastAsia"/>
            <w:b/>
            <w:noProof/>
          </w:rPr>
          <w:t>出</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_Toc334207104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36</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05" w:history="1">
        <w:r w:rsidR="009A56FD" w:rsidRPr="002A1745">
          <w:rPr>
            <w:rStyle w:val="af"/>
            <w:rFonts w:ascii="华文中宋" w:eastAsia="华文中宋" w:hAnsi="华文中宋"/>
            <w:b/>
            <w:noProof/>
          </w:rPr>
          <w:t>1</w:t>
        </w:r>
        <w:r w:rsidR="009A56FD" w:rsidRPr="002A1745">
          <w:rPr>
            <w:rStyle w:val="af"/>
            <w:rFonts w:ascii="华文中宋" w:eastAsia="华文中宋" w:hAnsi="华文中宋" w:hint="eastAsia"/>
            <w:b/>
            <w:noProof/>
          </w:rPr>
          <w:t>、简单编辑</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_Toc334207105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36</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06" w:history="1">
        <w:r w:rsidR="009A56FD" w:rsidRPr="002A1745">
          <w:rPr>
            <w:rStyle w:val="af"/>
            <w:rFonts w:ascii="华文中宋" w:eastAsia="华文中宋" w:hAnsi="华文中宋"/>
            <w:b/>
            <w:noProof/>
          </w:rPr>
          <w:t>2</w:t>
        </w:r>
        <w:r w:rsidR="009A56FD" w:rsidRPr="002A1745">
          <w:rPr>
            <w:rStyle w:val="af"/>
            <w:rFonts w:ascii="华文中宋" w:eastAsia="华文中宋" w:hAnsi="华文中宋" w:hint="eastAsia"/>
            <w:b/>
            <w:noProof/>
          </w:rPr>
          <w:t>、</w:t>
        </w:r>
        <w:r w:rsidR="009A56FD" w:rsidRPr="002A1745">
          <w:rPr>
            <w:rStyle w:val="af"/>
            <w:rFonts w:ascii="华文中宋" w:eastAsia="华文中宋" w:hAnsi="华文中宋"/>
            <w:b/>
            <w:noProof/>
          </w:rPr>
          <w:t>copy.exe</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_Toc334207106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37</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07" w:history="1">
        <w:r w:rsidR="009A56FD" w:rsidRPr="002A1745">
          <w:rPr>
            <w:rStyle w:val="af"/>
            <w:rFonts w:ascii="华文中宋" w:eastAsia="华文中宋" w:hAnsi="华文中宋"/>
            <w:b/>
            <w:noProof/>
          </w:rPr>
          <w:t>3</w:t>
        </w:r>
        <w:r w:rsidR="009A56FD" w:rsidRPr="002A1745">
          <w:rPr>
            <w:rStyle w:val="af"/>
            <w:rFonts w:ascii="华文中宋" w:eastAsia="华文中宋" w:hAnsi="华文中宋" w:hint="eastAsia"/>
            <w:b/>
            <w:noProof/>
          </w:rPr>
          <w:t>、</w:t>
        </w:r>
        <w:r w:rsidR="009A56FD" w:rsidRPr="002A1745">
          <w:rPr>
            <w:rStyle w:val="af"/>
            <w:rFonts w:ascii="华文中宋" w:eastAsia="华文中宋" w:hAnsi="华文中宋"/>
            <w:b/>
            <w:noProof/>
          </w:rPr>
          <w:t>fc.exe</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_Toc334207107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38</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08" w:history="1">
        <w:r w:rsidR="009A56FD" w:rsidRPr="002A1745">
          <w:rPr>
            <w:rStyle w:val="af"/>
            <w:rFonts w:ascii="华文中宋" w:eastAsia="华文中宋" w:hAnsi="华文中宋"/>
            <w:b/>
            <w:noProof/>
          </w:rPr>
          <w:t>4</w:t>
        </w:r>
        <w:r w:rsidR="009A56FD" w:rsidRPr="002A1745">
          <w:rPr>
            <w:rStyle w:val="af"/>
            <w:rFonts w:ascii="华文中宋" w:eastAsia="华文中宋" w:hAnsi="华文中宋" w:hint="eastAsia"/>
            <w:b/>
            <w:noProof/>
          </w:rPr>
          <w:t>、归并排序</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_Toc334207108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38</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09" w:history="1">
        <w:r w:rsidR="009A56FD" w:rsidRPr="002A1745">
          <w:rPr>
            <w:rStyle w:val="af"/>
            <w:rFonts w:ascii="华文中宋" w:eastAsia="华文中宋" w:hAnsi="华文中宋"/>
            <w:b/>
            <w:noProof/>
          </w:rPr>
          <w:t>5</w:t>
        </w:r>
        <w:r w:rsidR="009A56FD" w:rsidRPr="002A1745">
          <w:rPr>
            <w:rStyle w:val="af"/>
            <w:rFonts w:ascii="华文中宋" w:eastAsia="华文中宋" w:hAnsi="华文中宋" w:hint="eastAsia"/>
            <w:b/>
            <w:noProof/>
          </w:rPr>
          <w:t>、整理成绩</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_Toc334207109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39</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10" w:history="1">
        <w:r w:rsidR="009A56FD" w:rsidRPr="002A1745">
          <w:rPr>
            <w:rStyle w:val="af"/>
            <w:rFonts w:ascii="华文中宋" w:eastAsia="华文中宋" w:hAnsi="华文中宋"/>
            <w:b/>
            <w:noProof/>
          </w:rPr>
          <w:t>6</w:t>
        </w:r>
        <w:r w:rsidR="009A56FD" w:rsidRPr="002A1745">
          <w:rPr>
            <w:rStyle w:val="af"/>
            <w:rFonts w:ascii="华文中宋" w:eastAsia="华文中宋" w:hAnsi="华文中宋" w:hint="eastAsia"/>
            <w:b/>
            <w:noProof/>
          </w:rPr>
          <w:t>、借贷记账法</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_Toc334207110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40</w:t>
        </w:r>
        <w:r w:rsidRPr="002A1745">
          <w:rPr>
            <w:rFonts w:ascii="华文中宋" w:eastAsia="华文中宋" w:hAnsi="华文中宋"/>
            <w:b/>
            <w:noProof/>
            <w:webHidden/>
          </w:rPr>
          <w:fldChar w:fldCharType="end"/>
        </w:r>
      </w:hyperlink>
    </w:p>
    <w:p w:rsidR="009A56FD" w:rsidRPr="002A1745" w:rsidRDefault="004919E0">
      <w:pPr>
        <w:pStyle w:val="10"/>
        <w:tabs>
          <w:tab w:val="right" w:leader="dot" w:pos="9628"/>
        </w:tabs>
        <w:rPr>
          <w:rFonts w:ascii="华文中宋" w:eastAsia="华文中宋" w:hAnsi="华文中宋" w:cstheme="minorBidi"/>
          <w:b/>
          <w:noProof/>
          <w:kern w:val="2"/>
          <w:sz w:val="21"/>
          <w:szCs w:val="22"/>
          <w:lang w:bidi="ar-SA"/>
        </w:rPr>
      </w:pPr>
      <w:hyperlink w:anchor="_Toc334207111" w:history="1">
        <w:r w:rsidR="009A56FD" w:rsidRPr="002A1745">
          <w:rPr>
            <w:rStyle w:val="af"/>
            <w:rFonts w:ascii="华文中宋" w:eastAsia="华文中宋" w:hAnsi="华文中宋" w:cs="宋体" w:hint="eastAsia"/>
            <w:b/>
            <w:noProof/>
          </w:rPr>
          <w:t>补</w:t>
        </w:r>
        <w:r w:rsidR="009A56FD" w:rsidRPr="002A1745">
          <w:rPr>
            <w:rStyle w:val="af"/>
            <w:rFonts w:ascii="华文中宋" w:eastAsia="华文中宋" w:hAnsi="华文中宋" w:cs="MS Gothic" w:hint="eastAsia"/>
            <w:b/>
            <w:noProof/>
          </w:rPr>
          <w:t>充</w:t>
        </w:r>
        <w:r w:rsidR="009A56FD" w:rsidRPr="002A1745">
          <w:rPr>
            <w:rStyle w:val="af"/>
            <w:rFonts w:ascii="华文中宋" w:eastAsia="华文中宋" w:hAnsi="华文中宋" w:cs="宋体" w:hint="eastAsia"/>
            <w:b/>
            <w:noProof/>
          </w:rPr>
          <w:t>题</w:t>
        </w:r>
        <w:r w:rsidR="009A56FD" w:rsidRPr="002A1745">
          <w:rPr>
            <w:rStyle w:val="af"/>
            <w:rFonts w:ascii="华文中宋" w:eastAsia="华文中宋" w:hAnsi="华文中宋" w:cs="MS Gothic" w:hint="eastAsia"/>
            <w:b/>
            <w:noProof/>
          </w:rPr>
          <w:t>目</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_Toc334207111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41</w:t>
        </w:r>
        <w:r w:rsidRPr="002A1745">
          <w:rPr>
            <w:rFonts w:ascii="华文中宋" w:eastAsia="华文中宋" w:hAnsi="华文中宋"/>
            <w:b/>
            <w:noProof/>
            <w:webHidden/>
          </w:rPr>
          <w:fldChar w:fldCharType="end"/>
        </w:r>
      </w:hyperlink>
    </w:p>
    <w:p w:rsidR="009A56FD" w:rsidRPr="002A1745" w:rsidRDefault="004919E0">
      <w:pPr>
        <w:pStyle w:val="10"/>
        <w:tabs>
          <w:tab w:val="right" w:leader="dot" w:pos="9628"/>
        </w:tabs>
        <w:rPr>
          <w:rFonts w:ascii="华文中宋" w:eastAsia="华文中宋" w:hAnsi="华文中宋" w:cstheme="minorBidi"/>
          <w:b/>
          <w:noProof/>
          <w:kern w:val="2"/>
          <w:sz w:val="21"/>
          <w:szCs w:val="22"/>
          <w:lang w:bidi="ar-SA"/>
        </w:rPr>
      </w:pPr>
      <w:hyperlink w:anchor="_Toc334207112" w:history="1">
        <w:r w:rsidR="009A56FD" w:rsidRPr="002A1745">
          <w:rPr>
            <w:rStyle w:val="af"/>
            <w:rFonts w:ascii="华文中宋" w:eastAsia="华文中宋" w:hAnsi="华文中宋" w:hint="eastAsia"/>
            <w:b/>
            <w:noProof/>
          </w:rPr>
          <w:t>第二章</w:t>
        </w:r>
        <w:r w:rsidR="009A56FD" w:rsidRPr="002A1745">
          <w:rPr>
            <w:rStyle w:val="af"/>
            <w:rFonts w:ascii="华文中宋" w:eastAsia="华文中宋" w:hAnsi="华文中宋"/>
            <w:b/>
            <w:noProof/>
          </w:rPr>
          <w:t xml:space="preserve"> </w:t>
        </w:r>
        <w:r w:rsidR="009A56FD" w:rsidRPr="002A1745">
          <w:rPr>
            <w:rStyle w:val="af"/>
            <w:rFonts w:ascii="华文中宋" w:eastAsia="华文中宋" w:hAnsi="华文中宋" w:hint="eastAsia"/>
            <w:b/>
            <w:noProof/>
          </w:rPr>
          <w:t>循</w:t>
        </w:r>
        <w:r w:rsidR="009A56FD" w:rsidRPr="002A1745">
          <w:rPr>
            <w:rStyle w:val="af"/>
            <w:rFonts w:ascii="华文中宋" w:eastAsia="华文中宋" w:hAnsi="华文中宋" w:cs="宋体" w:hint="eastAsia"/>
            <w:b/>
            <w:noProof/>
          </w:rPr>
          <w:t>环</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_Toc334207112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41</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13" w:history="1">
        <w:r w:rsidR="001D6679" w:rsidRPr="002A1745">
          <w:rPr>
            <w:rStyle w:val="af"/>
            <w:rFonts w:ascii="华文中宋" w:eastAsia="华文中宋" w:hAnsi="华文中宋"/>
            <w:b/>
            <w:noProof/>
          </w:rPr>
          <w:t>1、</w:t>
        </w:r>
        <w:r w:rsidR="009A56FD" w:rsidRPr="002A1745">
          <w:rPr>
            <w:rStyle w:val="af"/>
            <w:rFonts w:ascii="华文中宋" w:eastAsia="华文中宋" w:hAnsi="华文中宋" w:cs="宋体" w:hint="eastAsia"/>
            <w:b/>
            <w:noProof/>
          </w:rPr>
          <w:t>输</w:t>
        </w:r>
        <w:r w:rsidR="009A56FD" w:rsidRPr="002A1745">
          <w:rPr>
            <w:rStyle w:val="af"/>
            <w:rFonts w:ascii="华文中宋" w:eastAsia="华文中宋" w:hAnsi="华文中宋" w:hint="eastAsia"/>
            <w:b/>
            <w:noProof/>
          </w:rPr>
          <w:t>出菱形</w:t>
        </w:r>
        <w:r w:rsidR="00700F1E" w:rsidRPr="002A1745">
          <w:rPr>
            <w:rStyle w:val="af"/>
            <w:rFonts w:ascii="华文中宋" w:eastAsia="华文中宋" w:hAnsi="华文中宋" w:hint="eastAsia"/>
            <w:b/>
            <w:noProof/>
          </w:rPr>
          <w:t>（1403）</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_Toc334207113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41</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14" w:history="1">
        <w:r w:rsidR="001D6679" w:rsidRPr="002A1745">
          <w:rPr>
            <w:rStyle w:val="af"/>
            <w:rFonts w:ascii="华文中宋" w:eastAsia="华文中宋" w:hAnsi="华文中宋"/>
            <w:b/>
            <w:noProof/>
          </w:rPr>
          <w:t>2、</w:t>
        </w:r>
        <w:r w:rsidR="009A56FD" w:rsidRPr="002A1745">
          <w:rPr>
            <w:rStyle w:val="af"/>
            <w:rFonts w:ascii="华文中宋" w:eastAsia="华文中宋" w:hAnsi="华文中宋" w:hint="eastAsia"/>
            <w:b/>
            <w:noProof/>
          </w:rPr>
          <w:t>分解</w:t>
        </w:r>
        <w:r w:rsidR="009A56FD" w:rsidRPr="002A1745">
          <w:rPr>
            <w:rStyle w:val="af"/>
            <w:rFonts w:ascii="华文中宋" w:eastAsia="华文中宋" w:hAnsi="华文中宋" w:cs="宋体" w:hint="eastAsia"/>
            <w:b/>
            <w:noProof/>
          </w:rPr>
          <w:t>质</w:t>
        </w:r>
        <w:r w:rsidR="009A56FD" w:rsidRPr="002A1745">
          <w:rPr>
            <w:rStyle w:val="af"/>
            <w:rFonts w:ascii="华文中宋" w:eastAsia="华文中宋" w:hAnsi="华文中宋" w:cs="MS Gothic" w:hint="eastAsia"/>
            <w:b/>
            <w:noProof/>
          </w:rPr>
          <w:t>因数</w:t>
        </w:r>
        <w:r w:rsidR="00700F1E" w:rsidRPr="002A1745">
          <w:rPr>
            <w:rStyle w:val="af"/>
            <w:rFonts w:ascii="华文中宋" w:eastAsia="华文中宋" w:hAnsi="华文中宋" w:cs="MS Gothic" w:hint="eastAsia"/>
            <w:b/>
            <w:noProof/>
          </w:rPr>
          <w:t>（1404）</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_Toc334207114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42</w:t>
        </w:r>
        <w:r w:rsidRPr="002A1745">
          <w:rPr>
            <w:rFonts w:ascii="华文中宋" w:eastAsia="华文中宋" w:hAnsi="华文中宋"/>
            <w:b/>
            <w:noProof/>
            <w:webHidden/>
          </w:rPr>
          <w:fldChar w:fldCharType="end"/>
        </w:r>
      </w:hyperlink>
    </w:p>
    <w:p w:rsidR="009A56FD" w:rsidRPr="002A1745" w:rsidRDefault="004919E0">
      <w:pPr>
        <w:pStyle w:val="10"/>
        <w:tabs>
          <w:tab w:val="right" w:leader="dot" w:pos="9628"/>
        </w:tabs>
        <w:rPr>
          <w:rFonts w:ascii="华文中宋" w:eastAsia="华文中宋" w:hAnsi="华文中宋" w:cstheme="minorBidi"/>
          <w:b/>
          <w:noProof/>
          <w:kern w:val="2"/>
          <w:sz w:val="21"/>
          <w:szCs w:val="22"/>
          <w:lang w:bidi="ar-SA"/>
        </w:rPr>
      </w:pPr>
      <w:hyperlink w:anchor="_Toc334207115" w:history="1">
        <w:r w:rsidR="009A56FD" w:rsidRPr="002A1745">
          <w:rPr>
            <w:rStyle w:val="af"/>
            <w:rFonts w:ascii="华文中宋" w:eastAsia="华文中宋" w:hAnsi="华文中宋" w:hint="eastAsia"/>
            <w:b/>
            <w:noProof/>
          </w:rPr>
          <w:t>第三章</w:t>
        </w:r>
        <w:r w:rsidR="009A56FD" w:rsidRPr="002A1745">
          <w:rPr>
            <w:rStyle w:val="af"/>
            <w:rFonts w:ascii="华文中宋" w:eastAsia="华文中宋" w:hAnsi="华文中宋"/>
            <w:b/>
            <w:noProof/>
          </w:rPr>
          <w:t xml:space="preserve"> </w:t>
        </w:r>
        <w:r w:rsidR="009A56FD" w:rsidRPr="002A1745">
          <w:rPr>
            <w:rStyle w:val="af"/>
            <w:rFonts w:ascii="华文中宋" w:eastAsia="华文中宋" w:hAnsi="华文中宋" w:hint="eastAsia"/>
            <w:b/>
            <w:noProof/>
          </w:rPr>
          <w:t>数</w:t>
        </w:r>
        <w:r w:rsidR="009A56FD" w:rsidRPr="002A1745">
          <w:rPr>
            <w:rStyle w:val="af"/>
            <w:rFonts w:ascii="华文中宋" w:eastAsia="华文中宋" w:hAnsi="华文中宋" w:cs="宋体" w:hint="eastAsia"/>
            <w:b/>
            <w:noProof/>
          </w:rPr>
          <w:t>组</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_Toc334207115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43</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16" w:history="1">
        <w:r w:rsidR="001D6679" w:rsidRPr="002A1745">
          <w:rPr>
            <w:rStyle w:val="af"/>
            <w:rFonts w:ascii="华文中宋" w:eastAsia="华文中宋" w:hAnsi="华文中宋"/>
            <w:b/>
            <w:noProof/>
          </w:rPr>
          <w:t>1、</w:t>
        </w:r>
        <w:r w:rsidR="009A56FD" w:rsidRPr="002A1745">
          <w:rPr>
            <w:rStyle w:val="af"/>
            <w:rFonts w:ascii="华文中宋" w:eastAsia="华文中宋" w:hAnsi="华文中宋" w:hint="eastAsia"/>
            <w:b/>
            <w:noProof/>
          </w:rPr>
          <w:t>矩阵链乘的前奏</w:t>
        </w:r>
        <w:r w:rsidR="00700F1E" w:rsidRPr="002A1745">
          <w:rPr>
            <w:rStyle w:val="af"/>
            <w:rFonts w:ascii="华文中宋" w:eastAsia="华文中宋" w:hAnsi="华文中宋" w:hint="eastAsia"/>
            <w:b/>
            <w:noProof/>
          </w:rPr>
          <w:t>（1405）</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_Toc334207116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43</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17" w:history="1">
        <w:r w:rsidR="001D6679" w:rsidRPr="002A1745">
          <w:rPr>
            <w:rStyle w:val="af"/>
            <w:rFonts w:ascii="华文中宋" w:eastAsia="华文中宋" w:hAnsi="华文中宋"/>
            <w:b/>
            <w:noProof/>
          </w:rPr>
          <w:t>2、</w:t>
        </w:r>
        <w:r w:rsidR="009A56FD" w:rsidRPr="002A1745">
          <w:rPr>
            <w:rStyle w:val="af"/>
            <w:rFonts w:ascii="华文中宋" w:eastAsia="华文中宋" w:hAnsi="华文中宋" w:hint="eastAsia"/>
            <w:b/>
            <w:noProof/>
          </w:rPr>
          <w:t>字母统计</w:t>
        </w:r>
        <w:r w:rsidR="00700F1E" w:rsidRPr="002A1745">
          <w:rPr>
            <w:rStyle w:val="af"/>
            <w:rFonts w:ascii="华文中宋" w:eastAsia="华文中宋" w:hAnsi="华文中宋" w:hint="eastAsia"/>
            <w:b/>
            <w:noProof/>
          </w:rPr>
          <w:t>（1406）</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_Toc334207117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43</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18" w:history="1">
        <w:r w:rsidR="001D6679" w:rsidRPr="002A1745">
          <w:rPr>
            <w:rStyle w:val="af"/>
            <w:rFonts w:ascii="华文中宋" w:eastAsia="华文中宋" w:hAnsi="华文中宋"/>
            <w:b/>
            <w:noProof/>
          </w:rPr>
          <w:t>4、</w:t>
        </w:r>
        <w:r w:rsidR="009A56FD" w:rsidRPr="002A1745">
          <w:rPr>
            <w:rStyle w:val="af"/>
            <w:rFonts w:ascii="华文中宋" w:eastAsia="华文中宋" w:hAnsi="华文中宋" w:hint="eastAsia"/>
            <w:b/>
            <w:noProof/>
          </w:rPr>
          <w:t>数组搬运</w:t>
        </w:r>
        <w:r w:rsidR="00700F1E" w:rsidRPr="002A1745">
          <w:rPr>
            <w:rStyle w:val="af"/>
            <w:rFonts w:ascii="华文中宋" w:eastAsia="华文中宋" w:hAnsi="华文中宋" w:hint="eastAsia"/>
            <w:b/>
            <w:noProof/>
          </w:rPr>
          <w:t>（1407）</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_Toc334207118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44</w:t>
        </w:r>
        <w:r w:rsidRPr="002A1745">
          <w:rPr>
            <w:rFonts w:ascii="华文中宋" w:eastAsia="华文中宋" w:hAnsi="华文中宋"/>
            <w:b/>
            <w:noProof/>
            <w:webHidden/>
          </w:rPr>
          <w:fldChar w:fldCharType="end"/>
        </w:r>
      </w:hyperlink>
    </w:p>
    <w:p w:rsidR="009A56FD" w:rsidRPr="002A1745" w:rsidRDefault="004919E0">
      <w:pPr>
        <w:pStyle w:val="10"/>
        <w:tabs>
          <w:tab w:val="right" w:leader="dot" w:pos="9628"/>
        </w:tabs>
        <w:rPr>
          <w:rFonts w:ascii="华文中宋" w:eastAsia="华文中宋" w:hAnsi="华文中宋" w:cstheme="minorBidi"/>
          <w:b/>
          <w:noProof/>
          <w:kern w:val="2"/>
          <w:sz w:val="21"/>
          <w:szCs w:val="22"/>
          <w:lang w:bidi="ar-SA"/>
        </w:rPr>
      </w:pPr>
      <w:hyperlink w:anchor="_Toc334207119" w:history="1">
        <w:r w:rsidR="009A56FD" w:rsidRPr="002A1745">
          <w:rPr>
            <w:rStyle w:val="af"/>
            <w:rFonts w:ascii="华文中宋" w:eastAsia="华文中宋" w:hAnsi="华文中宋" w:hint="eastAsia"/>
            <w:b/>
            <w:noProof/>
          </w:rPr>
          <w:t>第四章</w:t>
        </w:r>
        <w:r w:rsidR="009A56FD" w:rsidRPr="002A1745">
          <w:rPr>
            <w:rStyle w:val="af"/>
            <w:rFonts w:ascii="华文中宋" w:eastAsia="华文中宋" w:hAnsi="华文中宋"/>
            <w:b/>
            <w:noProof/>
          </w:rPr>
          <w:t xml:space="preserve"> </w:t>
        </w:r>
        <w:r w:rsidR="009A56FD" w:rsidRPr="002A1745">
          <w:rPr>
            <w:rStyle w:val="af"/>
            <w:rFonts w:ascii="华文中宋" w:eastAsia="华文中宋" w:hAnsi="华文中宋" w:hint="eastAsia"/>
            <w:b/>
            <w:noProof/>
          </w:rPr>
          <w:t>函数</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_Toc334207119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44</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20" w:history="1">
        <w:r w:rsidR="001D6679" w:rsidRPr="002A1745">
          <w:rPr>
            <w:rStyle w:val="af"/>
            <w:rFonts w:ascii="华文中宋" w:eastAsia="华文中宋" w:hAnsi="华文中宋"/>
            <w:b/>
            <w:noProof/>
          </w:rPr>
          <w:t>1、</w:t>
        </w:r>
        <w:r w:rsidR="009A56FD" w:rsidRPr="002A1745">
          <w:rPr>
            <w:rStyle w:val="af"/>
            <w:rFonts w:ascii="华文中宋" w:eastAsia="华文中宋" w:hAnsi="华文中宋" w:hint="eastAsia"/>
            <w:b/>
            <w:noProof/>
          </w:rPr>
          <w:t>数字黑洞</w:t>
        </w:r>
        <w:r w:rsidR="00700F1E" w:rsidRPr="002A1745">
          <w:rPr>
            <w:rStyle w:val="af"/>
            <w:rFonts w:ascii="华文中宋" w:eastAsia="华文中宋" w:hAnsi="华文中宋" w:hint="eastAsia"/>
            <w:b/>
            <w:noProof/>
          </w:rPr>
          <w:t>（1408）</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_Toc334207120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44</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21" w:history="1">
        <w:r w:rsidR="001D6679" w:rsidRPr="002A1745">
          <w:rPr>
            <w:rStyle w:val="af"/>
            <w:rFonts w:ascii="华文中宋" w:eastAsia="华文中宋" w:hAnsi="华文中宋"/>
            <w:b/>
            <w:noProof/>
          </w:rPr>
          <w:t>2、</w:t>
        </w:r>
        <w:r w:rsidR="009A56FD" w:rsidRPr="002A1745">
          <w:rPr>
            <w:rStyle w:val="af"/>
            <w:rFonts w:ascii="华文中宋" w:eastAsia="华文中宋" w:hAnsi="华文中宋"/>
            <w:b/>
            <w:noProof/>
          </w:rPr>
          <w:t>Fibonacci</w:t>
        </w:r>
        <w:r w:rsidR="009A56FD" w:rsidRPr="002A1745">
          <w:rPr>
            <w:rStyle w:val="af"/>
            <w:rFonts w:ascii="华文中宋" w:eastAsia="华文中宋" w:hAnsi="华文中宋" w:hint="eastAsia"/>
            <w:b/>
            <w:noProof/>
          </w:rPr>
          <w:t>中的素数</w:t>
        </w:r>
        <w:r w:rsidR="00700F1E" w:rsidRPr="002A1745">
          <w:rPr>
            <w:rStyle w:val="af"/>
            <w:rFonts w:ascii="华文中宋" w:eastAsia="华文中宋" w:hAnsi="华文中宋" w:hint="eastAsia"/>
            <w:b/>
            <w:noProof/>
          </w:rPr>
          <w:t>（1409）</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_Toc334207121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45</w:t>
        </w:r>
        <w:r w:rsidRPr="002A1745">
          <w:rPr>
            <w:rFonts w:ascii="华文中宋" w:eastAsia="华文中宋" w:hAnsi="华文中宋"/>
            <w:b/>
            <w:noProof/>
            <w:webHidden/>
          </w:rPr>
          <w:fldChar w:fldCharType="end"/>
        </w:r>
      </w:hyperlink>
    </w:p>
    <w:p w:rsidR="009A56FD" w:rsidRPr="002A1745" w:rsidRDefault="004919E0" w:rsidP="009A56FD">
      <w:pPr>
        <w:pStyle w:val="2"/>
        <w:tabs>
          <w:tab w:val="right" w:leader="dot" w:pos="9628"/>
        </w:tabs>
        <w:ind w:left="480"/>
        <w:rPr>
          <w:rFonts w:ascii="华文中宋" w:eastAsia="华文中宋" w:hAnsi="华文中宋" w:cstheme="minorBidi"/>
          <w:b/>
          <w:noProof/>
          <w:kern w:val="2"/>
          <w:sz w:val="21"/>
          <w:szCs w:val="22"/>
          <w:lang w:bidi="ar-SA"/>
        </w:rPr>
      </w:pPr>
      <w:hyperlink w:anchor="_Toc334207122" w:history="1">
        <w:r w:rsidR="001D6679" w:rsidRPr="002A1745">
          <w:rPr>
            <w:rStyle w:val="af"/>
            <w:rFonts w:ascii="华文中宋" w:eastAsia="华文中宋" w:hAnsi="华文中宋"/>
            <w:b/>
            <w:noProof/>
          </w:rPr>
          <w:t>3、</w:t>
        </w:r>
        <w:r w:rsidR="009A56FD" w:rsidRPr="002A1745">
          <w:rPr>
            <w:rStyle w:val="af"/>
            <w:rFonts w:ascii="华文中宋" w:eastAsia="华文中宋" w:hAnsi="华文中宋" w:hint="eastAsia"/>
            <w:b/>
            <w:noProof/>
          </w:rPr>
          <w:t>亲密对数</w:t>
        </w:r>
        <w:r w:rsidR="00700F1E" w:rsidRPr="002A1745">
          <w:rPr>
            <w:rStyle w:val="af"/>
            <w:rFonts w:ascii="华文中宋" w:eastAsia="华文中宋" w:hAnsi="华文中宋" w:hint="eastAsia"/>
            <w:b/>
            <w:noProof/>
          </w:rPr>
          <w:t>（1410）</w:t>
        </w:r>
        <w:r w:rsidR="009A56FD" w:rsidRPr="002A1745">
          <w:rPr>
            <w:rFonts w:ascii="华文中宋" w:eastAsia="华文中宋" w:hAnsi="华文中宋"/>
            <w:b/>
            <w:noProof/>
            <w:webHidden/>
          </w:rPr>
          <w:tab/>
        </w:r>
        <w:r w:rsidRPr="002A1745">
          <w:rPr>
            <w:rFonts w:ascii="华文中宋" w:eastAsia="华文中宋" w:hAnsi="华文中宋"/>
            <w:b/>
            <w:noProof/>
            <w:webHidden/>
          </w:rPr>
          <w:fldChar w:fldCharType="begin"/>
        </w:r>
        <w:r w:rsidR="009A56FD" w:rsidRPr="002A1745">
          <w:rPr>
            <w:rFonts w:ascii="华文中宋" w:eastAsia="华文中宋" w:hAnsi="华文中宋"/>
            <w:b/>
            <w:noProof/>
            <w:webHidden/>
          </w:rPr>
          <w:instrText xml:space="preserve"> PAGEREF _Toc334207122 \h </w:instrText>
        </w:r>
        <w:r w:rsidRPr="002A1745">
          <w:rPr>
            <w:rFonts w:ascii="华文中宋" w:eastAsia="华文中宋" w:hAnsi="华文中宋"/>
            <w:b/>
            <w:noProof/>
            <w:webHidden/>
          </w:rPr>
        </w:r>
        <w:r w:rsidRPr="002A1745">
          <w:rPr>
            <w:rFonts w:ascii="华文中宋" w:eastAsia="华文中宋" w:hAnsi="华文中宋"/>
            <w:b/>
            <w:noProof/>
            <w:webHidden/>
          </w:rPr>
          <w:fldChar w:fldCharType="separate"/>
        </w:r>
        <w:r w:rsidR="009A56FD" w:rsidRPr="002A1745">
          <w:rPr>
            <w:rFonts w:ascii="华文中宋" w:eastAsia="华文中宋" w:hAnsi="华文中宋"/>
            <w:b/>
            <w:noProof/>
            <w:webHidden/>
          </w:rPr>
          <w:t>45</w:t>
        </w:r>
        <w:r w:rsidRPr="002A1745">
          <w:rPr>
            <w:rFonts w:ascii="华文中宋" w:eastAsia="华文中宋" w:hAnsi="华文中宋"/>
            <w:b/>
            <w:noProof/>
            <w:webHidden/>
          </w:rPr>
          <w:fldChar w:fldCharType="end"/>
        </w:r>
      </w:hyperlink>
    </w:p>
    <w:p w:rsidR="009C731A" w:rsidRPr="002A1745" w:rsidRDefault="004919E0" w:rsidP="009A56FD">
      <w:pPr>
        <w:rPr>
          <w:rFonts w:ascii="华文中宋" w:eastAsia="华文中宋" w:hAnsi="华文中宋" w:cs="华康少女文字 - Kelvin"/>
          <w:b/>
        </w:rPr>
      </w:pPr>
      <w:r w:rsidRPr="002A1745">
        <w:rPr>
          <w:rFonts w:ascii="华文中宋" w:eastAsia="华文中宋" w:hAnsi="华文中宋" w:cs="华康少女文字 - Kelvin"/>
          <w:b/>
        </w:rPr>
        <w:lastRenderedPageBreak/>
        <w:fldChar w:fldCharType="end"/>
      </w:r>
      <w:r w:rsidR="009C731A" w:rsidRPr="002A1745">
        <w:rPr>
          <w:rFonts w:ascii="华文中宋" w:eastAsia="华文中宋" w:hAnsi="华文中宋" w:cs="华康少女文字 - Kelvin"/>
          <w:b/>
        </w:rPr>
        <w:t>凤凰花，开两季，一季送走了老一批的programmer，另一季迎接来新一批的programmer。</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b/>
        </w:rPr>
        <w:tab/>
      </w:r>
    </w:p>
    <w:p w:rsidR="009C731A" w:rsidRPr="002A1745" w:rsidRDefault="009C731A" w:rsidP="00DD3DBB">
      <w:pPr>
        <w:pStyle w:val="1"/>
        <w:rPr>
          <w:rFonts w:ascii="华文中宋" w:hAnsi="华文中宋"/>
        </w:rPr>
      </w:pPr>
      <w:bookmarkStart w:id="0" w:name="_Toc334206457"/>
      <w:bookmarkStart w:id="1" w:name="_Toc334206536"/>
      <w:bookmarkStart w:id="2" w:name="_Toc334207044"/>
      <w:r w:rsidRPr="002A1745">
        <w:rPr>
          <w:rFonts w:ascii="华文中宋" w:hAnsi="华文中宋" w:hint="eastAsia"/>
        </w:rPr>
        <w:t>第一章：选择结构：</w:t>
      </w:r>
      <w:bookmarkEnd w:id="0"/>
      <w:bookmarkEnd w:id="1"/>
      <w:bookmarkEnd w:id="2"/>
    </w:p>
    <w:p w:rsidR="009C731A" w:rsidRPr="002A1745" w:rsidRDefault="009C731A" w:rsidP="002A1745">
      <w:pPr>
        <w:pStyle w:val="ae"/>
        <w:ind w:firstLineChars="1200" w:firstLine="3844"/>
        <w:jc w:val="left"/>
        <w:rPr>
          <w:rFonts w:ascii="华文中宋" w:eastAsia="华文中宋" w:hAnsi="华文中宋"/>
        </w:rPr>
      </w:pPr>
      <w:bookmarkStart w:id="3" w:name="_Toc334206458"/>
      <w:bookmarkStart w:id="4" w:name="_Toc334206537"/>
      <w:bookmarkStart w:id="5" w:name="_Toc334207045"/>
      <w:r w:rsidRPr="002A1745">
        <w:rPr>
          <w:rFonts w:ascii="华文中宋" w:eastAsia="华文中宋" w:hAnsi="华文中宋"/>
        </w:rPr>
        <w:t>1、</w:t>
      </w:r>
      <w:r w:rsidRPr="002A1745">
        <w:rPr>
          <w:rFonts w:ascii="华文中宋" w:eastAsia="华文中宋" w:hAnsi="华文中宋" w:hint="eastAsia"/>
        </w:rPr>
        <w:t>开学第一考</w:t>
      </w:r>
      <w:bookmarkEnd w:id="3"/>
      <w:bookmarkEnd w:id="4"/>
      <w:bookmarkEnd w:id="5"/>
      <w:r w:rsidR="00F47E77" w:rsidRPr="002A1745">
        <w:rPr>
          <w:rFonts w:ascii="华文中宋" w:eastAsia="华文中宋" w:hAnsi="华文中宋" w:hint="eastAsia"/>
        </w:rPr>
        <w:t>（1355）</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开学的第一个周末，像往届一样，新生都会参加英语分级考试。所谓英语分级考试就是为了测试一下新生的英语水平，并将他们分成1～4,4个等级。分级规则如下：95分（含9</w:t>
      </w:r>
      <w:r w:rsidRPr="002A1745">
        <w:rPr>
          <w:rFonts w:ascii="华文中宋" w:eastAsia="华文中宋" w:hAnsi="华文中宋" w:cs="华康少女文字 - Kelvin" w:hint="eastAsia"/>
          <w:b/>
        </w:rPr>
        <w:t>5</w:t>
      </w:r>
      <w:r w:rsidRPr="002A1745">
        <w:rPr>
          <w:rFonts w:ascii="华文中宋" w:eastAsia="华文中宋" w:hAnsi="华文中宋" w:cs="华康少女文字 - Kelvin" w:hint="eastAsia"/>
          <w:b/>
        </w:rPr>
        <w:tab/>
      </w:r>
      <w:r w:rsidRPr="002A1745">
        <w:rPr>
          <w:rFonts w:ascii="华文中宋" w:eastAsia="华文中宋" w:hAnsi="华文中宋" w:cs="华康少女文字 - Kelvin"/>
          <w:b/>
        </w:rPr>
        <w:t>分）以上为level4,只需修一个学期的大学英语;85分（含85分）至95分为level3,需修大学英语两个学期;75分（含75分）至85分为level2,需修3个学期的大学英语;剩下的为level1,对不起，就只能修4个学期的大学英语了。小明是刚12级计算机系的新生，他不小心知道了自己的分级考试成绩，于是乎他就迫切的想知道自己会被分在哪一个level，这不，就麻烦一下新生中大神小强，写一个小程序来判定一下小明会被分在哪一个level吧！</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输入一个整数x代表小明的分数</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输出小明被分在哪一个英语等级，level1、level2、level3、level4，如果分数不在[0,100]区间内，输出“Error！”（注意：不输出引号）</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60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101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level</w:t>
      </w:r>
      <w:r w:rsidRPr="002A1745">
        <w:rPr>
          <w:rFonts w:ascii="华文中宋" w:eastAsia="华文中宋" w:hAnsi="华文中宋" w:cs="华康少女文字 - Kelvin" w:hint="eastAsia"/>
          <w:b/>
        </w:rPr>
        <w:t>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Error!</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6" w:name="_Toc334206459"/>
      <w:bookmarkStart w:id="7" w:name="_Toc334206538"/>
      <w:bookmarkStart w:id="8" w:name="_Toc334207046"/>
      <w:r w:rsidRPr="002A1745">
        <w:rPr>
          <w:rFonts w:ascii="华文中宋" w:eastAsia="华文中宋" w:hAnsi="华文中宋"/>
        </w:rPr>
        <w:t>2、</w:t>
      </w:r>
      <w:r w:rsidRPr="002A1745">
        <w:rPr>
          <w:rFonts w:ascii="华文中宋" w:eastAsia="华文中宋" w:hAnsi="华文中宋" w:hint="eastAsia"/>
        </w:rPr>
        <w:t>小明的考题1——分段函数</w:t>
      </w:r>
      <w:bookmarkEnd w:id="6"/>
      <w:bookmarkEnd w:id="7"/>
      <w:bookmarkEnd w:id="8"/>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小明是一个数学狂，自吹自擂说自己的数学是如何如何的好，但是他的风头却被大神小强抢光了，小明就很郁闷，自言自语了一句：不就是编程牛逼点嘛，有本事编几个程序出来解解数学题啊。运气挺背的是，小强就在他后面，不小心就听到了……小强倒是很大方的说：要不你就出几个题考考我？小明这下就得瑟了，呵，小样，看我不整死你！因为小明不知大神的底，于是乎第一题就出了一个简单的分段函数题：</w:t>
      </w:r>
    </w:p>
    <w:p w:rsidR="009C731A" w:rsidRPr="002A1745" w:rsidRDefault="004919E0" w:rsidP="009C731A">
      <w:pPr>
        <w:jc w:val="center"/>
        <w:rPr>
          <w:rFonts w:ascii="华文中宋" w:eastAsia="华文中宋" w:hAnsi="华文中宋" w:cs="华康少女文字 - Kelvin"/>
          <w:b/>
        </w:rPr>
      </w:pPr>
      <m:oMath>
        <m:sSup>
          <m:sSupPr>
            <m:ctrlPr>
              <w:rPr>
                <w:rFonts w:ascii="Cambria Math" w:eastAsia="华文中宋" w:hAnsi="Cambria Math" w:cs="华康少女文字 - Kelvin"/>
                <w:b/>
              </w:rPr>
            </m:ctrlPr>
          </m:sSupPr>
          <m:e>
            <m:r>
              <m:rPr>
                <m:sty m:val="b"/>
              </m:rPr>
              <w:rPr>
                <w:rFonts w:ascii="Cambria Math" w:eastAsia="华文中宋" w:hAnsi="Cambria Math" w:cs="华康少女文字 - Kelvin"/>
              </w:rPr>
              <m:t>g</m:t>
            </m:r>
            <m:d>
              <m:dPr>
                <m:ctrlPr>
                  <w:rPr>
                    <w:rFonts w:ascii="Cambria Math" w:eastAsia="华文中宋" w:hAnsi="Cambria Math" w:cs="华康少女文字 - Kelvin"/>
                    <w:b/>
                  </w:rPr>
                </m:ctrlPr>
              </m:dPr>
              <m:e>
                <m:r>
                  <m:rPr>
                    <m:sty m:val="b"/>
                  </m:rPr>
                  <w:rPr>
                    <w:rFonts w:ascii="Cambria Math" w:eastAsia="华文中宋" w:hAnsi="Cambria Math" w:cs="华康少女文字 - Kelvin"/>
                  </w:rPr>
                  <m:t>x</m:t>
                </m:r>
              </m:e>
            </m:d>
            <m:r>
              <m:rPr>
                <m:sty m:val="b"/>
              </m:rPr>
              <w:rPr>
                <w:rFonts w:ascii="Cambria Math" w:eastAsia="华文中宋" w:hAnsi="Cambria Math" w:cs="华康少女文字 - Kelvin"/>
              </w:rPr>
              <m:t>=x</m:t>
            </m:r>
          </m:e>
          <m:sup>
            <m:r>
              <m:rPr>
                <m:sty m:val="b"/>
              </m:rPr>
              <w:rPr>
                <w:rFonts w:ascii="Cambria Math" w:eastAsia="华文中宋" w:hAnsi="Cambria Math" w:cs="华康少女文字 - Kelvin"/>
              </w:rPr>
              <m:t>2</m:t>
            </m:r>
          </m:sup>
        </m:sSup>
        <m:r>
          <m:rPr>
            <m:sty m:val="b"/>
          </m:rPr>
          <w:rPr>
            <w:rFonts w:ascii="Cambria Math" w:eastAsia="华文中宋" w:hAnsi="Cambria Math" w:cs="华康少女文字 - Kelvin"/>
          </w:rPr>
          <m:t>-550,   x∈</m:t>
        </m:r>
        <m:d>
          <m:dPr>
            <m:begChr m:val="["/>
            <m:endChr m:val="]"/>
            <m:ctrlPr>
              <w:rPr>
                <w:rFonts w:ascii="Cambria Math" w:eastAsia="华文中宋" w:hAnsi="Cambria Math" w:cs="华康少女文字 - Kelvin"/>
                <w:b/>
              </w:rPr>
            </m:ctrlPr>
          </m:dPr>
          <m:e>
            <m:r>
              <m:rPr>
                <m:sty m:val="b"/>
              </m:rPr>
              <w:rPr>
                <w:rFonts w:ascii="Cambria Math" w:eastAsia="华文中宋" w:hAnsi="Cambria Math" w:cs="华康少女文字 - Kelvin"/>
              </w:rPr>
              <m:t>-10</m:t>
            </m:r>
            <m:r>
              <m:rPr>
                <m:sty m:val="b"/>
              </m:rPr>
              <w:rPr>
                <w:rFonts w:ascii="Cambria Math" w:eastAsia="华文中宋" w:hAnsi="Cambria Math" w:cs="华康少女文字 - Kelvin"/>
              </w:rPr>
              <m:t>0,100</m:t>
            </m:r>
          </m:e>
        </m:d>
        <m:r>
          <m:rPr>
            <m:sty m:val="b"/>
          </m:rPr>
          <w:rPr>
            <w:rFonts w:ascii="Cambria Math" w:eastAsia="华文中宋" w:hAnsi="Cambria Math" w:cs="华康少女文字 - Kelvin"/>
          </w:rPr>
          <m:t>且</m:t>
        </m:r>
        <m:r>
          <m:rPr>
            <m:sty m:val="b"/>
          </m:rPr>
          <w:rPr>
            <w:rFonts w:ascii="Cambria Math" w:eastAsia="华文中宋" w:hAnsi="Cambria Math" w:cs="华康少女文字 - Kelvin"/>
          </w:rPr>
          <m:t>x∈Z</m:t>
        </m:r>
      </m:oMath>
      <w:r w:rsidR="009C731A" w:rsidRPr="002A1745">
        <w:rPr>
          <w:rFonts w:ascii="华文中宋" w:eastAsia="华文中宋" w:hAnsi="华文中宋" w:cs="华康少女文字 - Kelvin" w:hint="eastAsia"/>
          <w:b/>
        </w:rPr>
        <w:t xml:space="preserve">   </w:t>
      </w:r>
      <m:oMath>
        <m:r>
          <m:rPr>
            <m:sty m:val="b"/>
          </m:rPr>
          <w:rPr>
            <w:rFonts w:ascii="Cambria Math" w:eastAsia="华文中宋" w:hAnsi="Cambria Math" w:cs="华康少女文字 - Kelvin"/>
          </w:rPr>
          <m:t>f</m:t>
        </m:r>
        <m:d>
          <m:dPr>
            <m:ctrlPr>
              <w:rPr>
                <w:rFonts w:ascii="Cambria Math" w:eastAsia="华文中宋" w:hAnsi="Cambria Math" w:cs="华康少女文字 - Kelvin"/>
                <w:b/>
              </w:rPr>
            </m:ctrlPr>
          </m:dPr>
          <m:e>
            <m:r>
              <m:rPr>
                <m:sty m:val="b"/>
              </m:rPr>
              <w:rPr>
                <w:rFonts w:ascii="Cambria Math" w:eastAsia="华文中宋" w:hAnsi="Cambria Math" w:cs="华康少女文字 - Kelvin"/>
              </w:rPr>
              <m:t>x</m:t>
            </m:r>
          </m:e>
        </m:d>
        <m:r>
          <m:rPr>
            <m:sty m:val="b"/>
          </m:rPr>
          <w:rPr>
            <w:rFonts w:ascii="Cambria Math" w:eastAsia="华文中宋" w:hAnsi="Cambria Math" w:cs="华康少女文字 - Kelvin"/>
          </w:rPr>
          <m:t>=</m:t>
        </m:r>
        <m:d>
          <m:dPr>
            <m:begChr m:val="{"/>
            <m:endChr m:val=""/>
            <m:ctrlPr>
              <w:rPr>
                <w:rFonts w:ascii="Cambria Math" w:eastAsia="华文中宋" w:hAnsi="Cambria Math" w:cs="华康少女文字 - Kelvin"/>
                <w:b/>
              </w:rPr>
            </m:ctrlPr>
          </m:dPr>
          <m:e>
            <m:eqArr>
              <m:eqArrPr>
                <m:ctrlPr>
                  <w:rPr>
                    <w:rFonts w:ascii="Cambria Math" w:eastAsia="华文中宋" w:hAnsi="Cambria Math" w:cs="华康少女文字 - Kelvin"/>
                    <w:b/>
                  </w:rPr>
                </m:ctrlPr>
              </m:eqArrPr>
              <m:e>
                <m:r>
                  <m:rPr>
                    <m:sty m:val="b"/>
                  </m:rPr>
                  <w:rPr>
                    <w:rFonts w:ascii="Cambria Math" w:eastAsia="华文中宋" w:hAnsi="Cambria Math" w:cs="华康少女文字 - Kelvin"/>
                  </w:rPr>
                  <m:t>g</m:t>
                </m:r>
                <m:d>
                  <m:dPr>
                    <m:ctrlPr>
                      <w:rPr>
                        <w:rFonts w:ascii="Cambria Math" w:eastAsia="华文中宋" w:hAnsi="Cambria Math" w:cs="华康少女文字 - Kelvin"/>
                        <w:b/>
                      </w:rPr>
                    </m:ctrlPr>
                  </m:dPr>
                  <m:e>
                    <m:r>
                      <m:rPr>
                        <m:sty m:val="b"/>
                      </m:rPr>
                      <w:rPr>
                        <w:rFonts w:ascii="Cambria Math" w:eastAsia="华文中宋" w:hAnsi="Cambria Math" w:cs="华康少女文字 - Kelvin"/>
                      </w:rPr>
                      <m:t>x</m:t>
                    </m:r>
                  </m:e>
                </m:d>
                <m:r>
                  <m:rPr>
                    <m:sty m:val="b"/>
                  </m:rPr>
                  <w:rPr>
                    <w:rFonts w:ascii="Cambria Math" w:eastAsia="华文中宋" w:hAnsi="Cambria Math" w:cs="华康少女文字 - Kelvin"/>
                  </w:rPr>
                  <m:t>+x+4,   x</m:t>
                </m:r>
                <m:r>
                  <m:rPr>
                    <m:sty m:val="bi"/>
                  </m:rPr>
                  <w:rPr>
                    <w:rFonts w:ascii="Cambria Math" w:eastAsia="华文中宋" w:hAnsi="Cambria Math" w:cs="华康少女文字 - Kelvin"/>
                  </w:rPr>
                  <m:t>&lt;g(x)</m:t>
                </m:r>
              </m:e>
              <m:e>
                <m:r>
                  <m:rPr>
                    <m:sty m:val="b"/>
                  </m:rPr>
                  <w:rPr>
                    <w:rFonts w:ascii="Cambria Math" w:eastAsia="华文中宋" w:hAnsi="Cambria Math" w:cs="华康少女文字 - Kelvin"/>
                  </w:rPr>
                  <m:t>g</m:t>
                </m:r>
                <m:d>
                  <m:dPr>
                    <m:ctrlPr>
                      <w:rPr>
                        <w:rFonts w:ascii="Cambria Math" w:eastAsia="华文中宋" w:hAnsi="Cambria Math" w:cs="华康少女文字 - Kelvin"/>
                        <w:b/>
                      </w:rPr>
                    </m:ctrlPr>
                  </m:dPr>
                  <m:e>
                    <m:r>
                      <m:rPr>
                        <m:sty m:val="b"/>
                      </m:rPr>
                      <w:rPr>
                        <w:rFonts w:ascii="Cambria Math" w:eastAsia="华文中宋" w:hAnsi="Cambria Math" w:cs="华康少女文字 - Kelvin"/>
                      </w:rPr>
                      <m:t>x</m:t>
                    </m:r>
                  </m:e>
                </m:d>
                <m:r>
                  <m:rPr>
                    <m:sty m:val="b"/>
                  </m:rPr>
                  <w:rPr>
                    <w:rFonts w:ascii="Cambria Math" w:eastAsia="华文中宋" w:hAnsi="Cambria Math" w:cs="华康少女文字 - Kelvin"/>
                  </w:rPr>
                  <m:t>-x,   x≥g(x)</m:t>
                </m:r>
              </m:e>
            </m:eqArr>
          </m:e>
        </m:d>
      </m:oMath>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变量x</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函数值f（x）</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-10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-440</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9" w:name="_Toc334206460"/>
      <w:bookmarkStart w:id="10" w:name="_Toc334206539"/>
      <w:bookmarkStart w:id="11" w:name="_Toc334207047"/>
      <w:r w:rsidRPr="002A1745">
        <w:rPr>
          <w:rFonts w:ascii="华文中宋" w:eastAsia="华文中宋" w:hAnsi="华文中宋"/>
        </w:rPr>
        <w:t>3、</w:t>
      </w:r>
      <w:r w:rsidRPr="002A1745">
        <w:rPr>
          <w:rFonts w:ascii="华文中宋" w:eastAsia="华文中宋" w:hAnsi="华文中宋" w:hint="eastAsia"/>
        </w:rPr>
        <w:t>小明的考题2——数与单词</w:t>
      </w:r>
      <w:bookmarkEnd w:id="9"/>
      <w:bookmarkEnd w:id="10"/>
      <w:bookmarkEnd w:id="11"/>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上一道分段函数的题目被小强轻松秒杀了，这一次，小明知道该出</w:t>
      </w:r>
      <w:r w:rsidRPr="002A1745">
        <w:rPr>
          <w:rFonts w:ascii="华文中宋" w:eastAsia="华文中宋" w:hAnsi="华文中宋" w:cs="华康少女文字 - Kelvin" w:hint="eastAsia"/>
          <w:b/>
        </w:rPr>
        <w:t>有深度一点</w:t>
      </w:r>
      <w:r w:rsidRPr="002A1745">
        <w:rPr>
          <w:rFonts w:ascii="华文中宋" w:eastAsia="华文中宋" w:hAnsi="华文中宋" w:cs="华康少女文字 - Kelvin"/>
          <w:b/>
        </w:rPr>
        <w:t>的题目了</w:t>
      </w:r>
      <w:r w:rsidRPr="002A1745">
        <w:rPr>
          <w:rFonts w:ascii="华文中宋" w:eastAsia="华文中宋" w:hAnsi="华文中宋" w:cs="华康少女文字 - Kelvin" w:hint="eastAsia"/>
          <w:b/>
        </w:rPr>
        <w:t>。“数学是科学之王”，小明对此坚信不疑！数学的强悍之处在于它能通过一种映射的关系，把两种不相关的东西联系在一起。</w:t>
      </w:r>
      <w:r w:rsidRPr="002A1745">
        <w:rPr>
          <w:rFonts w:ascii="华文中宋" w:eastAsia="华文中宋" w:hAnsi="华文中宋" w:cs="华康少女文字 - Kelvin"/>
          <w:b/>
        </w:rPr>
        <w:t xml:space="preserve"> </w:t>
      </w:r>
      <w:r w:rsidRPr="002A1745">
        <w:rPr>
          <w:rFonts w:ascii="华文中宋" w:eastAsia="华文中宋" w:hAnsi="华文中宋" w:cs="华康少女文字 - Kelvin" w:hint="eastAsia"/>
          <w:b/>
        </w:rPr>
        <w:t>现在，小明想考小强的是，小强需要建立起阿拉伯数字与英文字母的对应关系，小明不想过于为难小强，就限制了一下定义域为0—9的10个数字，映射规则为：0—zero、1—one、…、9—nine，现在小明随便说一个0—9的数字，小强的程序能后输出该数字对应的英文单词。</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输入一个[0,9]区间的整数</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输出该数字对应的英文单词</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8</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eight</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12" w:name="_Toc334206461"/>
      <w:bookmarkStart w:id="13" w:name="_Toc334206540"/>
      <w:bookmarkStart w:id="14" w:name="_Toc334207048"/>
      <w:r w:rsidRPr="002A1745">
        <w:rPr>
          <w:rFonts w:ascii="华文中宋" w:eastAsia="华文中宋" w:hAnsi="华文中宋"/>
        </w:rPr>
        <w:t>4、</w:t>
      </w:r>
      <w:r w:rsidRPr="002A1745">
        <w:rPr>
          <w:rFonts w:ascii="华文中宋" w:eastAsia="华文中宋" w:hAnsi="华文中宋" w:hint="eastAsia"/>
        </w:rPr>
        <w:t>小明的考题3——必杀技</w:t>
      </w:r>
      <w:bookmarkEnd w:id="12"/>
      <w:bookmarkEnd w:id="13"/>
      <w:bookmarkEnd w:id="14"/>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Description:</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小明为了这最后一题煞费苦心，不过他还是没有什么头绪。这天，他去宿舍楼下的邮局给高中的那群哥们姐妹寄几张咱厦大魅力风光的明信片。抬头的时候瞥了一眼墙上挂着的信函资费说明，详情如下：</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r>
      <w:r w:rsidRPr="002A1745">
        <w:rPr>
          <w:rFonts w:ascii="华文中宋" w:eastAsia="华文中宋" w:hAnsi="华文中宋" w:cs="华康少女文字 - Kelvin"/>
          <w:b/>
        </w:rPr>
        <w:t>平信分本埠和外埠，按首重和</w:t>
      </w:r>
      <w:r w:rsidRPr="002A1745">
        <w:rPr>
          <w:rFonts w:ascii="华文中宋" w:eastAsia="华文中宋" w:hAnsi="华文中宋" w:cs="华康少女文字 - Kelvin" w:hint="eastAsia"/>
          <w:b/>
        </w:rPr>
        <w:t>续重计收资费，首重</w:t>
      </w:r>
      <w:r w:rsidRPr="002A1745">
        <w:rPr>
          <w:rFonts w:ascii="华文中宋" w:eastAsia="华文中宋" w:hAnsi="华文中宋" w:cs="华康少女文字 - Kelvin"/>
          <w:b/>
        </w:rPr>
        <w:t>100克以内，每重20克（不足20克按20克</w:t>
      </w:r>
      <w:r w:rsidRPr="002A1745">
        <w:rPr>
          <w:rFonts w:ascii="华文中宋" w:eastAsia="华文中宋" w:hAnsi="华文中宋" w:cs="华康少女文字 - Kelvin" w:hint="eastAsia"/>
          <w:b/>
        </w:rPr>
        <w:t>计算）本埠</w:t>
      </w:r>
      <w:r w:rsidRPr="002A1745">
        <w:rPr>
          <w:rFonts w:ascii="华文中宋" w:eastAsia="华文中宋" w:hAnsi="华文中宋" w:cs="华康少女文字 - Kelvin"/>
          <w:b/>
        </w:rPr>
        <w:t>0.</w:t>
      </w:r>
      <w:r w:rsidRPr="002A1745">
        <w:rPr>
          <w:rFonts w:ascii="华文中宋" w:eastAsia="华文中宋" w:hAnsi="华文中宋" w:cs="华康少女文字 - Kelvin" w:hint="eastAsia"/>
          <w:b/>
        </w:rPr>
        <w:t>8</w:t>
      </w:r>
      <w:r w:rsidRPr="002A1745">
        <w:rPr>
          <w:rFonts w:ascii="华文中宋" w:eastAsia="华文中宋" w:hAnsi="华文中宋" w:cs="华康少女文字 - Kelvin"/>
          <w:b/>
        </w:rPr>
        <w:t>0元，外埠</w:t>
      </w:r>
      <w:r w:rsidRPr="002A1745">
        <w:rPr>
          <w:rFonts w:ascii="华文中宋" w:eastAsia="华文中宋" w:hAnsi="华文中宋" w:cs="华康少女文字 - Kelvin" w:hint="eastAsia"/>
          <w:b/>
        </w:rPr>
        <w:t>1</w:t>
      </w:r>
      <w:r w:rsidRPr="002A1745">
        <w:rPr>
          <w:rFonts w:ascii="华文中宋" w:eastAsia="华文中宋" w:hAnsi="华文中宋" w:cs="华康少女文字 - Kelvin"/>
          <w:b/>
        </w:rPr>
        <w:t>.</w:t>
      </w:r>
      <w:r w:rsidRPr="002A1745">
        <w:rPr>
          <w:rFonts w:ascii="华文中宋" w:eastAsia="华文中宋" w:hAnsi="华文中宋" w:cs="华康少女文字 - Kelvin" w:hint="eastAsia"/>
          <w:b/>
        </w:rPr>
        <w:t>2</w:t>
      </w:r>
      <w:r w:rsidRPr="002A1745">
        <w:rPr>
          <w:rFonts w:ascii="华文中宋" w:eastAsia="华文中宋" w:hAnsi="华文中宋" w:cs="华康少女文字 - Kelvin"/>
          <w:b/>
        </w:rPr>
        <w:t>0元。</w:t>
      </w:r>
      <w:r w:rsidRPr="002A1745">
        <w:rPr>
          <w:rFonts w:ascii="华文中宋" w:eastAsia="华文中宋" w:hAnsi="华文中宋" w:cs="华康少女文字 - Kelvin" w:hint="eastAsia"/>
          <w:b/>
        </w:rPr>
        <w:t>续重</w:t>
      </w:r>
      <w:r w:rsidRPr="002A1745">
        <w:rPr>
          <w:rFonts w:ascii="华文中宋" w:eastAsia="华文中宋" w:hAnsi="华文中宋" w:cs="华康少女文字 - Kelvin"/>
          <w:b/>
        </w:rPr>
        <w:t>101～2000克，每重100克（不足</w:t>
      </w:r>
      <w:r w:rsidRPr="002A1745">
        <w:rPr>
          <w:rFonts w:ascii="华文中宋" w:eastAsia="华文中宋" w:hAnsi="华文中宋" w:cs="华康少女文字 - Kelvin"/>
          <w:b/>
        </w:rPr>
        <w:lastRenderedPageBreak/>
        <w:t>100克按100克</w:t>
      </w:r>
      <w:r w:rsidRPr="002A1745">
        <w:rPr>
          <w:rFonts w:ascii="华文中宋" w:eastAsia="华文中宋" w:hAnsi="华文中宋" w:cs="华康少女文字 - Kelvin" w:hint="eastAsia"/>
          <w:b/>
        </w:rPr>
        <w:t>计算）本埠</w:t>
      </w:r>
      <w:r w:rsidRPr="002A1745">
        <w:rPr>
          <w:rFonts w:ascii="华文中宋" w:eastAsia="华文中宋" w:hAnsi="华文中宋" w:cs="华康少女文字 - Kelvin"/>
          <w:b/>
        </w:rPr>
        <w:t>1.20元，外埠2.00元。</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这下，小明可就有主意了。他就用这个信函的资费考考小强。</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输入两个正整数k，w，k=1 or k=2，k=1代表本</w:t>
      </w:r>
      <w:r w:rsidRPr="002A1745">
        <w:rPr>
          <w:rFonts w:ascii="华文中宋" w:eastAsia="华文中宋" w:hAnsi="华文中宋" w:cs="华康少女文字 - Kelvin"/>
          <w:b/>
        </w:rPr>
        <w:t>埠</w:t>
      </w:r>
      <w:r w:rsidRPr="002A1745">
        <w:rPr>
          <w:rFonts w:ascii="华文中宋" w:eastAsia="华文中宋" w:hAnsi="华文中宋" w:cs="华康少女文字 - Kelvin" w:hint="eastAsia"/>
          <w:b/>
        </w:rPr>
        <w:t>，k=2代表外</w:t>
      </w:r>
      <w:r w:rsidRPr="002A1745">
        <w:rPr>
          <w:rFonts w:ascii="华文中宋" w:eastAsia="华文中宋" w:hAnsi="华文中宋" w:cs="华康少女文字 - Kelvin"/>
          <w:b/>
        </w:rPr>
        <w:t>埠</w:t>
      </w:r>
      <w:r w:rsidRPr="002A1745">
        <w:rPr>
          <w:rFonts w:ascii="华文中宋" w:eastAsia="华文中宋" w:hAnsi="华文中宋" w:cs="华康少女文字 - Kelvin" w:hint="eastAsia"/>
          <w:b/>
        </w:rPr>
        <w:t>。w代表信函重量，单位g  0&lt;w&lt;=2000</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输出资费，保留两位小数。</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1 95</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4.00</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b/>
        </w:rPr>
        <w:tab/>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15" w:name="_Toc334206462"/>
      <w:bookmarkStart w:id="16" w:name="_Toc334206541"/>
      <w:bookmarkStart w:id="17" w:name="_Toc334207049"/>
      <w:r w:rsidRPr="002A1745">
        <w:rPr>
          <w:rFonts w:ascii="华文中宋" w:eastAsia="华文中宋" w:hAnsi="华文中宋"/>
        </w:rPr>
        <w:t>5、</w:t>
      </w:r>
      <w:r w:rsidRPr="002A1745">
        <w:rPr>
          <w:rFonts w:ascii="华文中宋" w:eastAsia="华文中宋" w:hAnsi="华文中宋" w:hint="eastAsia"/>
        </w:rPr>
        <w:t>四则运算器</w:t>
      </w:r>
      <w:bookmarkEnd w:id="15"/>
      <w:bookmarkEnd w:id="16"/>
      <w:bookmarkEnd w:id="17"/>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三题下来，小明败得彻彻底底的，看着小强写的那些代码，自己瞬间压力山大了。不过，小明就是小明，灵光忽地乍现：自己何不拜小强为师，这样以后的编程不就有师傅做靠山，那不就变得easy啦？小明说到做到，当即就拜小强为师。小强</w:t>
      </w:r>
      <w:r w:rsidRPr="002A1745">
        <w:rPr>
          <w:rFonts w:ascii="华文中宋" w:eastAsia="华文中宋" w:hAnsi="华文中宋" w:cs="华康少女文字 - Kelvin" w:hint="eastAsia"/>
          <w:b/>
        </w:rPr>
        <w:t>秉着</w:t>
      </w:r>
      <w:r w:rsidRPr="002A1745">
        <w:rPr>
          <w:rFonts w:ascii="华文中宋" w:eastAsia="华文中宋" w:hAnsi="华文中宋" w:cs="华康少女文字 - Kelvin"/>
          <w:b/>
        </w:rPr>
        <w:t>助人为乐的原则，也就收下了小明这个徒弟。不过呢，拜师得有考验才行了，这不，就换小强考考小明啦！</w:t>
      </w:r>
      <w:r w:rsidRPr="002A1745">
        <w:rPr>
          <w:rFonts w:ascii="华文中宋" w:eastAsia="华文中宋" w:hAnsi="华文中宋" w:cs="华康少女文字 - Kelvin" w:hint="eastAsia"/>
          <w:b/>
        </w:rPr>
        <w:t>不过，小强也不打算怎么为难小强！既然小明数学不错，那就让他去做做简单的数学方面的题吧。给出一个计算式，求结果。</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ps：计算式只包含“+”、“-”、“*”、“/”其中一种运算</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输入一个计算式，格式为：a # b = 。#为运算符。注意，运算符与数之间有空格！</w:t>
      </w:r>
      <w:r w:rsidRPr="002A1745">
        <w:rPr>
          <w:rFonts w:ascii="华文中宋" w:eastAsia="华文中宋" w:hAnsi="华文中宋" w:cs="华康少女文字 - Kelvin" w:hint="eastAsia"/>
          <w:b/>
        </w:rPr>
        <w:tab/>
        <w:t>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输出计算式的结果，保留4位小数。当#为/，即计算除法时，要判断除数是否为0，若除数为0，输出“Error！”（输出无引号）</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15 + 23 =</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38.0000</w:t>
      </w:r>
    </w:p>
    <w:p w:rsidR="009C731A" w:rsidRPr="002A1745" w:rsidRDefault="009C731A" w:rsidP="00DD3DBB">
      <w:pPr>
        <w:pStyle w:val="ae"/>
        <w:rPr>
          <w:rFonts w:ascii="华文中宋" w:eastAsia="华文中宋" w:hAnsi="华文中宋"/>
        </w:rPr>
      </w:pPr>
      <w:bookmarkStart w:id="18" w:name="_Toc334206463"/>
      <w:bookmarkStart w:id="19" w:name="_Toc334206542"/>
      <w:bookmarkStart w:id="20" w:name="_Toc334207050"/>
      <w:r w:rsidRPr="002A1745">
        <w:rPr>
          <w:rFonts w:ascii="华文中宋" w:eastAsia="华文中宋" w:hAnsi="华文中宋"/>
        </w:rPr>
        <w:t>6、</w:t>
      </w:r>
      <w:r w:rsidRPr="002A1745">
        <w:rPr>
          <w:rFonts w:ascii="华文中宋" w:eastAsia="华文中宋" w:hAnsi="华文中宋" w:hint="eastAsia"/>
        </w:rPr>
        <w:t>算日期</w:t>
      </w:r>
      <w:bookmarkEnd w:id="18"/>
      <w:bookmarkEnd w:id="19"/>
      <w:bookmarkEnd w:id="20"/>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自从收了小明这个徒弟之后，小强的生活就没平静过，小明发扬勤奋好问的精神，总是</w:t>
      </w:r>
      <w:r w:rsidRPr="002A1745">
        <w:rPr>
          <w:rFonts w:ascii="华文中宋" w:eastAsia="华文中宋" w:hAnsi="华文中宋" w:cs="华康少女文字 - Kelvin" w:hint="eastAsia"/>
          <w:b/>
        </w:rPr>
        <w:lastRenderedPageBreak/>
        <w:t>缠着小强问这问那的。这天，小强在去食堂的路上不小心看见小明迎面走来，正打算避开他的时候，不过小明也正好看见小强像他走去，就喊着“师傅师傅”，小强这下没得躲了。小明问了小强非常意外的问题：师傅，今天几号啊。小强随口答道：XX号。不过就在这时，小强却想到了一个可以打发小明的方法，他对小明说：小明啊，你不是想让我给你出出题做嘛，我正好想到一个，今天是XXXX年XX月XX日，你给我算算今天是今年的第多少天吧！小明还想问问怎么做来着，只见小强已经开溜了…… (XOJ 1181)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Times New Roman"/>
          <w:b/>
          <w:sz w:val="22"/>
          <w:szCs w:val="22"/>
        </w:rPr>
      </w:pPr>
      <w:r w:rsidRPr="002A1745">
        <w:rPr>
          <w:rFonts w:ascii="华文中宋" w:eastAsia="华文中宋" w:hAnsi="华文中宋" w:cs="华康少女文字 - Kelvin" w:hint="eastAsia"/>
          <w:b/>
        </w:rPr>
        <w:t>输入一个日期，格式为</w:t>
      </w:r>
      <w:r w:rsidRPr="002A1745">
        <w:rPr>
          <w:rFonts w:ascii="华文中宋" w:eastAsia="华文中宋" w:hAnsi="华文中宋" w:cs="Times New Roman"/>
          <w:b/>
          <w:sz w:val="22"/>
          <w:szCs w:val="22"/>
        </w:rPr>
        <w:t>yyyy/mm/dd</w:t>
      </w:r>
    </w:p>
    <w:p w:rsidR="009C731A" w:rsidRPr="002A1745" w:rsidRDefault="009C731A" w:rsidP="009C731A">
      <w:pPr>
        <w:ind w:firstLine="420"/>
        <w:rPr>
          <w:rFonts w:ascii="华文中宋" w:eastAsia="华文中宋" w:hAnsi="华文中宋" w:cs="Times New Roman"/>
          <w:b/>
          <w:sz w:val="22"/>
          <w:szCs w:val="22"/>
        </w:rPr>
      </w:pPr>
      <w:r w:rsidRPr="002A1745">
        <w:rPr>
          <w:rFonts w:ascii="华文中宋" w:eastAsia="华文中宋" w:hAnsi="华文中宋" w:cs="Times New Roman" w:hint="eastAsia"/>
          <w:b/>
          <w:sz w:val="22"/>
          <w:szCs w:val="22"/>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输出一个整数，表示该日期在当年中为第几天</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2000/03/01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61</w:t>
      </w:r>
    </w:p>
    <w:p w:rsidR="009C731A" w:rsidRPr="002A1745" w:rsidRDefault="009C731A" w:rsidP="009C731A">
      <w:pPr>
        <w:rPr>
          <w:rFonts w:ascii="华文中宋" w:eastAsia="华文中宋" w:hAnsi="华文中宋" w:cs="华康少女文字 - Kelvin"/>
          <w:b/>
        </w:rPr>
      </w:pPr>
    </w:p>
    <w:p w:rsidR="009A56FD" w:rsidRPr="002A1745" w:rsidRDefault="009A56FD" w:rsidP="00DD3DBB">
      <w:pPr>
        <w:pStyle w:val="1"/>
        <w:rPr>
          <w:rFonts w:ascii="华文中宋" w:hAnsi="华文中宋"/>
        </w:rPr>
      </w:pPr>
      <w:bookmarkStart w:id="21" w:name="_Toc334206464"/>
      <w:bookmarkStart w:id="22" w:name="_Toc334206543"/>
    </w:p>
    <w:p w:rsidR="009C731A" w:rsidRPr="002A1745" w:rsidRDefault="009C731A" w:rsidP="00DD3DBB">
      <w:pPr>
        <w:pStyle w:val="1"/>
        <w:rPr>
          <w:rFonts w:ascii="华文中宋" w:hAnsi="华文中宋"/>
        </w:rPr>
      </w:pPr>
      <w:bookmarkStart w:id="23" w:name="_Toc334207051"/>
      <w:r w:rsidRPr="002A1745">
        <w:rPr>
          <w:rFonts w:ascii="华文中宋" w:hAnsi="华文中宋" w:hint="eastAsia"/>
        </w:rPr>
        <w:t>第二章：循环</w:t>
      </w:r>
      <w:bookmarkEnd w:id="21"/>
      <w:bookmarkEnd w:id="22"/>
      <w:bookmarkEnd w:id="23"/>
    </w:p>
    <w:p w:rsidR="009C731A" w:rsidRPr="002A1745" w:rsidRDefault="009C731A" w:rsidP="009C731A">
      <w:pPr>
        <w:rPr>
          <w:rFonts w:ascii="华文中宋" w:eastAsia="华文中宋" w:hAnsi="华文中宋" w:cs="华康少女文字 - Kelvin"/>
          <w:b/>
        </w:rPr>
      </w:pPr>
    </w:p>
    <w:p w:rsidR="009C731A" w:rsidRPr="002A1745" w:rsidRDefault="00DD3DBB" w:rsidP="00DD3DBB">
      <w:pPr>
        <w:pStyle w:val="ae"/>
        <w:rPr>
          <w:rFonts w:ascii="华文中宋" w:eastAsia="华文中宋" w:hAnsi="华文中宋"/>
        </w:rPr>
      </w:pPr>
      <w:bookmarkStart w:id="24" w:name="_Toc334206465"/>
      <w:bookmarkStart w:id="25" w:name="_Toc334206544"/>
      <w:bookmarkStart w:id="26" w:name="_Toc334207052"/>
      <w:r w:rsidRPr="002A1745">
        <w:rPr>
          <w:rFonts w:ascii="华文中宋" w:eastAsia="华文中宋" w:hAnsi="华文中宋" w:hint="eastAsia"/>
        </w:rPr>
        <w:t>1、</w:t>
      </w:r>
      <w:r w:rsidR="009C731A" w:rsidRPr="002A1745">
        <w:rPr>
          <w:rFonts w:ascii="华文中宋" w:eastAsia="华文中宋" w:hAnsi="华文中宋" w:hint="eastAsia"/>
        </w:rPr>
        <w:t>分数约简</w:t>
      </w:r>
      <w:bookmarkEnd w:id="24"/>
      <w:bookmarkEnd w:id="25"/>
      <w:bookmarkEnd w:id="26"/>
    </w:p>
    <w:p w:rsidR="009C731A" w:rsidRPr="002A1745" w:rsidRDefault="009C731A" w:rsidP="009C731A">
      <w:pPr>
        <w:ind w:left="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自从小明拜小强为师后，自知和师傅之间有着无法逾越的差距！不过他并不气馁，他决定通过的努力一点一点缩短与师傅之间的距离！这不才刚学完循环结构，他就迫不及待的想练习了。于是他自己去找了一些题来练手！</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这第一个题很简单，就是给出一个分数，把它化为最简分式。</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第一行输入一个整数T，T&lt;=100，代表有T个测试数据。</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接下来的T行，每行输入两个非负整数m、n。m是分母，n是分子。每一行为一个测试数据。0&lt;m,n&lt;100000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输出最简分式，格式a/b。若b=1，只输出a；若分子n=0，则输出“Error！”（输</w:t>
      </w:r>
      <w:r w:rsidRPr="002A1745">
        <w:rPr>
          <w:rFonts w:ascii="华文中宋" w:eastAsia="华文中宋" w:hAnsi="华文中宋" w:cs="华康少女文字 - Kelvin" w:hint="eastAsia"/>
          <w:b/>
        </w:rPr>
        <w:lastRenderedPageBreak/>
        <w:t>出无引号）每个测试数据占一行。</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3</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12 16</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15 3</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20 0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3/4</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5</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Error!</w:t>
      </w: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27" w:name="_Toc334206466"/>
      <w:bookmarkStart w:id="28" w:name="_Toc334206545"/>
      <w:bookmarkStart w:id="29" w:name="_Toc334207053"/>
      <w:r w:rsidRPr="002A1745">
        <w:rPr>
          <w:rFonts w:ascii="华文中宋" w:eastAsia="华文中宋" w:hAnsi="华文中宋" w:hint="eastAsia"/>
        </w:rPr>
        <w:t>2</w:t>
      </w:r>
      <w:r w:rsidR="00DD3DBB" w:rsidRPr="002A1745">
        <w:rPr>
          <w:rFonts w:ascii="华文中宋" w:eastAsia="华文中宋" w:hAnsi="华文中宋" w:hint="eastAsia"/>
        </w:rPr>
        <w:t>、再做分段函数</w:t>
      </w:r>
      <w:bookmarkEnd w:id="27"/>
      <w:bookmarkEnd w:id="28"/>
      <w:bookmarkEnd w:id="29"/>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这次小明给自己找了一个分段函数的题：</w:t>
      </w:r>
    </w:p>
    <w:p w:rsidR="009C731A" w:rsidRPr="002A1745" w:rsidRDefault="009C731A" w:rsidP="009C731A">
      <w:pPr>
        <w:ind w:firstLine="420"/>
        <w:jc w:val="center"/>
        <w:rPr>
          <w:rFonts w:ascii="华文中宋" w:eastAsia="华文中宋" w:hAnsi="华文中宋" w:cs="华康少女文字 - Kelvin"/>
          <w:b/>
        </w:rPr>
      </w:pPr>
      <w:r w:rsidRPr="002A1745">
        <w:rPr>
          <w:rFonts w:ascii="华文中宋" w:eastAsia="华文中宋" w:hAnsi="华文中宋" w:cs="华康少女文字 - Kelvin"/>
          <w:b/>
        </w:rPr>
        <w:br/>
      </w:r>
      <m:oMath>
        <m:r>
          <m:rPr>
            <m:nor/>
          </m:rPr>
          <w:rPr>
            <w:rFonts w:ascii="华文中宋" w:eastAsia="华文中宋" w:hAnsi="华文中宋" w:cs="华康少女文字 - Kelvin"/>
            <w:b/>
          </w:rPr>
          <m:t>f</m:t>
        </m:r>
        <m:d>
          <m:dPr>
            <m:ctrlPr>
              <w:rPr>
                <w:rFonts w:ascii="Cambria Math" w:eastAsia="华文中宋" w:hAnsi="Cambria Math" w:cs="华康少女文字 - Kelvin"/>
                <w:b/>
              </w:rPr>
            </m:ctrlPr>
          </m:dPr>
          <m:e>
            <m:r>
              <m:rPr>
                <m:nor/>
              </m:rPr>
              <w:rPr>
                <w:rFonts w:ascii="华文中宋" w:eastAsia="华文中宋" w:hAnsi="华文中宋" w:cs="华康少女文字 - Kelvin"/>
                <w:b/>
              </w:rPr>
              <m:t>x</m:t>
            </m:r>
          </m:e>
        </m:d>
        <m:r>
          <m:rPr>
            <m:nor/>
          </m:rPr>
          <w:rPr>
            <w:rFonts w:ascii="华文中宋" w:eastAsia="华文中宋" w:hAnsi="华文中宋" w:cs="华康少女文字 - Kelvin"/>
            <w:b/>
          </w:rPr>
          <m:t>=</m:t>
        </m:r>
        <m:d>
          <m:dPr>
            <m:begChr m:val="{"/>
            <m:endChr m:val=""/>
            <m:ctrlPr>
              <w:rPr>
                <w:rFonts w:ascii="Cambria Math" w:eastAsia="华文中宋" w:hAnsi="Cambria Math" w:cs="华康少女文字 - Kelvin"/>
                <w:b/>
              </w:rPr>
            </m:ctrlPr>
          </m:dPr>
          <m:e>
            <m:eqArr>
              <m:eqArrPr>
                <m:ctrlPr>
                  <w:rPr>
                    <w:rFonts w:ascii="Cambria Math" w:eastAsia="华文中宋" w:hAnsi="Cambria Math" w:cs="华康少女文字 - Kelvin"/>
                    <w:b/>
                  </w:rPr>
                </m:ctrlPr>
              </m:eqArrPr>
              <m:e>
                <m:r>
                  <m:rPr>
                    <m:nor/>
                  </m:rPr>
                  <w:rPr>
                    <w:rFonts w:ascii="华文中宋" w:eastAsia="华文中宋" w:hAnsi="华文中宋" w:cs="华康少女文字 - Kelvin"/>
                    <w:b/>
                  </w:rPr>
                  <m:t>f</m:t>
                </m:r>
                <m:d>
                  <m:dPr>
                    <m:ctrlPr>
                      <w:rPr>
                        <w:rFonts w:ascii="Cambria Math" w:eastAsia="华文中宋" w:hAnsi="Cambria Math" w:cs="华康少女文字 - Kelvin"/>
                        <w:b/>
                      </w:rPr>
                    </m:ctrlPr>
                  </m:dPr>
                  <m:e>
                    <m:r>
                      <m:rPr>
                        <m:nor/>
                      </m:rPr>
                      <w:rPr>
                        <w:rFonts w:ascii="华文中宋" w:eastAsia="华文中宋" w:hAnsi="华文中宋" w:cs="华康少女文字 - Kelvin"/>
                        <w:b/>
                      </w:rPr>
                      <m:t>f</m:t>
                    </m:r>
                    <m:d>
                      <m:dPr>
                        <m:ctrlPr>
                          <w:rPr>
                            <w:rFonts w:ascii="Cambria Math" w:eastAsia="华文中宋" w:hAnsi="Cambria Math" w:cs="华康少女文字 - Kelvin"/>
                            <w:b/>
                          </w:rPr>
                        </m:ctrlPr>
                      </m:dPr>
                      <m:e>
                        <m:r>
                          <m:rPr>
                            <m:nor/>
                          </m:rPr>
                          <w:rPr>
                            <w:rFonts w:ascii="华文中宋" w:eastAsia="华文中宋" w:hAnsi="华文中宋" w:cs="华康少女文字 - Kelvin"/>
                            <w:b/>
                          </w:rPr>
                          <m:t>-x</m:t>
                        </m:r>
                      </m:e>
                    </m:d>
                  </m:e>
                </m:d>
                <m:r>
                  <m:rPr>
                    <m:nor/>
                  </m:rPr>
                  <w:rPr>
                    <w:rFonts w:ascii="华文中宋" w:eastAsia="华文中宋" w:hAnsi="华文中宋" w:cs="华康少女文字 - Kelvin"/>
                    <w:b/>
                  </w:rPr>
                  <m:t>,  x&lt;0</m:t>
                </m:r>
              </m:e>
              <m:e>
                <m:r>
                  <m:rPr>
                    <m:nor/>
                  </m:rPr>
                  <w:rPr>
                    <w:rFonts w:ascii="华文中宋" w:eastAsia="华文中宋" w:hAnsi="华文中宋" w:cs="华康少女文字 - Kelvin"/>
                    <w:b/>
                  </w:rPr>
                  <m:t>5x-10000,  x≥0</m:t>
                </m:r>
              </m:e>
            </m:eqArr>
          </m:e>
        </m:d>
      </m:oMath>
      <w:r w:rsidRPr="002A1745">
        <w:rPr>
          <w:rFonts w:ascii="华文中宋" w:eastAsia="华文中宋" w:hAnsi="华文中宋" w:cs="华康少女文字 - Kelvin" w:hint="eastAsia"/>
          <w:b/>
        </w:rPr>
        <w:t xml:space="preserve">    </w:t>
      </w:r>
      <m:oMath>
        <m:r>
          <m:rPr>
            <m:sty m:val="b"/>
          </m:rPr>
          <w:rPr>
            <w:rFonts w:ascii="Cambria Math" w:eastAsia="华文中宋" w:hAnsi="Cambria Math" w:cs="华康少女文字 - Kelvin"/>
          </w:rPr>
          <m:t>x∈</m:t>
        </m:r>
        <m:d>
          <m:dPr>
            <m:begChr m:val="["/>
            <m:endChr m:val="]"/>
            <m:ctrlPr>
              <w:rPr>
                <w:rFonts w:ascii="Cambria Math" w:eastAsia="华文中宋" w:hAnsi="Cambria Math" w:cs="华康少女文字 - Kelvin"/>
                <w:b/>
              </w:rPr>
            </m:ctrlPr>
          </m:dPr>
          <m:e>
            <m:r>
              <m:rPr>
                <m:sty m:val="b"/>
              </m:rPr>
              <w:rPr>
                <w:rFonts w:ascii="Cambria Math" w:eastAsia="华文中宋" w:hAnsi="Cambria Math" w:cs="华康少女文字 - Kelvin"/>
              </w:rPr>
              <m:t>-3000,3000</m:t>
            </m:r>
          </m:e>
        </m:d>
        <m:r>
          <m:rPr>
            <m:sty m:val="b"/>
          </m:rPr>
          <w:rPr>
            <w:rFonts w:ascii="Cambria Math" w:eastAsia="华文中宋" w:hAnsi="Cambria Math" w:cs="华康少女文字 - Kelvin"/>
          </w:rPr>
          <m:t>且</m:t>
        </m:r>
        <m:r>
          <m:rPr>
            <m:sty m:val="b"/>
          </m:rPr>
          <w:rPr>
            <w:rFonts w:ascii="Cambria Math" w:eastAsia="华文中宋" w:hAnsi="Cambria Math" w:cs="华康少女文字 - Kelvin"/>
          </w:rPr>
          <m:t>x∈Z</m:t>
        </m:r>
      </m:oMath>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第一行输入一个n，n&lt;100，代表有n个测试数据，接下来的n行，每行输入变量x的值</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输入对应变量x的函数值f(x)，每个结果一行</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2</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-1500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500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2500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-7500</w:t>
      </w: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30" w:name="_Toc334206467"/>
      <w:bookmarkStart w:id="31" w:name="_Toc334206546"/>
      <w:bookmarkStart w:id="32" w:name="_Toc334207054"/>
      <w:r w:rsidRPr="002A1745">
        <w:rPr>
          <w:rFonts w:ascii="华文中宋" w:eastAsia="华文中宋" w:hAnsi="华文中宋" w:hint="eastAsia"/>
        </w:rPr>
        <w:t>3、简单的数列求和</w:t>
      </w:r>
      <w:bookmarkEnd w:id="30"/>
      <w:bookmarkEnd w:id="31"/>
      <w:bookmarkEnd w:id="32"/>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再来，有通项公式</w:t>
      </w:r>
      <w:r w:rsidRPr="002A1745">
        <w:rPr>
          <w:rFonts w:ascii="华文中宋" w:eastAsia="华文中宋" w:hAnsi="华文中宋" w:cs="华康少女文字 - Kelvin"/>
          <w:b/>
          <w:position w:val="-24"/>
        </w:rPr>
        <w:object w:dxaOrig="366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4pt;height:31.9pt" o:ole="">
            <v:imagedata r:id="rId8" o:title=""/>
          </v:shape>
          <o:OLEObject Type="Embed" ProgID="Equation.3" ShapeID="_x0000_i1025" DrawAspect="Content" ObjectID="_1408038531" r:id="rId9"/>
        </w:object>
      </w:r>
      <w:r w:rsidRPr="002A1745">
        <w:rPr>
          <w:rFonts w:ascii="华文中宋" w:eastAsia="华文中宋" w:hAnsi="华文中宋" w:cs="华康少女文字 - Kelvin" w:hint="eastAsia"/>
          <w:b/>
        </w:rPr>
        <w:t>（n&gt;=1），求前n项和</w:t>
      </w:r>
      <w:r w:rsidRPr="002A1745">
        <w:rPr>
          <w:rFonts w:ascii="华文中宋" w:eastAsia="华文中宋" w:hAnsi="华文中宋" w:cs="华康少女文字 - Kelvin"/>
          <w:b/>
          <w:position w:val="-10"/>
        </w:rPr>
        <w:object w:dxaOrig="279" w:dyaOrig="360">
          <v:shape id="_x0000_i1026" type="#_x0000_t75" style="width:13.6pt;height:17.65pt" o:ole="">
            <v:imagedata r:id="rId10" o:title=""/>
          </v:shape>
          <o:OLEObject Type="Embed" ProgID="Equation.3" ShapeID="_x0000_i1026" DrawAspect="Content" ObjectID="_1408038532" r:id="rId11"/>
        </w:objec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输入n</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ab/>
        <w:t>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输出前n项和Sn(保留4位小数)</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5</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7.5000</w:t>
      </w: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33" w:name="_Toc334206468"/>
      <w:bookmarkStart w:id="34" w:name="_Toc334206547"/>
      <w:bookmarkStart w:id="35" w:name="_Toc334207055"/>
      <w:r w:rsidRPr="002A1745">
        <w:rPr>
          <w:rFonts w:ascii="华文中宋" w:eastAsia="华文中宋" w:hAnsi="华文中宋" w:hint="eastAsia"/>
        </w:rPr>
        <w:t>4、找闰年</w:t>
      </w:r>
      <w:bookmarkEnd w:id="33"/>
      <w:bookmarkEnd w:id="34"/>
      <w:bookmarkEnd w:id="35"/>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再来，小明回想到，自己不是曾经出了一题闰年的题来考自己的师傅吗？那我何不就改改，然后自己做？他想：要不我就输出给定的任一一个时间段之间的闰年吧！</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输入两个整数m，n，代表两个年份。保证m&lt;n。1000&lt;m&lt;n&lt;3000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输出[m,n]之间的所有闰年，每行5个</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1998 2015</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2000 2004 2008 2012</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36" w:name="_Toc334206469"/>
      <w:bookmarkStart w:id="37" w:name="_Toc334206548"/>
      <w:bookmarkStart w:id="38" w:name="_Toc334207056"/>
      <w:r w:rsidRPr="002A1745">
        <w:rPr>
          <w:rFonts w:ascii="华文中宋" w:eastAsia="华文中宋" w:hAnsi="华文中宋" w:hint="eastAsia"/>
        </w:rPr>
        <w:t>5、小明的自娱自乐</w:t>
      </w:r>
      <w:bookmarkEnd w:id="36"/>
      <w:bookmarkEnd w:id="37"/>
      <w:bookmarkEnd w:id="38"/>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练习完前面四个题，小明有点累了，就上上网，找找c语言的资料。碰巧看到这样一道题：输入一个正整数，然后从个位开始一次输出每一位数字对应的英文字母。例如：输入1532，输出two three five one。</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第一行输入一个T，代表有T组测试数据，T&lt;100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对于每一组测试数据，输入一个整数x（0&lt;x&lt;100000000）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对于每一组测试数据，输出对应结果，每个结果占一行</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3</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24</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1993</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562431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four two</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three nine nine one</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one three four two six five</w:t>
      </w:r>
    </w:p>
    <w:p w:rsidR="009C731A" w:rsidRPr="002A1745" w:rsidRDefault="009C731A" w:rsidP="009C731A">
      <w:pPr>
        <w:ind w:firstLine="420"/>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39" w:name="_Toc334206470"/>
      <w:bookmarkStart w:id="40" w:name="_Toc334206549"/>
      <w:bookmarkStart w:id="41" w:name="_Toc334207057"/>
      <w:r w:rsidRPr="002A1745">
        <w:rPr>
          <w:rFonts w:ascii="华文中宋" w:eastAsia="华文中宋" w:hAnsi="华文中宋" w:hint="eastAsia"/>
        </w:rPr>
        <w:t>6、Simple a + b</w:t>
      </w:r>
      <w:bookmarkEnd w:id="39"/>
      <w:bookmarkEnd w:id="40"/>
      <w:bookmarkEnd w:id="41"/>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普通的a + b太没有意思了，小明决定玩点花样：如果加法没有进位，结果会是怎样？</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Input：</w:t>
      </w:r>
    </w:p>
    <w:p w:rsidR="009C731A" w:rsidRPr="002A1745" w:rsidRDefault="009C731A" w:rsidP="009C731A">
      <w:pPr>
        <w:rPr>
          <w:rFonts w:ascii="华文中宋" w:eastAsia="华文中宋" w:hAnsi="华文中宋" w:cs="Times New Roman"/>
          <w:b/>
          <w:sz w:val="22"/>
          <w:szCs w:val="22"/>
        </w:rPr>
      </w:pPr>
      <w:r w:rsidRPr="002A1745">
        <w:rPr>
          <w:rFonts w:ascii="华文中宋" w:eastAsia="华文中宋" w:hAnsi="华文中宋" w:cs="华康少女文字 - Kelvin" w:hint="eastAsia"/>
          <w:b/>
        </w:rPr>
        <w:tab/>
        <w:t>输入两个正整数</w:t>
      </w:r>
      <w:r w:rsidRPr="002A1745">
        <w:rPr>
          <w:rFonts w:ascii="华文中宋" w:eastAsia="华文中宋" w:hAnsi="华文中宋" w:cs="华康少女文字 - Kelvin"/>
          <w:b/>
        </w:rPr>
        <w:t>a和b</w:t>
      </w:r>
      <w:r w:rsidRPr="002A1745">
        <w:rPr>
          <w:rFonts w:ascii="华文中宋" w:eastAsia="华文中宋" w:hAnsi="华文中宋" w:cs="Times New Roman"/>
          <w:b/>
          <w:sz w:val="22"/>
          <w:szCs w:val="22"/>
        </w:rPr>
        <w:t>(0&lt;=a, b&lt;=</w:t>
      </w:r>
      <w:r w:rsidRPr="002A1745">
        <w:rPr>
          <w:rFonts w:ascii="华文中宋" w:eastAsia="华文中宋" w:hAnsi="华文中宋" w:cs="Times New Roman" w:hint="eastAsia"/>
          <w:b/>
          <w:sz w:val="22"/>
          <w:szCs w:val="22"/>
        </w:rPr>
        <w:t>1</w:t>
      </w:r>
      <w:r w:rsidRPr="002A1745">
        <w:rPr>
          <w:rFonts w:ascii="华文中宋" w:eastAsia="华文中宋" w:hAnsi="华文中宋" w:cs="Times New Roman"/>
          <w:b/>
          <w:sz w:val="22"/>
          <w:szCs w:val="22"/>
        </w:rPr>
        <w:t>0000000)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输出没有进位情况下加法的结果。</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PS：类似125 +932的情况，输出的数的首位不能为0，即125 + 932 =57；类似5555 + 5555的情况输出只有一个 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45 79</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14</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42" w:name="_Toc334206471"/>
      <w:bookmarkStart w:id="43" w:name="_Toc334206550"/>
      <w:bookmarkStart w:id="44" w:name="_Toc334207058"/>
      <w:r w:rsidRPr="002A1745">
        <w:rPr>
          <w:rFonts w:ascii="华文中宋" w:eastAsia="华文中宋" w:hAnsi="华文中宋" w:hint="eastAsia"/>
        </w:rPr>
        <w:t>7、几何级数的计算机验证法</w:t>
      </w:r>
      <w:bookmarkEnd w:id="42"/>
      <w:bookmarkEnd w:id="43"/>
      <w:bookmarkEnd w:id="44"/>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从前有棵树，叫高数，上面挂了许多人！这个传说一直言传至今！不过在小明看来，他肯定不会是那个会挂的人，他比其他提前预习了后面的章节，其中，他看了几何级数</w:t>
      </w:r>
      <w:r w:rsidRPr="002A1745">
        <w:rPr>
          <w:rFonts w:ascii="华文中宋" w:eastAsia="华文中宋" w:hAnsi="华文中宋" w:cs="华康少女文字 - Kelvin"/>
          <w:b/>
          <w:position w:val="-28"/>
        </w:rPr>
        <w:object w:dxaOrig="1620" w:dyaOrig="700">
          <v:shape id="_x0000_i1027" type="#_x0000_t75" style="width:80.85pt;height:35.3pt" o:ole="">
            <v:imagedata r:id="rId12" o:title=""/>
          </v:shape>
          <o:OLEObject Type="Embed" ProgID="Equation.3" ShapeID="_x0000_i1027" DrawAspect="Content" ObjectID="_1408038533" r:id="rId13"/>
        </w:object>
      </w:r>
      <w:r w:rsidRPr="002A1745">
        <w:rPr>
          <w:rFonts w:ascii="华文中宋" w:eastAsia="华文中宋" w:hAnsi="华文中宋" w:cs="华康少女文字 - Kelvin" w:hint="eastAsia"/>
          <w:b/>
        </w:rPr>
        <w:t xml:space="preserve">  |x|&lt;1 从理论上证明，他已经看懂了。但是，他想到，既然自己数学计算机的，何不借用计算机来进行验证？于是他开始编程……当等式左右两项之差的绝对值小于10^-6时，认定等式左右两项相等，请输出此时等式右边的项数n是多少！</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第一行输入一个整数T，代表有T组测试数据</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对于每组测试数据，输入一个(-1,1)间的浮点数x</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输出每组测试数据的结果，各占一行</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9</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lastRenderedPageBreak/>
        <w:t>0.1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0.2</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0.3</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0.4</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0.5</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-0.6</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-0.7</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-0.8</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-0.9</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6</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8</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11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15</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20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26</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37</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59</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125</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45" w:name="_Toc334206472"/>
      <w:bookmarkStart w:id="46" w:name="_Toc334206551"/>
      <w:bookmarkStart w:id="47" w:name="_Toc334207059"/>
      <w:r w:rsidRPr="002A1745">
        <w:rPr>
          <w:rFonts w:ascii="华文中宋" w:eastAsia="华文中宋" w:hAnsi="华文中宋" w:hint="eastAsia"/>
        </w:rPr>
        <w:t>8、解铃还须系铃人1</w:t>
      </w:r>
      <w:bookmarkEnd w:id="45"/>
      <w:bookmarkEnd w:id="46"/>
      <w:bookmarkEnd w:id="47"/>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小明喜欢看谍战片，特别是喜欢看破译电报的桥段。现在他学了C语言，他想借助电脑，将自己的一些文档进行加密。不过有一次在整理硬盘的时候，他不小心把源文档给删掉了。只留下了加密后的文档。当然之间看加密的文档是看不出他写的是什么，不过小明还记得自己是怎么加密的，规律如下：</w:t>
      </w:r>
    </w:p>
    <w:p w:rsidR="009C731A" w:rsidRPr="002A1745" w:rsidRDefault="009C731A" w:rsidP="009C731A">
      <w:pPr>
        <w:rPr>
          <w:rFonts w:ascii="华文中宋" w:eastAsia="华文中宋" w:hAnsi="华文中宋" w:cs="萝莉体-DDC.yolan"/>
          <w:b/>
        </w:rPr>
      </w:pPr>
      <w:r w:rsidRPr="002A1745">
        <w:rPr>
          <w:rFonts w:ascii="华文中宋" w:eastAsia="华文中宋" w:hAnsi="华文中宋" w:cs="华康少女文字 - Kelvin" w:hint="eastAsia"/>
          <w:b/>
        </w:rPr>
        <w:tab/>
        <w:t>A</w:t>
      </w:r>
      <w:r w:rsidRPr="002A1745">
        <w:rPr>
          <w:rFonts w:ascii="华文中宋" w:eastAsia="华文中宋" w:hAnsi="华文中宋" w:cs="萝莉体-DDC.yolan" w:hint="eastAsia"/>
          <w:b/>
        </w:rPr>
        <w:t>→Z,  a→z</w:t>
      </w:r>
    </w:p>
    <w:p w:rsidR="009C731A" w:rsidRPr="002A1745" w:rsidRDefault="009C731A" w:rsidP="009C731A">
      <w:pPr>
        <w:ind w:firstLine="420"/>
        <w:rPr>
          <w:rFonts w:ascii="华文中宋" w:eastAsia="华文中宋" w:hAnsi="华文中宋" w:cs="萝莉体-DDC.yolan"/>
          <w:b/>
        </w:rPr>
      </w:pPr>
      <w:r w:rsidRPr="002A1745">
        <w:rPr>
          <w:rFonts w:ascii="华文中宋" w:eastAsia="华文中宋" w:hAnsi="华文中宋" w:cs="萝莉体-DDC.yolan" w:hint="eastAsia"/>
          <w:b/>
        </w:rPr>
        <w:t>B→Y,  b→y</w:t>
      </w:r>
    </w:p>
    <w:p w:rsidR="009C731A" w:rsidRPr="002A1745" w:rsidRDefault="009C731A" w:rsidP="009C731A">
      <w:pPr>
        <w:ind w:firstLine="420"/>
        <w:rPr>
          <w:rFonts w:ascii="华文中宋" w:eastAsia="华文中宋" w:hAnsi="华文中宋" w:cs="萝莉体-DDC.yolan"/>
          <w:b/>
        </w:rPr>
      </w:pPr>
      <w:r w:rsidRPr="002A1745">
        <w:rPr>
          <w:rFonts w:ascii="华文中宋" w:eastAsia="华文中宋" w:hAnsi="华文中宋" w:cs="萝莉体-DDC.yolan" w:hint="eastAsia"/>
          <w:b/>
        </w:rPr>
        <w:t>C→X,  c→x</w:t>
      </w:r>
    </w:p>
    <w:p w:rsidR="009C731A" w:rsidRPr="002A1745" w:rsidRDefault="009C731A" w:rsidP="002A1745">
      <w:pPr>
        <w:ind w:firstLineChars="370" w:firstLine="889"/>
        <w:rPr>
          <w:rFonts w:ascii="华文中宋" w:eastAsia="华文中宋" w:hAnsi="华文中宋" w:cs="萝莉体-DDC.yolan"/>
          <w:b/>
        </w:rPr>
      </w:pPr>
      <w:r w:rsidRPr="002A1745">
        <w:rPr>
          <w:rFonts w:ascii="华文中宋" w:eastAsia="华文中宋" w:hAnsi="华文中宋" w:cs="萝莉体-DDC.yolan" w:hint="eastAsia"/>
          <w:b/>
        </w:rPr>
        <w:t>…</w:t>
      </w:r>
    </w:p>
    <w:p w:rsidR="009C731A" w:rsidRPr="002A1745" w:rsidRDefault="009C731A" w:rsidP="009C731A">
      <w:pPr>
        <w:ind w:firstLine="420"/>
        <w:rPr>
          <w:rFonts w:ascii="华文中宋" w:eastAsia="华文中宋" w:hAnsi="华文中宋" w:cs="萝莉体-DDC.yolan"/>
          <w:b/>
        </w:rPr>
      </w:pPr>
      <w:r w:rsidRPr="002A1745">
        <w:rPr>
          <w:rFonts w:ascii="华文中宋" w:eastAsia="华文中宋" w:hAnsi="华文中宋" w:cs="萝莉体-DDC.yolan" w:hint="eastAsia"/>
          <w:b/>
        </w:rPr>
        <w:t>Z→A，z→a</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萝莉体-DDC.yolan" w:hint="eastAsia"/>
          <w:b/>
        </w:rPr>
        <w:t>即第i个字母变成第（26-i+1）个字母。简单归纳该方法为对称转换加密。</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按照上述规律转换，非字母字符不变。例如“China!”转换为“Xsrmz!”</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现在小明需要破译自己的文档，为了测试自己的程序的正确性，小明只破译一行字符！</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输入一行加密后的字符串</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ab/>
        <w:t>输出破译的字符串，</w:t>
      </w:r>
      <w:r w:rsidRPr="002A1745">
        <w:rPr>
          <w:rFonts w:ascii="华文中宋" w:eastAsia="华文中宋" w:hAnsi="华文中宋" w:cs="华康少女文字 - Kelvin"/>
          <w:b/>
        </w:rPr>
        <w:t>注意</w:t>
      </w:r>
      <w:r w:rsidRPr="002A1745">
        <w:rPr>
          <w:rFonts w:ascii="华文中宋" w:eastAsia="华文中宋" w:hAnsi="华文中宋" w:cs="华康少女文字 - Kelvin" w:hint="eastAsia"/>
          <w:b/>
        </w:rPr>
        <w:t>请不要遗漏任何字符和输出多余的字符</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R droo erhrg Xsrmz mvcg dvvp.</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I will visit China next week.</w:t>
      </w: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48" w:name="_Toc334206473"/>
      <w:bookmarkStart w:id="49" w:name="_Toc334206552"/>
      <w:bookmarkStart w:id="50" w:name="_Toc334207060"/>
      <w:r w:rsidRPr="002A1745">
        <w:rPr>
          <w:rFonts w:ascii="华文中宋" w:eastAsia="华文中宋" w:hAnsi="华文中宋" w:hint="eastAsia"/>
        </w:rPr>
        <w:t>9、解铃还须系铃人2</w:t>
      </w:r>
      <w:bookmarkEnd w:id="48"/>
      <w:bookmarkEnd w:id="49"/>
      <w:bookmarkEnd w:id="50"/>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Description:</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小强见小明再写破译代码，他就小明出了一题。有这么一种加密方式，主要代码如下：</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int main()</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char inp;</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int i = 0;</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while (scanf("%c", &amp;inp) != </w:t>
      </w:r>
      <w:r w:rsidRPr="002A1745">
        <w:rPr>
          <w:rFonts w:ascii="华文中宋" w:eastAsia="华文中宋" w:hAnsi="华文中宋" w:cs="Times New Roman" w:hint="eastAsia"/>
          <w:b/>
          <w:kern w:val="0"/>
          <w:lang w:bidi="ar-SA"/>
        </w:rPr>
        <w:t>EOF</w:t>
      </w:r>
      <w:r w:rsidRPr="002A1745">
        <w:rPr>
          <w:rFonts w:ascii="华文中宋" w:eastAsia="华文中宋" w:hAnsi="华文中宋" w:cs="Times New Roman"/>
          <w:b/>
          <w:kern w:val="0"/>
          <w:lang w:bidi="ar-SA"/>
        </w:rPr>
        <w:t>)</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if ((inp &gt;= 'A') &amp;&amp; (inp &lt;= 'Z'))</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inp = ((inp - 'A') + i) % 26 + 'A';</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else if ((inp &gt;= 'a') &amp;&amp; (inp &lt;= 'z'))</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inp = ((inp - 'a') + i) % 26 + 'a';</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++i;</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printf("%c", inp);</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w:t>
      </w:r>
    </w:p>
    <w:p w:rsidR="009C731A" w:rsidRPr="002A1745" w:rsidRDefault="009C731A" w:rsidP="009C731A">
      <w:pPr>
        <w:widowControl/>
        <w:pBdr>
          <w:top w:val="dashed" w:sz="4" w:space="3" w:color="306AAA"/>
          <w:left w:val="dashed" w:sz="4" w:space="0" w:color="306AAA"/>
          <w:bottom w:val="dashed" w:sz="4" w:space="3" w:color="306AAA"/>
          <w:right w:val="dashed" w:sz="4" w:space="12" w:color="306AAA"/>
        </w:pBdr>
        <w:shd w:val="clear" w:color="auto" w:fill="D2D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58" w:after="58"/>
        <w:ind w:left="58" w:right="58"/>
        <w:rPr>
          <w:rFonts w:ascii="华文中宋" w:eastAsia="华文中宋" w:hAnsi="华文中宋" w:cs="Times New Roman"/>
          <w:b/>
          <w:kern w:val="0"/>
          <w:lang w:bidi="ar-SA"/>
        </w:rPr>
      </w:pPr>
      <w:r w:rsidRPr="002A1745">
        <w:rPr>
          <w:rFonts w:ascii="华文中宋" w:eastAsia="华文中宋" w:hAnsi="华文中宋" w:cs="Times New Roman"/>
          <w:b/>
          <w:kern w:val="0"/>
          <w:lang w:bidi="ar-SA"/>
        </w:rPr>
        <w:t xml:space="preserve">        return 0;</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Times New Roman"/>
          <w:b/>
          <w:kern w:val="0"/>
          <w:lang w:bidi="ar-SA"/>
        </w:rPr>
        <w: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现在，小明需要通过这段源代码，写出对应的破译代码。 XOJ1012</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ps：EOF是全文结束符，即End Of File的缩写。</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输入一段加密后的文字。</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输出破译后的文字，</w:t>
      </w:r>
      <w:r w:rsidRPr="002A1745">
        <w:rPr>
          <w:rFonts w:ascii="华文中宋" w:eastAsia="华文中宋" w:hAnsi="华文中宋" w:cs="华康少女文字 - Kelvin"/>
          <w:b/>
        </w:rPr>
        <w:t>注意</w:t>
      </w:r>
      <w:r w:rsidRPr="002A1745">
        <w:rPr>
          <w:rFonts w:ascii="华文中宋" w:eastAsia="华文中宋" w:hAnsi="华文中宋" w:cs="华康少女文字 - Kelvin" w:hint="eastAsia"/>
          <w:b/>
        </w:rPr>
        <w:t>请不要遗漏任何字符和输出多余的字符</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Times New Roman"/>
          <w:b/>
        </w:rPr>
      </w:pPr>
      <w:r w:rsidRPr="002A1745">
        <w:rPr>
          <w:rFonts w:ascii="华文中宋" w:eastAsia="华文中宋" w:hAnsi="华文中宋" w:cs="Times New Roman"/>
          <w:b/>
        </w:rPr>
        <w:lastRenderedPageBreak/>
        <w:t>Fmghxntn csxq rduj gio yjtr ob rktwai as nel. Wvj gs sgdpqe jn 4 lsphj lciyb H gkuwy zif jah? Y kmcgh pdmfoeiw, drftpym, ff nca zdavvljzr Hqkysmvdk Utgkqp, 4 ahewy ipy, sfdc lay ilkdnu L xgd hyf faxbv, un vmt xgui chttsys cjj gy odb blbuvvtut jxo gigdvv sjqo gebf ffir, gtfu ixv liap qtntgw lrve csuawcw gg tkrp rpub hnlmt, U ycun, C gkcv ujdx O ejc myftquq xmqki oo bsz.</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Times New Roman"/>
          <w:b/>
        </w:rPr>
        <w:t>Fleeting time does not blur my memory of you. Can it really be 4 years since I first saw you? I still remember, vividly, on the beautiful Zhangzhou Campus, 4 years ago, from the moment I saw you smile, as you were walking out of the classroom and turned your head back, with the soft sunset glow shining on your rosy cheek, I knew, I knew that I was already drunk on you</w:t>
      </w:r>
      <w:r w:rsidRPr="002A1745">
        <w:rPr>
          <w:rFonts w:ascii="华文中宋" w:eastAsia="华文中宋" w:hAnsi="华文中宋" w:cs="Times New Roman" w:hint="eastAsia"/>
          <w:b/>
        </w:rPr>
        <w:t>.</w:t>
      </w: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51" w:name="_Toc334206474"/>
      <w:bookmarkStart w:id="52" w:name="_Toc334206553"/>
      <w:bookmarkStart w:id="53" w:name="_Toc334207061"/>
      <w:r w:rsidRPr="002A1745">
        <w:rPr>
          <w:rFonts w:ascii="华文中宋" w:eastAsia="华文中宋" w:hAnsi="华文中宋" w:hint="eastAsia"/>
        </w:rPr>
        <w:t>10、谁是下一个十佳歌手</w:t>
      </w:r>
      <w:bookmarkEnd w:id="51"/>
      <w:bookmarkEnd w:id="52"/>
      <w:bookmarkEnd w:id="53"/>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一年一度的校园十佳歌手如期而至。和往届一样，每一位参与选手准备一首参赛曲目，选手唱完之后，评委们会给出他们的分数。从这些分数中去掉一个最高分和一个最低分，然后计算平均分所得结果即为该选手的最终得分。由于参赛选手众多，一个一个的手动计算太慢，于是主委会找到计算系求助，希望咱们系能帮忙写一个计算得分的程序！</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第一行输入一个T，代表有T组测试数据，T&lt;=100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对于每一组测试数据，输入有两行，第一行为一个正整数n，n&lt;=100，代表有n个裁判。第二行输入n个正整数，代表n个裁判打的分数。分数&lt;=100.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对于每组数据，输出结果，保留2位小数</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5</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88 94 87 83 90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88.33</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54" w:name="_Toc334206475"/>
      <w:bookmarkStart w:id="55" w:name="_Toc334206554"/>
      <w:bookmarkStart w:id="56" w:name="_Toc334207062"/>
      <w:r w:rsidRPr="002A1745">
        <w:rPr>
          <w:rFonts w:ascii="华文中宋" w:eastAsia="华文中宋" w:hAnsi="华文中宋" w:hint="eastAsia"/>
        </w:rPr>
        <w:t>11、九九乘法表</w:t>
      </w:r>
      <w:bookmarkEnd w:id="54"/>
      <w:bookmarkEnd w:id="55"/>
      <w:bookmarkEnd w:id="56"/>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大家都知道九九乘法表吧，小明因为前面的很多题目都不会，实在无聊，就手写了一个nn乘法表（如九九乘法表），但是没自信的他不知道写的对不对，你能也写一个程序帮他</w:t>
      </w:r>
      <w:r w:rsidRPr="002A1745">
        <w:rPr>
          <w:rFonts w:ascii="华文中宋" w:eastAsia="华文中宋" w:hAnsi="华文中宋" w:cs="华康少女文字 - Kelvin"/>
          <w:b/>
        </w:rPr>
        <w:lastRenderedPageBreak/>
        <w:t>检验一样吗。</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输入一个整数n。（n&lt;=20）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输出nn乘法表，第i行有i个表达式，第i行第j个表达式为j*i=k，其中k为i和j的乘积。</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3</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1*1=1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1*2=2 2*2=4</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1*3=3 2*3=6 3*3=9</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57" w:name="_Toc334206476"/>
      <w:bookmarkStart w:id="58" w:name="_Toc334206555"/>
      <w:bookmarkStart w:id="59" w:name="_Toc334207063"/>
      <w:r w:rsidRPr="002A1745">
        <w:rPr>
          <w:rFonts w:ascii="华文中宋" w:eastAsia="华文中宋" w:hAnsi="华文中宋"/>
        </w:rPr>
        <w:t>12、</w:t>
      </w:r>
      <w:r w:rsidRPr="002A1745">
        <w:rPr>
          <w:rFonts w:ascii="华文中宋" w:eastAsia="华文中宋" w:hAnsi="华文中宋" w:hint="eastAsia"/>
        </w:rPr>
        <w:t>奇偶</w:t>
      </w:r>
      <w:r w:rsidRPr="002A1745">
        <w:rPr>
          <w:rFonts w:ascii="华文中宋" w:eastAsia="华文中宋" w:hAnsi="华文中宋"/>
        </w:rPr>
        <w:t>求和计算</w:t>
      </w:r>
      <w:bookmarkEnd w:id="57"/>
      <w:bookmarkEnd w:id="58"/>
      <w:bookmarkEnd w:id="59"/>
    </w:p>
    <w:p w:rsidR="009C731A" w:rsidRPr="002A1745" w:rsidRDefault="009C731A" w:rsidP="009C731A">
      <w:pPr>
        <w:ind w:firstLine="420"/>
        <w:rPr>
          <w:rFonts w:ascii="华文中宋" w:eastAsia="华文中宋" w:hAnsi="华文中宋" w:cs="华康少女文字 - Kelvin"/>
          <w:b/>
        </w:rPr>
      </w:pPr>
      <w:bookmarkStart w:id="60" w:name="OLE_LINK5"/>
      <w:bookmarkStart w:id="61" w:name="OLE_LINK6"/>
      <w:r w:rsidRPr="002A1745">
        <w:rPr>
          <w:rFonts w:ascii="华文中宋" w:eastAsia="华文中宋" w:hAnsi="华文中宋" w:cs="华康少女文字 - Kelvin"/>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给一个长度为n的整数数列，要求分别输出奇数项的和与偶数项的和。</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第一行一个整数n,表示数列有n个数。（N&lt;=1000）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第二行n个整数，表示每个数的数值。（0&lt;任意整数&lt;1000）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输出两行，第一行为奇数项的和，第二行为偶数项的和。</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5</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1 3 2 2 8</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11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5</w:t>
      </w:r>
    </w:p>
    <w:p w:rsidR="009C731A" w:rsidRPr="002A1745" w:rsidRDefault="009C731A" w:rsidP="009A56FD">
      <w:pPr>
        <w:pStyle w:val="1"/>
        <w:rPr>
          <w:rFonts w:ascii="华文中宋" w:hAnsi="华文中宋"/>
        </w:rPr>
      </w:pPr>
      <w:bookmarkStart w:id="62" w:name="_Toc334206477"/>
      <w:bookmarkStart w:id="63" w:name="_Toc334206556"/>
      <w:bookmarkStart w:id="64" w:name="_Toc334207064"/>
      <w:bookmarkEnd w:id="60"/>
      <w:bookmarkEnd w:id="61"/>
      <w:r w:rsidRPr="002A1745">
        <w:rPr>
          <w:rFonts w:ascii="华文中宋" w:hAnsi="华文中宋" w:hint="eastAsia"/>
        </w:rPr>
        <w:t>第三章：数组</w:t>
      </w:r>
      <w:bookmarkEnd w:id="62"/>
      <w:bookmarkEnd w:id="63"/>
      <w:bookmarkEnd w:id="64"/>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65" w:name="_Toc334206478"/>
      <w:bookmarkStart w:id="66" w:name="_Toc334206557"/>
      <w:bookmarkStart w:id="67" w:name="_Toc334207065"/>
      <w:r w:rsidRPr="002A1745">
        <w:rPr>
          <w:rFonts w:ascii="华文中宋" w:eastAsia="华文中宋" w:hAnsi="华文中宋" w:hint="eastAsia"/>
        </w:rPr>
        <w:t>1、志愿者的工作</w:t>
      </w:r>
      <w:bookmarkEnd w:id="65"/>
      <w:bookmarkEnd w:id="66"/>
      <w:bookmarkEnd w:id="67"/>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有一天，小明在海报墙上看到一则关于整理自行车停车位的志愿者招募广告。原来是因为宿舍旁边那长度为L的自行车停车位（编号1~L），已经被停满了。后勤集团为了保障所以停车地区都有空余的停车位，以保证要临时停车的同学有车位可停。于是便招募m位志愿者，每一个志愿者会分到一个工作区域，他们的工作就是将该区域（闭区间）的车辆移到另外的停车地区，由于工作的疏忽，存在志愿者之间的工作区域有交叉的可能。但是后勤集团只关心最后还有多少辆车没有被移走。小明报名参加了这项志愿者活动，而且还被任命为负责人，现在他需要向后勤集团汇报最后还剩多少辆车没有被移走。</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第一行输入两个正整数，停车位长度L和招募志愿者人数m, L&lt;10000,m&lt;100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接下来m行，每一行输入两个正整数a、b，该志愿者的工作区域为[a,b]</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输出一个整数，代表最后还剩多少辆车没被移走</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20 5</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1 3</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5 8</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3 6</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12 14</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18 20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6</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68" w:name="_Toc334206479"/>
      <w:bookmarkStart w:id="69" w:name="_Toc334206558"/>
      <w:bookmarkStart w:id="70" w:name="_Toc334207066"/>
      <w:r w:rsidRPr="002A1745">
        <w:rPr>
          <w:rFonts w:ascii="华文中宋" w:eastAsia="华文中宋" w:hAnsi="华文中宋" w:hint="eastAsia"/>
        </w:rPr>
        <w:t>2、进制转换</w:t>
      </w:r>
      <w:bookmarkEnd w:id="68"/>
      <w:bookmarkEnd w:id="69"/>
      <w:bookmarkEnd w:id="70"/>
    </w:p>
    <w:p w:rsidR="009C731A" w:rsidRPr="002A1745" w:rsidRDefault="009C731A" w:rsidP="009C731A">
      <w:pPr>
        <w:ind w:firstLine="420"/>
        <w:rPr>
          <w:rFonts w:ascii="华文中宋" w:eastAsia="华文中宋" w:hAnsi="华文中宋" w:cs="华康少女文字 - Kelvin"/>
          <w:b/>
        </w:rPr>
      </w:pPr>
      <w:bookmarkStart w:id="71" w:name="OLE_LINK1"/>
      <w:bookmarkStart w:id="72" w:name="OLE_LINK2"/>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小强给小明布置了一个小任务。写一个二进制转十进制的程序。</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第一行输入一个T，代表有T组测试数据</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对于每一组测试数据，输入一个二进制串 ，长度不超过31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对于每一组测试数据，输出转换后的结果</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2</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101010111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2</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343</w:t>
      </w:r>
    </w:p>
    <w:bookmarkEnd w:id="71"/>
    <w:bookmarkEnd w:id="72"/>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73" w:name="_Toc334206480"/>
      <w:bookmarkStart w:id="74" w:name="_Toc334206559"/>
      <w:bookmarkStart w:id="75" w:name="_Toc334207067"/>
      <w:r w:rsidRPr="002A1745">
        <w:rPr>
          <w:rFonts w:ascii="华文中宋" w:eastAsia="华文中宋" w:hAnsi="华文中宋" w:hint="eastAsia"/>
        </w:rPr>
        <w:t>3、第K高的人</w:t>
      </w:r>
      <w:bookmarkEnd w:id="73"/>
      <w:bookmarkEnd w:id="74"/>
      <w:bookmarkEnd w:id="75"/>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对于男生来说，身高是一个比较“严肃”的话题：谁都希望自己能长高一点。很不幸，小明连170cm的门槛都没能迈进。也不知道小明从哪弄来一份全院男生的资料，不过小明最关系的还是身高！现在小明想从全院n个男生中找出第k高的男生的身高是多少，不过由于信息学院人口众多，小明想尽可能用快的方法找到他想知道的第k高的身高！</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第一行输入总男生人数n和需查询的第k高的身高（0&lt;k&lt;=n&lt;100,50&lt;n&lt;100）</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第二行输入n个身高值[150,250]，保证n个身高值互不相同</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输出第k高的身高值</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10 6</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160 175 180 165 170 171 169 185 172 168</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170</w:t>
      </w: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76" w:name="_Toc334206481"/>
      <w:bookmarkStart w:id="77" w:name="_Toc334206560"/>
      <w:bookmarkStart w:id="78" w:name="_Toc334207068"/>
      <w:r w:rsidRPr="002A1745">
        <w:rPr>
          <w:rFonts w:ascii="华文中宋" w:eastAsia="华文中宋" w:hAnsi="华文中宋" w:hint="eastAsia"/>
        </w:rPr>
        <w:t>4、矩阵乘法</w:t>
      </w:r>
      <w:bookmarkEnd w:id="76"/>
      <w:bookmarkEnd w:id="77"/>
      <w:bookmarkEnd w:id="78"/>
    </w:p>
    <w:p w:rsidR="009C731A" w:rsidRPr="002A1745" w:rsidRDefault="009C731A" w:rsidP="009C731A">
      <w:pPr>
        <w:ind w:firstLine="420"/>
        <w:rPr>
          <w:rFonts w:ascii="华文中宋" w:eastAsia="华文中宋" w:hAnsi="华文中宋" w:cs="华康少女文字 - Kelvin"/>
          <w:b/>
        </w:rPr>
      </w:pPr>
      <w:bookmarkStart w:id="79" w:name="OLE_LINK3"/>
      <w:bookmarkStart w:id="80" w:name="OLE_LINK4"/>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在学代数的时候，学到了矩阵的乘法，小华就在抱怨计算量老大了。编程能力略有起色的小明就给他支招了，要不我们去写一个计算矩阵相乘的程序吧。两个矩阵为A1[m,n]、A2[n,r]，矩阵的维数是m*n和n*r。(XOJ 1178)</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第一行输出矩阵维数参数，m、n、r , 0&lt;m、n、r&lt;100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接下来m+n行输入两个矩阵A1[m,n]、A2[n,r]。其中0&lt;A1[i][j]、A2[i][j]&lt;1000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输出两个矩阵的乘积，共m行r列。其中输入输出中的矩阵数值之间用一空格隔开。</w:t>
      </w:r>
    </w:p>
    <w:bookmarkEnd w:id="79"/>
    <w:bookmarkEnd w:id="80"/>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5 4 3</w:t>
      </w:r>
    </w:p>
    <w:p w:rsidR="009C731A" w:rsidRPr="002A1745" w:rsidRDefault="009C731A" w:rsidP="009C731A">
      <w:pPr>
        <w:ind w:left="420"/>
        <w:rPr>
          <w:rFonts w:ascii="华文中宋" w:eastAsia="华文中宋" w:hAnsi="华文中宋" w:cs="Times New Roman"/>
          <w:b/>
        </w:rPr>
      </w:pPr>
      <w:r w:rsidRPr="002A1745">
        <w:rPr>
          <w:rFonts w:ascii="华文中宋" w:eastAsia="华文中宋" w:hAnsi="华文中宋" w:cs="Times New Roman"/>
          <w:b/>
        </w:rPr>
        <w:t xml:space="preserve">1 1 1 1 </w:t>
      </w:r>
      <w:r w:rsidRPr="002A1745">
        <w:rPr>
          <w:rFonts w:ascii="华文中宋" w:eastAsia="华文中宋" w:hAnsi="华文中宋" w:cs="Times New Roman"/>
          <w:b/>
        </w:rPr>
        <w:br/>
        <w:t>1 1 1 1</w:t>
      </w:r>
      <w:r w:rsidRPr="002A1745">
        <w:rPr>
          <w:rFonts w:ascii="华文中宋" w:eastAsia="华文中宋" w:hAnsi="华文中宋" w:cs="Times New Roman"/>
          <w:b/>
        </w:rPr>
        <w:br/>
        <w:t>1 1 0 1</w:t>
      </w:r>
      <w:r w:rsidRPr="002A1745">
        <w:rPr>
          <w:rFonts w:ascii="华文中宋" w:eastAsia="华文中宋" w:hAnsi="华文中宋" w:cs="Times New Roman"/>
          <w:b/>
        </w:rPr>
        <w:br/>
        <w:t>1 1 1 1</w:t>
      </w:r>
      <w:r w:rsidRPr="002A1745">
        <w:rPr>
          <w:rFonts w:ascii="华文中宋" w:eastAsia="华文中宋" w:hAnsi="华文中宋" w:cs="Times New Roman"/>
          <w:b/>
        </w:rPr>
        <w:br/>
        <w:t>1 1 1 1</w:t>
      </w:r>
    </w:p>
    <w:p w:rsidR="009C731A" w:rsidRPr="002A1745" w:rsidRDefault="009C731A" w:rsidP="009C731A">
      <w:pPr>
        <w:ind w:left="420"/>
        <w:rPr>
          <w:rFonts w:ascii="华文中宋" w:eastAsia="华文中宋" w:hAnsi="华文中宋" w:cs="华康少女文字 - Kelvin"/>
          <w:b/>
        </w:rPr>
      </w:pPr>
      <w:r w:rsidRPr="002A1745">
        <w:rPr>
          <w:rFonts w:ascii="华文中宋" w:eastAsia="华文中宋" w:hAnsi="华文中宋" w:cs="Times New Roman"/>
          <w:b/>
        </w:rPr>
        <w:t xml:space="preserve">0 1 1 </w:t>
      </w:r>
      <w:r w:rsidRPr="002A1745">
        <w:rPr>
          <w:rFonts w:ascii="华文中宋" w:eastAsia="华文中宋" w:hAnsi="华文中宋" w:cs="Times New Roman"/>
          <w:b/>
        </w:rPr>
        <w:br/>
      </w:r>
      <w:r w:rsidRPr="002A1745">
        <w:rPr>
          <w:rFonts w:ascii="华文中宋" w:eastAsia="华文中宋" w:hAnsi="华文中宋" w:cs="Times New Roman"/>
          <w:b/>
        </w:rPr>
        <w:lastRenderedPageBreak/>
        <w:t xml:space="preserve">0 1 2 </w:t>
      </w:r>
      <w:r w:rsidRPr="002A1745">
        <w:rPr>
          <w:rFonts w:ascii="华文中宋" w:eastAsia="华文中宋" w:hAnsi="华文中宋" w:cs="Times New Roman"/>
          <w:b/>
        </w:rPr>
        <w:br/>
        <w:t xml:space="preserve">0 1 1 </w:t>
      </w:r>
      <w:r w:rsidRPr="002A1745">
        <w:rPr>
          <w:rFonts w:ascii="华文中宋" w:eastAsia="华文中宋" w:hAnsi="华文中宋" w:cs="Times New Roman"/>
          <w:b/>
        </w:rPr>
        <w:br/>
        <w:t>3 3 3</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Output:</w:t>
      </w:r>
    </w:p>
    <w:p w:rsidR="009C731A" w:rsidRPr="002A1745" w:rsidRDefault="009C731A" w:rsidP="009C731A">
      <w:pPr>
        <w:ind w:left="420"/>
        <w:rPr>
          <w:rFonts w:ascii="华文中宋" w:eastAsia="华文中宋" w:hAnsi="华文中宋" w:cs="华康少女文字 - Kelvin"/>
          <w:b/>
        </w:rPr>
      </w:pPr>
      <w:r w:rsidRPr="002A1745">
        <w:rPr>
          <w:rFonts w:ascii="华文中宋" w:eastAsia="华文中宋" w:hAnsi="华文中宋" w:cs="Times New Roman"/>
          <w:b/>
        </w:rPr>
        <w:t>3 6 7</w:t>
      </w:r>
      <w:r w:rsidRPr="002A1745">
        <w:rPr>
          <w:rFonts w:ascii="华文中宋" w:eastAsia="华文中宋" w:hAnsi="华文中宋" w:cs="Times New Roman"/>
          <w:b/>
        </w:rPr>
        <w:br/>
        <w:t>3 6 7</w:t>
      </w:r>
      <w:r w:rsidRPr="002A1745">
        <w:rPr>
          <w:rFonts w:ascii="华文中宋" w:eastAsia="华文中宋" w:hAnsi="华文中宋" w:cs="Times New Roman"/>
          <w:b/>
        </w:rPr>
        <w:br/>
        <w:t>3 5 6</w:t>
      </w:r>
      <w:r w:rsidRPr="002A1745">
        <w:rPr>
          <w:rFonts w:ascii="华文中宋" w:eastAsia="华文中宋" w:hAnsi="华文中宋" w:cs="Times New Roman"/>
          <w:b/>
        </w:rPr>
        <w:br/>
        <w:t>3 6 7</w:t>
      </w:r>
      <w:r w:rsidRPr="002A1745">
        <w:rPr>
          <w:rFonts w:ascii="华文中宋" w:eastAsia="华文中宋" w:hAnsi="华文中宋" w:cs="Times New Roman"/>
          <w:b/>
        </w:rPr>
        <w:br/>
        <w:t>3 6 7</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81" w:name="_Toc334206482"/>
      <w:bookmarkStart w:id="82" w:name="_Toc334206561"/>
      <w:bookmarkStart w:id="83" w:name="_Toc334207069"/>
      <w:r w:rsidRPr="002A1745">
        <w:rPr>
          <w:rFonts w:ascii="华文中宋" w:eastAsia="华文中宋" w:hAnsi="华文中宋" w:hint="eastAsia"/>
        </w:rPr>
        <w:t>5、寻书之旅1</w:t>
      </w:r>
      <w:bookmarkEnd w:id="81"/>
      <w:bookmarkEnd w:id="82"/>
      <w:bookmarkEnd w:id="83"/>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小华和小明小强是好朋友，但是总是夹在一个数学高手和一个编程高手中间，搞得他压力山大。于是小华决定去图书馆借一些书来好好的给自己充充电！海韵的图书馆虽小，但就好比小麻雀一样，五脏俱全。大家在开学初都已经通过了图书馆考试，知道通过索书号找书是最快的。小华已经通过查询找到了自己想要的书的索书号（一个正整数）并定位到了某一个书架。这个书架最多能放n本书，即每一个放书位有一个编号，从左至右1—n的编号。书架并不一定放满了书，现在书架上方有L（L&lt;=n）本书。小明现在想知道他所想找的那本书的编号是多少！存在这个书架没有那本书的可能。</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第一行输入书籍数量L</w:t>
      </w:r>
      <w:bookmarkStart w:id="84" w:name="OLE_LINK7"/>
      <w:bookmarkStart w:id="85" w:name="OLE_LINK8"/>
      <w:r w:rsidRPr="002A1745">
        <w:rPr>
          <w:rFonts w:ascii="华文中宋" w:eastAsia="华文中宋" w:hAnsi="华文中宋" w:cs="华康少女文字 - Kelvin" w:hint="eastAsia"/>
          <w:b/>
        </w:rPr>
        <w:t xml:space="preserve">和小华所要找的书的索书号k, 0&lt;L、k&lt;10000 </w:t>
      </w:r>
      <w:bookmarkEnd w:id="84"/>
      <w:bookmarkEnd w:id="85"/>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第二行输入L个数ai，0&lt;ai&lt;100000，每一个整数ai代表一本书的索书号。</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数据保证没有重复索书号。</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输出小华所要找的书在书架上的放书位编号，如果没有这本书，则输出“Error！”（注意：不要输出引号）</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6 9</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1 6 9 5 3 10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3</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r w:rsidRPr="002A1745">
        <w:rPr>
          <w:rFonts w:ascii="华文中宋" w:eastAsia="华文中宋" w:hAnsi="华文中宋" w:hint="eastAsia"/>
        </w:rPr>
        <w:tab/>
      </w:r>
      <w:bookmarkStart w:id="86" w:name="_Toc334206483"/>
      <w:bookmarkStart w:id="87" w:name="_Toc334206562"/>
      <w:bookmarkStart w:id="88" w:name="_Toc334207070"/>
      <w:r w:rsidRPr="002A1745">
        <w:rPr>
          <w:rFonts w:ascii="华文中宋" w:eastAsia="华文中宋" w:hAnsi="华文中宋" w:hint="eastAsia"/>
        </w:rPr>
        <w:t>6、寻书之旅2</w:t>
      </w:r>
      <w:bookmarkEnd w:id="86"/>
      <w:bookmarkEnd w:id="87"/>
      <w:bookmarkEnd w:id="88"/>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看完一本书之后，小华决定再去借一本书！同样的，他事先查询好了自己想要的书的索</w:t>
      </w:r>
      <w:r w:rsidRPr="002A1745">
        <w:rPr>
          <w:rFonts w:ascii="华文中宋" w:eastAsia="华文中宋" w:hAnsi="华文中宋" w:cs="华康少女文字 - Kelvin" w:hint="eastAsia"/>
          <w:b/>
        </w:rPr>
        <w:lastRenderedPageBreak/>
        <w:t>书号并找到了对的书架。不过他发现这次书籍是有经过整理的，索书号是按照非递减的顺序从左至右的摆放的。现在小明要从这摆放的L本书中找到他要的那本书，同样存在书籍不在书架上的可能！</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第一行输入书籍数量L和小华所要找的书的索书号k, 0&lt;L、k&lt;100000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第二行输入L个整数ai，0&lt;ai&lt;100000，每一个正数ai代表一本书的索书号。</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数据保证没有重复索书号。</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输出小华所要找的书在书架上的放书位编号，则输出“Error！”（注意：不要输出引号）</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6</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1 3 5 6 9 10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9</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5</w:t>
      </w:r>
    </w:p>
    <w:p w:rsidR="009C731A" w:rsidRPr="002A1745" w:rsidRDefault="009C731A" w:rsidP="009C731A">
      <w:pPr>
        <w:ind w:firstLine="420"/>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89" w:name="_Toc334206484"/>
      <w:bookmarkStart w:id="90" w:name="_Toc334206563"/>
      <w:bookmarkStart w:id="91" w:name="_Toc334207071"/>
      <w:r w:rsidRPr="002A1745">
        <w:rPr>
          <w:rFonts w:ascii="华文中宋" w:eastAsia="华文中宋" w:hAnsi="华文中宋" w:hint="eastAsia"/>
        </w:rPr>
        <w:t>7、合并队伍</w:t>
      </w:r>
      <w:bookmarkEnd w:id="89"/>
      <w:bookmarkEnd w:id="90"/>
      <w:bookmarkEnd w:id="91"/>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小华虽然在数学上不及小明，编程上肯定不及小强。但是在体育方面却是无人能及的。小华可是在千军万马中千辛万苦地杀出一条血路，终于选上了一门体育课！第一次体育课，小华向老师毛遂自荐当体育委员，当然老师也爽快的答应了！在整理队伍的时候，小明发现女生站两排有点短了，于是想把两排女生合为一排。在合并之前，每一排女生都是从左至右按身高从高到低的顺序排好的。为了保持这个顺序，小华要怎么指导女生，才能保证在合并之后，女生仍然是按照从左至右按身高从高到低的顺序排列的？</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第一行输入两个正整数m，n，m为第一排女生的人数，n为第二排女生人数。0&lt;m,n&lt;10000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第二行输入m个正整数ai，非递减顺序，代表m个女生的身高</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第三行输入n个正整数bi，非递减顺序，代表n个女生的身高</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输出合并后的身高，非递减顺序</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5 6</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165 163 159 155 150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169 164 160 158 155 151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169 165 164 163 160 159 158 155 155 151 150</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92" w:name="_Toc334206485"/>
      <w:bookmarkStart w:id="93" w:name="_Toc334206564"/>
      <w:bookmarkStart w:id="94" w:name="_Toc334207072"/>
      <w:r w:rsidRPr="002A1745">
        <w:rPr>
          <w:rFonts w:ascii="华文中宋" w:eastAsia="华文中宋" w:hAnsi="华文中宋" w:hint="eastAsia"/>
        </w:rPr>
        <w:t>8、变态杨辉三角</w:t>
      </w:r>
      <w:bookmarkEnd w:id="92"/>
      <w:bookmarkEnd w:id="93"/>
      <w:bookmarkEnd w:id="94"/>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一天，小强看见他徒弟小明在写书上的一道C语言习题的程序：打印出杨辉三角。小强说：这有什么意思，我让你做一个稍稍难一点的吧，至于名字嘛，就叫他变态杨辉三角吧。题目描述如下：</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r>
      <w:r w:rsidRPr="002A1745">
        <w:rPr>
          <w:rFonts w:ascii="华文中宋" w:eastAsia="华文中宋" w:hAnsi="华文中宋" w:cs="华康少女文字 - Kelvin"/>
          <w:b/>
        </w:rPr>
        <w:t>如下</w:t>
      </w:r>
      <w:r w:rsidRPr="002A1745">
        <w:rPr>
          <w:rFonts w:ascii="华文中宋" w:eastAsia="华文中宋" w:hAnsi="华文中宋" w:cs="华康少女文字 - Kelvin" w:hint="eastAsia"/>
          <w:b/>
        </w:rPr>
        <w:t>图所示，左下角为杨辉三角的直角形式，右上角为左下角的倒置形式。如</w:t>
      </w:r>
      <w:r w:rsidRPr="002A1745">
        <w:rPr>
          <w:rFonts w:ascii="华文中宋" w:eastAsia="华文中宋" w:hAnsi="华文中宋" w:cs="华康少女文字 - Kelvin"/>
          <w:b/>
        </w:rPr>
        <w:t>5行的形式如下：</w:t>
      </w:r>
    </w:p>
    <w:p w:rsidR="009C731A" w:rsidRPr="002A1745" w:rsidRDefault="009C731A" w:rsidP="009C731A">
      <w:pPr>
        <w:ind w:left="420"/>
        <w:rPr>
          <w:rFonts w:ascii="华文中宋" w:eastAsia="华文中宋" w:hAnsi="华文中宋" w:cs="华康少女文字 - Kelvin"/>
          <w:b/>
        </w:rPr>
      </w:pPr>
      <w:r w:rsidRPr="002A1745">
        <w:rPr>
          <w:rFonts w:ascii="华文中宋" w:eastAsia="华文中宋" w:hAnsi="华文中宋" w:cs="华康少女文字 - Kelvin"/>
          <w:b/>
          <w:snapToGrid w:val="0"/>
          <w:kern w:val="24"/>
        </w:rPr>
        <w:t xml:space="preserve">1 4 6 4 1 </w:t>
      </w:r>
      <w:r w:rsidRPr="002A1745">
        <w:rPr>
          <w:rFonts w:ascii="华文中宋" w:eastAsia="华文中宋" w:hAnsi="华文中宋" w:cs="华康少女文字 - Kelvin"/>
          <w:b/>
          <w:snapToGrid w:val="0"/>
          <w:kern w:val="24"/>
        </w:rPr>
        <w:br/>
        <w:t xml:space="preserve">1 1 3 3 1 </w:t>
      </w:r>
      <w:r w:rsidRPr="002A1745">
        <w:rPr>
          <w:rFonts w:ascii="华文中宋" w:eastAsia="华文中宋" w:hAnsi="华文中宋" w:cs="华康少女文字 - Kelvin"/>
          <w:b/>
          <w:snapToGrid w:val="0"/>
          <w:kern w:val="24"/>
        </w:rPr>
        <w:br/>
        <w:t xml:space="preserve">1 2 1 2 1 </w:t>
      </w:r>
      <w:r w:rsidRPr="002A1745">
        <w:rPr>
          <w:rFonts w:ascii="华文中宋" w:eastAsia="华文中宋" w:hAnsi="华文中宋" w:cs="华康少女文字 - Kelvin"/>
          <w:b/>
          <w:snapToGrid w:val="0"/>
          <w:kern w:val="24"/>
        </w:rPr>
        <w:br/>
        <w:t xml:space="preserve">1 3 3 1 1 </w:t>
      </w:r>
      <w:r w:rsidRPr="002A1745">
        <w:rPr>
          <w:rFonts w:ascii="华文中宋" w:eastAsia="华文中宋" w:hAnsi="华文中宋" w:cs="华康少女文字 - Kelvin"/>
          <w:b/>
          <w:snapToGrid w:val="0"/>
          <w:kern w:val="24"/>
        </w:rPr>
        <w:br/>
        <w:t>1 4 6 4 1</w:t>
      </w:r>
    </w:p>
    <w:p w:rsidR="009C731A" w:rsidRPr="002A1745" w:rsidRDefault="009C731A" w:rsidP="009C731A">
      <w:pPr>
        <w:rPr>
          <w:rFonts w:ascii="华文中宋" w:eastAsia="华文中宋" w:hAnsi="华文中宋" w:cs="华康少女文字 - Kelvin"/>
          <w:b/>
          <w:snapToGrid w:val="0"/>
          <w:kern w:val="24"/>
        </w:rPr>
      </w:pPr>
      <w:r w:rsidRPr="002A1745">
        <w:rPr>
          <w:rFonts w:ascii="华文中宋" w:eastAsia="华文中宋" w:hAnsi="华文中宋" w:cs="华康少女文字 - Kelvin"/>
          <w:b/>
          <w:snapToGrid w:val="0"/>
          <w:kern w:val="24"/>
        </w:rPr>
        <w:t>该矩阵由两部分组成，如下所示</w:t>
      </w:r>
      <w:r w:rsidRPr="002A1745">
        <w:rPr>
          <w:rFonts w:ascii="华文中宋" w:eastAsia="华文中宋" w:hAnsi="华文中宋" w:cs="华康少女文字 - Kelvin" w:hint="eastAsia"/>
          <w:b/>
          <w:snapToGrid w:val="0"/>
          <w:kern w:val="24"/>
        </w:rPr>
        <w:t>:</w:t>
      </w:r>
    </w:p>
    <w:p w:rsidR="009C731A" w:rsidRPr="002A1745" w:rsidRDefault="009C731A" w:rsidP="009C731A">
      <w:pPr>
        <w:ind w:left="220"/>
        <w:rPr>
          <w:rFonts w:ascii="华文中宋" w:eastAsia="华文中宋" w:hAnsi="华文中宋" w:cs="Times New Roman"/>
          <w:b/>
          <w:sz w:val="22"/>
          <w:szCs w:val="22"/>
        </w:rPr>
      </w:pPr>
      <w:r w:rsidRPr="002A1745">
        <w:rPr>
          <w:rFonts w:ascii="华文中宋" w:eastAsia="华文中宋" w:hAnsi="华文中宋" w:cs="Times New Roman"/>
          <w:b/>
          <w:sz w:val="22"/>
          <w:szCs w:val="22"/>
        </w:rPr>
        <w:t xml:space="preserve">1 </w:t>
      </w:r>
      <w:r w:rsidRPr="002A1745">
        <w:rPr>
          <w:rFonts w:ascii="华文中宋" w:eastAsia="华文中宋" w:hAnsi="华文中宋" w:cs="Times New Roman"/>
          <w:b/>
          <w:sz w:val="22"/>
          <w:szCs w:val="22"/>
        </w:rPr>
        <w:br/>
        <w:t xml:space="preserve">1 1 </w:t>
      </w:r>
      <w:r w:rsidRPr="002A1745">
        <w:rPr>
          <w:rFonts w:ascii="华文中宋" w:eastAsia="华文中宋" w:hAnsi="华文中宋" w:cs="Times New Roman"/>
          <w:b/>
          <w:sz w:val="22"/>
          <w:szCs w:val="22"/>
        </w:rPr>
        <w:br/>
        <w:t xml:space="preserve">1 2 1 </w:t>
      </w:r>
      <w:r w:rsidRPr="002A1745">
        <w:rPr>
          <w:rFonts w:ascii="华文中宋" w:eastAsia="华文中宋" w:hAnsi="华文中宋" w:cs="Times New Roman"/>
          <w:b/>
          <w:sz w:val="22"/>
          <w:szCs w:val="22"/>
        </w:rPr>
        <w:br/>
        <w:t xml:space="preserve">1 3 3 1 </w:t>
      </w:r>
      <w:r w:rsidRPr="002A1745">
        <w:rPr>
          <w:rFonts w:ascii="华文中宋" w:eastAsia="华文中宋" w:hAnsi="华文中宋" w:cs="Times New Roman"/>
          <w:b/>
          <w:sz w:val="22"/>
          <w:szCs w:val="22"/>
        </w:rPr>
        <w:br/>
        <w:t>1 4 6 4 1</w:t>
      </w:r>
      <w:r w:rsidRPr="002A1745">
        <w:rPr>
          <w:rFonts w:ascii="华文中宋" w:eastAsia="华文中宋" w:hAnsi="华文中宋" w:cs="华康少女文字 - Kelvin"/>
          <w:b/>
          <w:snapToGrid w:val="0"/>
          <w:kern w:val="24"/>
        </w:rPr>
        <w:t>（左下半部分</w:t>
      </w:r>
      <w:r w:rsidRPr="002A1745">
        <w:rPr>
          <w:rFonts w:ascii="华文中宋" w:eastAsia="华文中宋" w:hAnsi="华文中宋" w:cs="Times New Roman" w:hint="eastAsia"/>
          <w:b/>
          <w:sz w:val="22"/>
          <w:szCs w:val="22"/>
        </w:rPr>
        <w:t>）</w:t>
      </w:r>
    </w:p>
    <w:p w:rsidR="009C731A" w:rsidRPr="002A1745" w:rsidRDefault="009C731A" w:rsidP="009C731A">
      <w:pPr>
        <w:ind w:leftChars="92" w:left="441" w:hangingChars="100" w:hanging="220"/>
        <w:rPr>
          <w:rFonts w:ascii="华文中宋" w:eastAsia="华文中宋" w:hAnsi="华文中宋" w:cs="Times New Roman"/>
          <w:b/>
          <w:sz w:val="22"/>
          <w:szCs w:val="22"/>
        </w:rPr>
      </w:pPr>
      <w:r w:rsidRPr="002A1745">
        <w:rPr>
          <w:rFonts w:ascii="华文中宋" w:eastAsia="华文中宋" w:hAnsi="华文中宋" w:cs="Times New Roman"/>
          <w:b/>
          <w:sz w:val="22"/>
          <w:szCs w:val="22"/>
        </w:rPr>
        <w:t xml:space="preserve">1 4 6 4 1 </w:t>
      </w:r>
      <w:r w:rsidRPr="002A1745">
        <w:rPr>
          <w:rFonts w:ascii="华文中宋" w:eastAsia="华文中宋" w:hAnsi="华文中宋" w:cs="Times New Roman"/>
          <w:b/>
          <w:sz w:val="22"/>
          <w:szCs w:val="22"/>
        </w:rPr>
        <w:br/>
        <w:t xml:space="preserve">1 3 3 1 </w:t>
      </w:r>
      <w:r w:rsidRPr="002A1745">
        <w:rPr>
          <w:rFonts w:ascii="华文中宋" w:eastAsia="华文中宋" w:hAnsi="华文中宋" w:cs="Times New Roman"/>
          <w:b/>
          <w:sz w:val="22"/>
          <w:szCs w:val="22"/>
        </w:rPr>
        <w:br/>
      </w:r>
      <w:r w:rsidRPr="002A1745">
        <w:rPr>
          <w:rFonts w:ascii="华文中宋" w:eastAsia="华文中宋" w:hAnsi="华文中宋" w:cs="Times New Roman" w:hint="eastAsia"/>
          <w:b/>
          <w:sz w:val="22"/>
          <w:szCs w:val="22"/>
        </w:rPr>
        <w:t xml:space="preserve">  </w:t>
      </w:r>
      <w:r w:rsidRPr="002A1745">
        <w:rPr>
          <w:rFonts w:ascii="华文中宋" w:eastAsia="华文中宋" w:hAnsi="华文中宋" w:cs="Times New Roman"/>
          <w:b/>
          <w:sz w:val="22"/>
          <w:szCs w:val="22"/>
        </w:rPr>
        <w:t xml:space="preserve">1 2 1 </w:t>
      </w:r>
      <w:r w:rsidRPr="002A1745">
        <w:rPr>
          <w:rFonts w:ascii="华文中宋" w:eastAsia="华文中宋" w:hAnsi="华文中宋" w:cs="Times New Roman"/>
          <w:b/>
          <w:sz w:val="22"/>
          <w:szCs w:val="22"/>
        </w:rPr>
        <w:br/>
      </w:r>
      <w:r w:rsidRPr="002A1745">
        <w:rPr>
          <w:rFonts w:ascii="华文中宋" w:eastAsia="华文中宋" w:hAnsi="华文中宋" w:cs="Times New Roman" w:hint="eastAsia"/>
          <w:b/>
          <w:sz w:val="22"/>
          <w:szCs w:val="22"/>
        </w:rPr>
        <w:t xml:space="preserve">    </w:t>
      </w:r>
      <w:r w:rsidRPr="002A1745">
        <w:rPr>
          <w:rFonts w:ascii="华文中宋" w:eastAsia="华文中宋" w:hAnsi="华文中宋" w:cs="Times New Roman"/>
          <w:b/>
          <w:sz w:val="22"/>
          <w:szCs w:val="22"/>
        </w:rPr>
        <w:t>1 1</w:t>
      </w:r>
    </w:p>
    <w:p w:rsidR="009C731A" w:rsidRPr="002A1745" w:rsidRDefault="009C731A" w:rsidP="002A1745">
      <w:pPr>
        <w:ind w:firstLineChars="500" w:firstLine="1101"/>
        <w:rPr>
          <w:rFonts w:ascii="华文中宋" w:eastAsia="华文中宋" w:hAnsi="华文中宋" w:cs="Times New Roman"/>
          <w:b/>
          <w:sz w:val="22"/>
          <w:szCs w:val="22"/>
        </w:rPr>
      </w:pPr>
      <w:r w:rsidRPr="002A1745">
        <w:rPr>
          <w:rFonts w:ascii="华文中宋" w:eastAsia="华文中宋" w:hAnsi="华文中宋" w:cs="Times New Roman" w:hint="eastAsia"/>
          <w:b/>
          <w:sz w:val="22"/>
          <w:szCs w:val="22"/>
        </w:rPr>
        <w:t xml:space="preserve">1 </w:t>
      </w:r>
      <w:r w:rsidRPr="002A1745">
        <w:rPr>
          <w:rFonts w:ascii="华文中宋" w:eastAsia="华文中宋" w:hAnsi="华文中宋" w:cs="华康少女文字 - Kelvin" w:hint="eastAsia"/>
          <w:b/>
          <w:snapToGrid w:val="0"/>
          <w:kern w:val="24"/>
        </w:rPr>
        <w:t>（右上半部分）</w:t>
      </w:r>
    </w:p>
    <w:p w:rsidR="009C731A" w:rsidRPr="002A1745" w:rsidRDefault="009C731A" w:rsidP="009C731A">
      <w:pPr>
        <w:ind w:firstLine="420"/>
        <w:rPr>
          <w:rFonts w:ascii="华文中宋" w:eastAsia="华文中宋" w:hAnsi="华文中宋" w:cs="华康少女文字 - Kelvin"/>
          <w:b/>
          <w:snapToGrid w:val="0"/>
          <w:kern w:val="24"/>
        </w:rPr>
      </w:pPr>
      <w:r w:rsidRPr="002A1745">
        <w:rPr>
          <w:rFonts w:ascii="华文中宋" w:eastAsia="华文中宋" w:hAnsi="华文中宋" w:cs="华康少女文字 - Kelvin"/>
          <w:b/>
          <w:snapToGrid w:val="0"/>
          <w:kern w:val="24"/>
        </w:rPr>
        <w:t>其特点是</w:t>
      </w:r>
      <w:r w:rsidRPr="002A1745">
        <w:rPr>
          <w:rFonts w:ascii="华文中宋" w:eastAsia="华文中宋" w:hAnsi="华文中宋" w:cs="华康少女文字 - Kelvin" w:hint="eastAsia"/>
          <w:b/>
          <w:snapToGrid w:val="0"/>
          <w:kern w:val="24"/>
        </w:rPr>
        <w:t>对于左下半部分，其两个腰上的数都为</w:t>
      </w:r>
      <w:r w:rsidRPr="002A1745">
        <w:rPr>
          <w:rFonts w:ascii="华文中宋" w:eastAsia="华文中宋" w:hAnsi="华文中宋" w:cs="华康少女文字 - Kelvin"/>
          <w:b/>
          <w:snapToGrid w:val="0"/>
          <w:kern w:val="24"/>
        </w:rPr>
        <w:t>1，其它位置上的每一个数是它上一行相</w:t>
      </w:r>
      <w:r w:rsidRPr="002A1745">
        <w:rPr>
          <w:rFonts w:ascii="华文中宋" w:eastAsia="华文中宋" w:hAnsi="华文中宋" w:cs="华康少女文字 - Kelvin" w:hint="eastAsia"/>
          <w:b/>
          <w:snapToGrid w:val="0"/>
          <w:kern w:val="24"/>
        </w:rPr>
        <w:t>邻两个整数之和。而右上半部分为左</w:t>
      </w:r>
      <w:r w:rsidRPr="002A1745">
        <w:rPr>
          <w:rFonts w:ascii="华文中宋" w:eastAsia="华文中宋" w:hAnsi="华文中宋" w:cs="华康少女文字 - Kelvin"/>
          <w:b/>
          <w:snapToGrid w:val="0"/>
          <w:kern w:val="24"/>
        </w:rPr>
        <w:t>下部分的倒置</w:t>
      </w:r>
      <w:r w:rsidRPr="002A1745">
        <w:rPr>
          <w:rFonts w:ascii="华文中宋" w:eastAsia="华文中宋" w:hAnsi="华文中宋" w:cs="华康少女文字 - Kelvin" w:hint="eastAsia"/>
          <w:b/>
          <w:snapToGrid w:val="0"/>
          <w:kern w:val="24"/>
        </w:rPr>
        <w: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输入一个整数</w:t>
      </w:r>
      <w:r w:rsidRPr="002A1745">
        <w:rPr>
          <w:rFonts w:ascii="华文中宋" w:eastAsia="华文中宋" w:hAnsi="华文中宋" w:cs="华康少女文字 - Kelvin"/>
          <w:b/>
        </w:rPr>
        <w:t>n(1&lt;=n&lt;=15)，表示要求的</w:t>
      </w:r>
      <w:r w:rsidRPr="002A1745">
        <w:rPr>
          <w:rFonts w:ascii="华文中宋" w:eastAsia="华文中宋" w:hAnsi="华文中宋" w:cs="华康少女文字 - Kelvin" w:hint="eastAsia"/>
          <w:b/>
        </w:rPr>
        <w:t>变态杨辉</w:t>
      </w:r>
      <w:r w:rsidRPr="002A1745">
        <w:rPr>
          <w:rFonts w:ascii="华文中宋" w:eastAsia="华文中宋" w:hAnsi="华文中宋" w:cs="华康少女文字 - Kelvin"/>
          <w:b/>
        </w:rPr>
        <w:t>矩</w:t>
      </w:r>
      <w:r w:rsidRPr="002A1745">
        <w:rPr>
          <w:rFonts w:ascii="华文中宋" w:eastAsia="华文中宋" w:hAnsi="华文中宋" w:cs="华康少女文字 - Kelvin" w:hint="eastAsia"/>
          <w:b/>
        </w:rPr>
        <w:t>阵的行</w:t>
      </w:r>
      <w:r w:rsidRPr="002A1745">
        <w:rPr>
          <w:rFonts w:ascii="华文中宋" w:eastAsia="华文中宋" w:hAnsi="华文中宋" w:cs="华康少女文字 - Kelvin"/>
          <w:b/>
        </w:rPr>
        <w:t>数</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Output: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r>
      <w:r w:rsidRPr="002A1745">
        <w:rPr>
          <w:rFonts w:ascii="华文中宋" w:eastAsia="华文中宋" w:hAnsi="华文中宋" w:cs="华康少女文字 - Kelvin"/>
          <w:b/>
        </w:rPr>
        <w:t>如</w:t>
      </w:r>
      <w:r w:rsidRPr="002A1745">
        <w:rPr>
          <w:rFonts w:ascii="华文中宋" w:eastAsia="华文中宋" w:hAnsi="华文中宋" w:cs="华康少女文字 - Kelvin" w:hint="eastAsia"/>
          <w:b/>
        </w:rPr>
        <w:t>样例中形式，每两个整数之间留一个空格</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5</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Output:</w:t>
      </w:r>
    </w:p>
    <w:p w:rsidR="009C731A" w:rsidRPr="002A1745" w:rsidRDefault="009C731A" w:rsidP="009C731A">
      <w:pPr>
        <w:ind w:left="420"/>
        <w:rPr>
          <w:rFonts w:ascii="华文中宋" w:eastAsia="华文中宋" w:hAnsi="华文中宋" w:cs="华康少女文字 - Kelvin"/>
          <w:b/>
        </w:rPr>
      </w:pPr>
      <w:r w:rsidRPr="002A1745">
        <w:rPr>
          <w:rFonts w:ascii="华文中宋" w:eastAsia="华文中宋" w:hAnsi="华文中宋" w:cs="华康少女文字 - Kelvin"/>
          <w:b/>
          <w:snapToGrid w:val="0"/>
          <w:kern w:val="24"/>
        </w:rPr>
        <w:t xml:space="preserve">1 4 6 4 1 </w:t>
      </w:r>
      <w:r w:rsidRPr="002A1745">
        <w:rPr>
          <w:rFonts w:ascii="华文中宋" w:eastAsia="华文中宋" w:hAnsi="华文中宋" w:cs="华康少女文字 - Kelvin"/>
          <w:b/>
          <w:snapToGrid w:val="0"/>
          <w:kern w:val="24"/>
        </w:rPr>
        <w:br/>
        <w:t xml:space="preserve">1 1 3 3 1 </w:t>
      </w:r>
      <w:r w:rsidRPr="002A1745">
        <w:rPr>
          <w:rFonts w:ascii="华文中宋" w:eastAsia="华文中宋" w:hAnsi="华文中宋" w:cs="华康少女文字 - Kelvin"/>
          <w:b/>
          <w:snapToGrid w:val="0"/>
          <w:kern w:val="24"/>
        </w:rPr>
        <w:br/>
        <w:t xml:space="preserve">1 2 1 2 1 </w:t>
      </w:r>
      <w:r w:rsidRPr="002A1745">
        <w:rPr>
          <w:rFonts w:ascii="华文中宋" w:eastAsia="华文中宋" w:hAnsi="华文中宋" w:cs="华康少女文字 - Kelvin"/>
          <w:b/>
          <w:snapToGrid w:val="0"/>
          <w:kern w:val="24"/>
        </w:rPr>
        <w:br/>
      </w:r>
      <w:r w:rsidRPr="002A1745">
        <w:rPr>
          <w:rFonts w:ascii="华文中宋" w:eastAsia="华文中宋" w:hAnsi="华文中宋" w:cs="华康少女文字 - Kelvin"/>
          <w:b/>
          <w:snapToGrid w:val="0"/>
          <w:kern w:val="24"/>
        </w:rPr>
        <w:lastRenderedPageBreak/>
        <w:t xml:space="preserve">1 3 3 1 1 </w:t>
      </w:r>
      <w:r w:rsidRPr="002A1745">
        <w:rPr>
          <w:rFonts w:ascii="华文中宋" w:eastAsia="华文中宋" w:hAnsi="华文中宋" w:cs="华康少女文字 - Kelvin"/>
          <w:b/>
          <w:snapToGrid w:val="0"/>
          <w:kern w:val="24"/>
        </w:rPr>
        <w:br/>
        <w:t>1 4 6 4 1</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95" w:name="_Toc334206486"/>
      <w:bookmarkStart w:id="96" w:name="_Toc334206565"/>
      <w:bookmarkStart w:id="97" w:name="_Toc334207073"/>
      <w:r w:rsidRPr="002A1745">
        <w:rPr>
          <w:rFonts w:ascii="华文中宋" w:eastAsia="华文中宋" w:hAnsi="华文中宋" w:hint="eastAsia"/>
        </w:rPr>
        <w:t>9、不重叠子串数</w:t>
      </w:r>
      <w:bookmarkEnd w:id="95"/>
      <w:bookmarkEnd w:id="96"/>
      <w:bookmarkEnd w:id="97"/>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做腻了数的题目，小明决定做做字符串处理的题目。这不，他找到了这样一道题：给出两个字符串</w:t>
      </w:r>
      <w:r w:rsidRPr="002A1745">
        <w:rPr>
          <w:rFonts w:ascii="华文中宋" w:eastAsia="华文中宋" w:hAnsi="华文中宋" w:cs="华康少女文字 - Kelvin"/>
          <w:b/>
        </w:rPr>
        <w:t>t</w:t>
      </w:r>
      <w:r w:rsidRPr="002A1745">
        <w:rPr>
          <w:rFonts w:ascii="华文中宋" w:eastAsia="华文中宋" w:hAnsi="华文中宋" w:cs="华康少女文字 - Kelvin" w:hint="eastAsia"/>
          <w:b/>
        </w:rPr>
        <w:t>和</w:t>
      </w:r>
      <w:r w:rsidRPr="002A1745">
        <w:rPr>
          <w:rFonts w:ascii="华文中宋" w:eastAsia="华文中宋" w:hAnsi="华文中宋" w:cs="华康少女文字 - Kelvin"/>
          <w:b/>
        </w:rPr>
        <w:t>s</w:t>
      </w:r>
      <w:r w:rsidRPr="002A1745">
        <w:rPr>
          <w:rFonts w:ascii="华文中宋" w:eastAsia="华文中宋" w:hAnsi="华文中宋" w:cs="华康少女文字 - Kelvin" w:hint="eastAsia"/>
          <w:b/>
        </w:rPr>
        <w:t>，求出</w:t>
      </w:r>
      <w:r w:rsidRPr="002A1745">
        <w:rPr>
          <w:rFonts w:ascii="华文中宋" w:eastAsia="华文中宋" w:hAnsi="华文中宋" w:cs="华康少女文字 - Kelvin"/>
          <w:b/>
        </w:rPr>
        <w:t>t</w:t>
      </w:r>
      <w:r w:rsidRPr="002A1745">
        <w:rPr>
          <w:rFonts w:ascii="华文中宋" w:eastAsia="华文中宋" w:hAnsi="华文中宋" w:cs="华康少女文字 - Kelvin" w:hint="eastAsia"/>
          <w:b/>
        </w:rPr>
        <w:t>中能找出几个不重叠的</w:t>
      </w:r>
      <w:r w:rsidRPr="002A1745">
        <w:rPr>
          <w:rFonts w:ascii="华文中宋" w:eastAsia="华文中宋" w:hAnsi="华文中宋" w:cs="华康少女文字 - Kelvin"/>
          <w:b/>
        </w:rPr>
        <w:t>s</w:t>
      </w:r>
      <w:r w:rsidRPr="002A1745">
        <w:rPr>
          <w:rFonts w:ascii="华文中宋" w:eastAsia="华文中宋" w:hAnsi="华文中宋" w:cs="华康少女文字 - Kelvin" w:hint="eastAsia"/>
          <w:b/>
        </w:rPr>
        <w:t>串。比如</w:t>
      </w:r>
      <w:r w:rsidRPr="002A1745">
        <w:rPr>
          <w:rFonts w:ascii="华文中宋" w:eastAsia="华文中宋" w:hAnsi="华文中宋" w:cs="华康少女文字 - Kelvin"/>
          <w:b/>
        </w:rPr>
        <w:t>t="tobeornottobe"</w:t>
      </w:r>
      <w:r w:rsidRPr="002A1745">
        <w:rPr>
          <w:rFonts w:ascii="华文中宋" w:eastAsia="华文中宋" w:hAnsi="华文中宋" w:cs="华康少女文字 - Kelvin" w:hint="eastAsia"/>
          <w:b/>
        </w:rPr>
        <w:t>，</w:t>
      </w:r>
      <w:r w:rsidRPr="002A1745">
        <w:rPr>
          <w:rFonts w:ascii="华文中宋" w:eastAsia="华文中宋" w:hAnsi="华文中宋" w:cs="华康少女文字 - Kelvin"/>
          <w:b/>
        </w:rPr>
        <w:t>s="to"</w:t>
      </w:r>
      <w:r w:rsidRPr="002A1745">
        <w:rPr>
          <w:rFonts w:ascii="华文中宋" w:eastAsia="华文中宋" w:hAnsi="华文中宋" w:cs="华康少女文字 - Kelvin" w:hint="eastAsia"/>
          <w:b/>
        </w:rPr>
        <w:t>，则</w:t>
      </w:r>
      <w:r w:rsidRPr="002A1745">
        <w:rPr>
          <w:rFonts w:ascii="华文中宋" w:eastAsia="华文中宋" w:hAnsi="华文中宋" w:cs="华康少女文字 - Kelvin"/>
          <w:b/>
        </w:rPr>
        <w:t>t</w:t>
      </w:r>
      <w:r w:rsidRPr="002A1745">
        <w:rPr>
          <w:rFonts w:ascii="华文中宋" w:eastAsia="华文中宋" w:hAnsi="华文中宋" w:cs="华康少女文字 - Kelvin" w:hint="eastAsia"/>
          <w:b/>
        </w:rPr>
        <w:t>中有</w:t>
      </w:r>
      <w:r w:rsidRPr="002A1745">
        <w:rPr>
          <w:rFonts w:ascii="华文中宋" w:eastAsia="华文中宋" w:hAnsi="华文中宋" w:cs="华康少女文字 - Kelvin"/>
          <w:b/>
        </w:rPr>
        <w:t>2</w:t>
      </w:r>
      <w:r w:rsidRPr="002A1745">
        <w:rPr>
          <w:rFonts w:ascii="华文中宋" w:eastAsia="华文中宋" w:hAnsi="华文中宋" w:cs="华康少女文字 - Kelvin" w:hint="eastAsia"/>
          <w:b/>
        </w:rPr>
        <w:t>个不重叠的</w:t>
      </w:r>
      <w:r w:rsidRPr="002A1745">
        <w:rPr>
          <w:rFonts w:ascii="华文中宋" w:eastAsia="华文中宋" w:hAnsi="华文中宋" w:cs="华康少女文字 - Kelvin"/>
          <w:b/>
        </w:rPr>
        <w:t>"to"</w:t>
      </w:r>
      <w:r w:rsidRPr="002A1745">
        <w:rPr>
          <w:rFonts w:ascii="华文中宋" w:eastAsia="华文中宋" w:hAnsi="华文中宋" w:cs="华康少女文字 - Kelvin" w:hint="eastAsia"/>
          <w:b/>
        </w:rPr>
        <w:t>串。(XOJ 1199)</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第一行是一个正整数</w:t>
      </w:r>
      <w:r w:rsidRPr="002A1745">
        <w:rPr>
          <w:rFonts w:ascii="华文中宋" w:eastAsia="华文中宋" w:hAnsi="华文中宋" w:cs="华康少女文字 - Kelvin"/>
          <w:b/>
        </w:rPr>
        <w:t>n</w:t>
      </w:r>
      <w:r w:rsidRPr="002A1745">
        <w:rPr>
          <w:rFonts w:ascii="华文中宋" w:eastAsia="华文中宋" w:hAnsi="华文中宋" w:cs="华康少女文字 - Kelvin" w:hint="eastAsia"/>
          <w:b/>
        </w:rPr>
        <w:t>,n&lt;=10,表示接下来有几个测试数据</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接下来的每组数据有两个字符串t和s，都只包含字母，且长度不超过100000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对每组数据输出对应的答案</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2</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vvvvvvvvvvu</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vvvu</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tobeornottobe</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to</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2</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98" w:name="_Toc334206487"/>
      <w:bookmarkStart w:id="99" w:name="_Toc334206566"/>
      <w:bookmarkStart w:id="100" w:name="_Toc334207074"/>
      <w:r w:rsidRPr="002A1745">
        <w:rPr>
          <w:rFonts w:ascii="华文中宋" w:eastAsia="华文中宋" w:hAnsi="华文中宋" w:hint="eastAsia"/>
        </w:rPr>
        <w:t>10、小明的生词本</w:t>
      </w:r>
      <w:bookmarkEnd w:id="98"/>
      <w:bookmarkEnd w:id="99"/>
      <w:bookmarkEnd w:id="100"/>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小明知道自己的单词量远远不及他人，于是他想编程给自己建一个生词本，每次遇到新的单词的时候就加入到自己的生词本中。不过由于有时记性不好，本来已经存在生词本中的单词又被小明当成生词加入到了生词本中，对于这种情况，并不需要再给这个单词在分配一块内存来存放数据，也就是说，保证生词本中的单词之间的相异性。再加入一系列单词后，小明想知道自己的生词本中有多少个单词。（XOJ</w:t>
      </w:r>
      <w:r w:rsidRPr="002A1745">
        <w:rPr>
          <w:rFonts w:ascii="华文中宋" w:eastAsia="华文中宋" w:hAnsi="华文中宋" w:cs="华康少女文字 - Kelvin" w:hint="eastAsia"/>
          <w:b/>
        </w:rPr>
        <w:tab/>
        <w:t>1065）</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b/>
        </w:rPr>
        <w:t>第一行</w:t>
      </w:r>
      <w:r w:rsidRPr="002A1745">
        <w:rPr>
          <w:rFonts w:ascii="华文中宋" w:eastAsia="华文中宋" w:hAnsi="华文中宋" w:cs="华康少女文字 - Kelvin" w:hint="eastAsia"/>
          <w:b/>
        </w:rPr>
        <w:t>为一个正整数</w:t>
      </w:r>
      <w:r w:rsidRPr="002A1745">
        <w:rPr>
          <w:rFonts w:ascii="华文中宋" w:eastAsia="华文中宋" w:hAnsi="华文中宋" w:cs="华康少女文字 - Kelvin"/>
          <w:b/>
        </w:rPr>
        <w:t>N，0 &lt; N &lt;= 1000</w:t>
      </w:r>
      <w:r w:rsidRPr="002A1745">
        <w:rPr>
          <w:rFonts w:ascii="华文中宋" w:eastAsia="华文中宋" w:hAnsi="华文中宋" w:cs="华康少女文字 - Kelvin" w:hint="eastAsia"/>
          <w:b/>
        </w:rPr>
        <w:t>，N代表小明加入的单词总数</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接下来N行，每一行都是由小写字母组成的单词，单词长度不超过10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输出生词本中的生词总数M</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Sample Input:</w:t>
      </w:r>
    </w:p>
    <w:p w:rsidR="009C731A" w:rsidRPr="002A1745" w:rsidRDefault="009C731A" w:rsidP="009C731A">
      <w:pPr>
        <w:ind w:left="420"/>
        <w:rPr>
          <w:rFonts w:ascii="华文中宋" w:eastAsia="华文中宋" w:hAnsi="华文中宋" w:cs="华康少女文字 - Kelvin"/>
          <w:b/>
        </w:rPr>
      </w:pPr>
      <w:r w:rsidRPr="002A1745">
        <w:rPr>
          <w:rFonts w:ascii="华文中宋" w:eastAsia="华文中宋" w:hAnsi="华文中宋" w:cs="华康少女文字 - Kelvin"/>
          <w:b/>
        </w:rPr>
        <w:t>9</w:t>
      </w:r>
      <w:r w:rsidRPr="002A1745">
        <w:rPr>
          <w:rFonts w:ascii="华文中宋" w:eastAsia="华文中宋" w:hAnsi="华文中宋" w:cs="华康少女文字 - Kelvin"/>
          <w:b/>
        </w:rPr>
        <w:br/>
        <w:t>the</w:t>
      </w:r>
      <w:r w:rsidRPr="002A1745">
        <w:rPr>
          <w:rFonts w:ascii="华文中宋" w:eastAsia="华文中宋" w:hAnsi="华文中宋" w:cs="华康少女文字 - Kelvin"/>
          <w:b/>
        </w:rPr>
        <w:br/>
        <w:t>quick</w:t>
      </w:r>
      <w:r w:rsidRPr="002A1745">
        <w:rPr>
          <w:rFonts w:ascii="华文中宋" w:eastAsia="华文中宋" w:hAnsi="华文中宋" w:cs="华康少女文字 - Kelvin"/>
          <w:b/>
        </w:rPr>
        <w:br/>
        <w:t>brown</w:t>
      </w:r>
      <w:r w:rsidRPr="002A1745">
        <w:rPr>
          <w:rFonts w:ascii="华文中宋" w:eastAsia="华文中宋" w:hAnsi="华文中宋" w:cs="华康少女文字 - Kelvin"/>
          <w:b/>
        </w:rPr>
        <w:br/>
        <w:t>fox</w:t>
      </w:r>
      <w:r w:rsidRPr="002A1745">
        <w:rPr>
          <w:rFonts w:ascii="华文中宋" w:eastAsia="华文中宋" w:hAnsi="华文中宋" w:cs="华康少女文字 - Kelvin"/>
          <w:b/>
        </w:rPr>
        <w:br/>
        <w:t>jumps</w:t>
      </w:r>
      <w:r w:rsidRPr="002A1745">
        <w:rPr>
          <w:rFonts w:ascii="华文中宋" w:eastAsia="华文中宋" w:hAnsi="华文中宋" w:cs="华康少女文字 - Kelvin"/>
          <w:b/>
        </w:rPr>
        <w:br/>
        <w:t>over</w:t>
      </w:r>
      <w:r w:rsidRPr="002A1745">
        <w:rPr>
          <w:rFonts w:ascii="华文中宋" w:eastAsia="华文中宋" w:hAnsi="华文中宋" w:cs="华康少女文字 - Kelvin"/>
          <w:b/>
        </w:rPr>
        <w:br/>
        <w:t>the</w:t>
      </w:r>
      <w:r w:rsidRPr="002A1745">
        <w:rPr>
          <w:rFonts w:ascii="华文中宋" w:eastAsia="华文中宋" w:hAnsi="华文中宋" w:cs="华康少女文字 - Kelvin"/>
          <w:b/>
        </w:rPr>
        <w:br/>
        <w:t>lazy</w:t>
      </w:r>
      <w:r w:rsidRPr="002A1745">
        <w:rPr>
          <w:rFonts w:ascii="华文中宋" w:eastAsia="华文中宋" w:hAnsi="华文中宋" w:cs="华康少女文字 - Kelvin"/>
          <w:b/>
        </w:rPr>
        <w:br/>
        <w:t>dog</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8</w:t>
      </w:r>
    </w:p>
    <w:p w:rsidR="009C731A" w:rsidRPr="002A1745" w:rsidRDefault="009C731A" w:rsidP="009C731A">
      <w:pPr>
        <w:rPr>
          <w:rFonts w:ascii="华文中宋" w:eastAsia="华文中宋" w:hAnsi="华文中宋" w:cs="华康少女文字 - Kelvin"/>
          <w:b/>
        </w:rPr>
      </w:pP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101" w:name="_Toc334206488"/>
      <w:bookmarkStart w:id="102" w:name="_Toc334206567"/>
      <w:bookmarkStart w:id="103" w:name="_Toc334207075"/>
      <w:r w:rsidRPr="002A1745">
        <w:rPr>
          <w:rFonts w:ascii="华文中宋" w:eastAsia="华文中宋" w:hAnsi="华文中宋" w:hint="eastAsia"/>
        </w:rPr>
        <w:t>11、回文号码</w:t>
      </w:r>
      <w:bookmarkEnd w:id="101"/>
      <w:bookmarkEnd w:id="102"/>
      <w:bookmarkEnd w:id="103"/>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每一个新生，在录取通知书里面，都会包含两张电话卡，一张电信，一张移动。至于小明选了哪张卡，小编我不知道。不过在小强收小明为徒的那天，小强问小明的电话号码是多少，小明回答道：18046164081。小强惊讶地说到：不错嘛，回文号码啊！这时小明才发现，原来自己的号码不管顺着念还是倒着念都是一样的！现在他想通过程序来判断他的通讯录里面有多少个回文号码！（测试数据不一定按电话号码的规则来出，保证是11位就行） </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第一行输入一个整数N，代表电话号码总数 0&lt;N&lt;10000</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接下来N行，每一行输入一个电话号码</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N个号码中的回文号码数量</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5</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18016164081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18746164781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15059689555</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18046164081</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13255622543</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Output:</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2</w:t>
      </w:r>
    </w:p>
    <w:p w:rsidR="009C731A" w:rsidRPr="002A1745" w:rsidRDefault="009C731A" w:rsidP="009C731A">
      <w:pPr>
        <w:rPr>
          <w:rFonts w:ascii="华文中宋" w:eastAsia="华文中宋" w:hAnsi="华文中宋" w:cs="华康少女文字 - Kelvin"/>
          <w:b/>
        </w:rPr>
      </w:pPr>
    </w:p>
    <w:p w:rsidR="009C731A" w:rsidRPr="002A1745" w:rsidRDefault="009C731A" w:rsidP="00DD3DBB">
      <w:pPr>
        <w:pStyle w:val="ae"/>
        <w:rPr>
          <w:rFonts w:ascii="华文中宋" w:eastAsia="华文中宋" w:hAnsi="华文中宋"/>
        </w:rPr>
      </w:pPr>
      <w:bookmarkStart w:id="104" w:name="_Toc334206489"/>
      <w:bookmarkStart w:id="105" w:name="_Toc334206568"/>
      <w:bookmarkStart w:id="106" w:name="_Toc334207076"/>
      <w:r w:rsidRPr="002A1745">
        <w:rPr>
          <w:rFonts w:ascii="华文中宋" w:eastAsia="华文中宋" w:hAnsi="华文中宋" w:hint="eastAsia"/>
        </w:rPr>
        <w:lastRenderedPageBreak/>
        <w:t>12、卡片游戏</w:t>
      </w:r>
      <w:bookmarkEnd w:id="104"/>
      <w:bookmarkEnd w:id="105"/>
      <w:bookmarkEnd w:id="106"/>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Description:</w:t>
      </w:r>
    </w:p>
    <w:p w:rsidR="009C731A" w:rsidRPr="002A1745" w:rsidRDefault="009C731A" w:rsidP="009C731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这一天，小明他们玩了一个游戏。每个人手中有n张卡片，每一张卡片上有一个整数，接着裁判给出一个整数k，然后每一个人需要选择两张卡片使得两张卡片上的数字之和为k，如果可以出卡片，那么打出这两张卡片。如果不行，那么就该下家出卡片。谁先出完卡片谁就是赢家。现在轮到小明出卡片了，不过由于卡片较多且卡片上数据较大，小明尽可能要在最短时间内决定能不能出卡片，因为其他玩家已经在嚷嚷“快点啊，我等得花儿都谢了！”</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Input: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第一行输入两个整数n、k，</w:t>
      </w:r>
      <w:r w:rsidRPr="002A1745">
        <w:rPr>
          <w:rFonts w:ascii="华文中宋" w:eastAsia="华文中宋" w:hAnsi="华文中宋" w:cs="Times New Roman"/>
          <w:b/>
          <w:sz w:val="22"/>
          <w:szCs w:val="22"/>
        </w:rPr>
        <w:t>2&lt;=N&lt;=1000，0&lt;K&lt;=2,000,000,000</w:t>
      </w:r>
      <w:r w:rsidRPr="002A1745">
        <w:rPr>
          <w:rFonts w:ascii="华文中宋" w:eastAsia="华文中宋" w:hAnsi="华文中宋" w:cs="华康少女文字 - Kelvin" w:hint="eastAsia"/>
          <w:b/>
        </w:rPr>
        <w:t>。</w:t>
      </w:r>
    </w:p>
    <w:p w:rsidR="009C731A" w:rsidRPr="002A1745" w:rsidRDefault="009C731A" w:rsidP="009C731A">
      <w:pPr>
        <w:rPr>
          <w:rFonts w:ascii="华文中宋" w:eastAsia="华文中宋" w:hAnsi="华文中宋" w:cs="华康少女文字 - Kelvin"/>
          <w:b/>
        </w:rPr>
      </w:pPr>
      <w:r w:rsidRPr="002A1745">
        <w:rPr>
          <w:rFonts w:ascii="华文中宋" w:eastAsia="华文中宋" w:hAnsi="华文中宋" w:cs="华康少女文字 - Kelvin" w:hint="eastAsia"/>
          <w:b/>
        </w:rPr>
        <w:tab/>
        <w:t>第二行输入n个整数ai</w:t>
      </w:r>
      <w:r w:rsidRPr="002A1745">
        <w:rPr>
          <w:rFonts w:ascii="华文中宋" w:eastAsia="华文中宋" w:hAnsi="华文中宋" w:cs="Times New Roman"/>
          <w:b/>
          <w:sz w:val="22"/>
          <w:szCs w:val="22"/>
        </w:rPr>
        <w:t xml:space="preserve"> (0&lt;ai&lt;=1,000,000,000)</w:t>
      </w:r>
      <w:r w:rsidRPr="002A1745">
        <w:rPr>
          <w:rFonts w:ascii="华文中宋" w:eastAsia="华文中宋" w:hAnsi="华文中宋" w:cs="华康少女文字 - Kelvin" w:hint="eastAsia"/>
          <w:b/>
        </w:rPr>
        <w:t>，代表n张卡片上的数。</w:t>
      </w:r>
    </w:p>
    <w:p w:rsidR="009C731A" w:rsidRPr="002A1745" w:rsidRDefault="009C731A" w:rsidP="009C731A">
      <w:pPr>
        <w:rPr>
          <w:rFonts w:ascii="华文中宋" w:eastAsia="华文中宋" w:hAnsi="华文中宋" w:cs="萝莉体-DDC.yolan"/>
          <w:b/>
        </w:rPr>
      </w:pPr>
      <w:r w:rsidRPr="002A1745">
        <w:rPr>
          <w:rFonts w:ascii="华文中宋" w:eastAsia="华文中宋" w:hAnsi="华文中宋" w:cs="华康少女文字 - Kelvin" w:hint="eastAsia"/>
          <w:b/>
        </w:rPr>
        <w:tab/>
      </w:r>
      <w:r w:rsidRPr="002A1745">
        <w:rPr>
          <w:rFonts w:ascii="华文中宋" w:eastAsia="华文中宋" w:hAnsi="华文中宋" w:cs="萝莉体-DDC.yolan" w:hint="eastAsia"/>
          <w:b/>
        </w:rPr>
        <w:t>Output:</w:t>
      </w:r>
    </w:p>
    <w:p w:rsidR="009C731A" w:rsidRPr="002A1745" w:rsidRDefault="009C731A" w:rsidP="009C731A">
      <w:pPr>
        <w:rPr>
          <w:rFonts w:ascii="华文中宋" w:eastAsia="华文中宋" w:hAnsi="华文中宋" w:cs="萝莉体-DDC.yolan"/>
          <w:b/>
        </w:rPr>
      </w:pPr>
      <w:r w:rsidRPr="002A1745">
        <w:rPr>
          <w:rFonts w:ascii="华文中宋" w:eastAsia="华文中宋" w:hAnsi="华文中宋" w:cs="萝莉体-DDC.yolan" w:hint="eastAsia"/>
          <w:b/>
        </w:rPr>
        <w:tab/>
        <w:t>为了简单起见，（因为两张卡片数字之和为k的组合可能有多种）如果可以出卡片，则输出“Yes”；如果不能出卡片，则输出“No”（无引号）</w:t>
      </w:r>
    </w:p>
    <w:p w:rsidR="009C731A" w:rsidRPr="002A1745" w:rsidRDefault="009C731A" w:rsidP="009C731A">
      <w:pPr>
        <w:rPr>
          <w:rFonts w:ascii="华文中宋" w:eastAsia="华文中宋" w:hAnsi="华文中宋" w:cs="萝莉体-DDC.yolan"/>
          <w:b/>
        </w:rPr>
      </w:pPr>
      <w:r w:rsidRPr="002A1745">
        <w:rPr>
          <w:rFonts w:ascii="华文中宋" w:eastAsia="华文中宋" w:hAnsi="华文中宋" w:cs="萝莉体-DDC.yolan" w:hint="eastAsia"/>
          <w:b/>
        </w:rPr>
        <w:tab/>
        <w:t>Sample Input:</w:t>
      </w:r>
    </w:p>
    <w:p w:rsidR="009C731A" w:rsidRPr="002A1745" w:rsidRDefault="009C731A" w:rsidP="009C731A">
      <w:pPr>
        <w:rPr>
          <w:rFonts w:ascii="华文中宋" w:eastAsia="华文中宋" w:hAnsi="华文中宋" w:cs="萝莉体-DDC.yolan"/>
          <w:b/>
        </w:rPr>
      </w:pPr>
      <w:r w:rsidRPr="002A1745">
        <w:rPr>
          <w:rFonts w:ascii="华文中宋" w:eastAsia="华文中宋" w:hAnsi="华文中宋" w:cs="萝莉体-DDC.yolan" w:hint="eastAsia"/>
          <w:b/>
        </w:rPr>
        <w:tab/>
        <w:t>5 10</w:t>
      </w:r>
    </w:p>
    <w:p w:rsidR="009C731A" w:rsidRPr="002A1745" w:rsidRDefault="009C731A" w:rsidP="009C731A">
      <w:pPr>
        <w:rPr>
          <w:rFonts w:ascii="华文中宋" w:eastAsia="华文中宋" w:hAnsi="华文中宋" w:cs="萝莉体-DDC.yolan"/>
          <w:b/>
        </w:rPr>
      </w:pPr>
      <w:r w:rsidRPr="002A1745">
        <w:rPr>
          <w:rFonts w:ascii="华文中宋" w:eastAsia="华文中宋" w:hAnsi="华文中宋" w:cs="萝莉体-DDC.yolan" w:hint="eastAsia"/>
          <w:b/>
        </w:rPr>
        <w:tab/>
        <w:t>4 5 6 2 1</w:t>
      </w:r>
    </w:p>
    <w:p w:rsidR="009C731A" w:rsidRPr="002A1745" w:rsidRDefault="009C731A" w:rsidP="009C731A">
      <w:pPr>
        <w:ind w:firstLine="420"/>
        <w:rPr>
          <w:rFonts w:ascii="华文中宋" w:eastAsia="华文中宋" w:hAnsi="华文中宋" w:cs="萝莉体-DDC.yolan"/>
          <w:b/>
        </w:rPr>
      </w:pPr>
      <w:r w:rsidRPr="002A1745">
        <w:rPr>
          <w:rFonts w:ascii="华文中宋" w:eastAsia="华文中宋" w:hAnsi="华文中宋" w:cs="萝莉体-DDC.yolan" w:hint="eastAsia"/>
          <w:b/>
        </w:rPr>
        <w:t>Sample Output:</w:t>
      </w:r>
    </w:p>
    <w:p w:rsidR="009C731A" w:rsidRPr="002A1745" w:rsidRDefault="009C731A" w:rsidP="009C731A">
      <w:pPr>
        <w:ind w:firstLine="420"/>
        <w:rPr>
          <w:rFonts w:ascii="华文中宋" w:eastAsia="华文中宋" w:hAnsi="华文中宋" w:cs="萝莉体-DDC.yolan"/>
          <w:b/>
        </w:rPr>
      </w:pPr>
      <w:r w:rsidRPr="002A1745">
        <w:rPr>
          <w:rFonts w:ascii="华文中宋" w:eastAsia="华文中宋" w:hAnsi="华文中宋" w:cs="萝莉体-DDC.yolan" w:hint="eastAsia"/>
          <w:b/>
        </w:rPr>
        <w:t>Yes</w:t>
      </w:r>
    </w:p>
    <w:p w:rsidR="009C731A" w:rsidRPr="002A1745" w:rsidRDefault="009C731A" w:rsidP="009C731A">
      <w:pPr>
        <w:rPr>
          <w:rFonts w:ascii="华文中宋" w:eastAsia="华文中宋" w:hAnsi="华文中宋" w:cs="萝莉体-DDC.yolan"/>
          <w:b/>
        </w:rPr>
      </w:pPr>
    </w:p>
    <w:p w:rsidR="009A56FD" w:rsidRPr="002A1745" w:rsidRDefault="009A56FD" w:rsidP="009A56FD">
      <w:pPr>
        <w:pStyle w:val="1"/>
        <w:rPr>
          <w:rFonts w:ascii="华文中宋" w:hAnsi="华文中宋" w:cs="萝莉体-DDC.yolan"/>
          <w:bCs w:val="0"/>
          <w:kern w:val="1"/>
          <w:sz w:val="24"/>
          <w:szCs w:val="24"/>
        </w:rPr>
      </w:pPr>
      <w:bookmarkStart w:id="107" w:name="_Toc334089910"/>
      <w:bookmarkStart w:id="108" w:name="_Toc334094387"/>
      <w:bookmarkStart w:id="109" w:name="_Toc334094501"/>
      <w:bookmarkStart w:id="110" w:name="_Toc334095421"/>
      <w:bookmarkStart w:id="111" w:name="_Toc334097284"/>
      <w:bookmarkStart w:id="112" w:name="_Toc334129676"/>
      <w:bookmarkStart w:id="113" w:name="_Toc334205258"/>
      <w:bookmarkStart w:id="114" w:name="_Toc334206490"/>
      <w:bookmarkStart w:id="115" w:name="_Toc334206569"/>
    </w:p>
    <w:p w:rsidR="009A56FD" w:rsidRPr="002A1745" w:rsidRDefault="009A56FD" w:rsidP="009A56FD">
      <w:pPr>
        <w:pStyle w:val="1"/>
        <w:rPr>
          <w:rFonts w:ascii="华文中宋" w:hAnsi="华文中宋" w:cs="萝莉体-DDC.yolan"/>
          <w:bCs w:val="0"/>
          <w:kern w:val="1"/>
          <w:sz w:val="24"/>
          <w:szCs w:val="24"/>
        </w:rPr>
      </w:pPr>
    </w:p>
    <w:p w:rsidR="009A56FD" w:rsidRPr="002A1745" w:rsidRDefault="009A56FD" w:rsidP="009A56FD">
      <w:pPr>
        <w:pStyle w:val="ae"/>
        <w:rPr>
          <w:rFonts w:ascii="华文中宋" w:eastAsia="华文中宋" w:hAnsi="华文中宋"/>
        </w:rPr>
      </w:pPr>
      <w:bookmarkStart w:id="116" w:name="_Toc334089911"/>
      <w:bookmarkStart w:id="117" w:name="_Toc334094388"/>
      <w:bookmarkStart w:id="118" w:name="_Toc334094502"/>
      <w:bookmarkStart w:id="119" w:name="_Toc334095422"/>
      <w:bookmarkStart w:id="120" w:name="_Toc334097285"/>
      <w:bookmarkStart w:id="121" w:name="_Toc334129677"/>
      <w:bookmarkStart w:id="122" w:name="_Toc334205259"/>
      <w:bookmarkStart w:id="123" w:name="_Toc334206491"/>
      <w:bookmarkStart w:id="124" w:name="_Toc334206570"/>
      <w:bookmarkEnd w:id="107"/>
      <w:bookmarkEnd w:id="108"/>
      <w:bookmarkEnd w:id="109"/>
      <w:bookmarkEnd w:id="110"/>
      <w:bookmarkEnd w:id="111"/>
      <w:bookmarkEnd w:id="112"/>
      <w:bookmarkEnd w:id="113"/>
      <w:bookmarkEnd w:id="114"/>
      <w:bookmarkEnd w:id="115"/>
    </w:p>
    <w:p w:rsidR="009A56FD" w:rsidRPr="002A1745" w:rsidRDefault="009A56FD" w:rsidP="009A56FD">
      <w:pPr>
        <w:pStyle w:val="ae"/>
        <w:rPr>
          <w:rFonts w:ascii="华文中宋" w:eastAsia="华文中宋" w:hAnsi="华文中宋"/>
        </w:rPr>
      </w:pPr>
    </w:p>
    <w:p w:rsidR="009A56FD" w:rsidRPr="002A1745" w:rsidRDefault="009A56FD" w:rsidP="009A56FD">
      <w:pPr>
        <w:pStyle w:val="ae"/>
        <w:jc w:val="left"/>
        <w:rPr>
          <w:rStyle w:val="af1"/>
          <w:rFonts w:ascii="华文中宋" w:eastAsia="华文中宋" w:hAnsi="华文中宋"/>
        </w:rPr>
      </w:pPr>
    </w:p>
    <w:p w:rsidR="009A56FD" w:rsidRPr="002A1745" w:rsidRDefault="009A56FD" w:rsidP="009A56FD">
      <w:pPr>
        <w:pStyle w:val="ae"/>
        <w:jc w:val="left"/>
        <w:rPr>
          <w:rStyle w:val="af1"/>
          <w:rFonts w:ascii="华文中宋" w:eastAsia="华文中宋" w:hAnsi="华文中宋"/>
        </w:rPr>
      </w:pPr>
    </w:p>
    <w:p w:rsidR="009A56FD" w:rsidRPr="002A1745" w:rsidRDefault="009A56FD" w:rsidP="009A56FD">
      <w:pPr>
        <w:pStyle w:val="1"/>
        <w:rPr>
          <w:rStyle w:val="af1"/>
          <w:rFonts w:ascii="华文中宋" w:hAnsi="华文中宋"/>
          <w:i w:val="0"/>
          <w:iCs w:val="0"/>
        </w:rPr>
      </w:pPr>
      <w:bookmarkStart w:id="125" w:name="_Toc334207077"/>
      <w:r w:rsidRPr="002A1745">
        <w:rPr>
          <w:rStyle w:val="af1"/>
          <w:rFonts w:ascii="华文中宋" w:hAnsi="华文中宋" w:hint="eastAsia"/>
          <w:i w:val="0"/>
          <w:iCs w:val="0"/>
        </w:rPr>
        <w:lastRenderedPageBreak/>
        <w:t>第四章：函数</w:t>
      </w:r>
      <w:bookmarkEnd w:id="125"/>
    </w:p>
    <w:p w:rsidR="0058028F" w:rsidRPr="002A1745" w:rsidRDefault="0058028F" w:rsidP="009A56FD">
      <w:pPr>
        <w:pStyle w:val="ae"/>
        <w:rPr>
          <w:rFonts w:ascii="华文中宋" w:eastAsia="华文中宋" w:hAnsi="华文中宋"/>
        </w:rPr>
      </w:pPr>
      <w:bookmarkStart w:id="126" w:name="_Toc334207078"/>
      <w:r w:rsidRPr="002A1745">
        <w:rPr>
          <w:rFonts w:ascii="华文中宋" w:eastAsia="华文中宋" w:hAnsi="华文中宋" w:hint="eastAsia"/>
        </w:rPr>
        <w:t>1、石子消耗游戏</w:t>
      </w:r>
      <w:bookmarkEnd w:id="116"/>
      <w:bookmarkEnd w:id="117"/>
      <w:bookmarkEnd w:id="118"/>
      <w:bookmarkEnd w:id="119"/>
      <w:bookmarkEnd w:id="120"/>
      <w:bookmarkEnd w:id="121"/>
      <w:bookmarkEnd w:id="122"/>
      <w:bookmarkEnd w:id="123"/>
      <w:bookmarkEnd w:id="124"/>
      <w:bookmarkEnd w:id="126"/>
    </w:p>
    <w:p w:rsidR="00903B63" w:rsidRPr="002A1745" w:rsidRDefault="00903B63" w:rsidP="009A56FD">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小明和小强在路上看到了一堆石子，数了数发现有N颗。无聊的他们决定玩一个游戏，由小明先取K颗石子，取完后换小强取，取2K颗，接着再换小明取，取3K颗，以此类推，他们轮流取，每次都比上一次多取K颗，问最后谁把石子取完（包括取的时候石子不够了），以及他们一共取了多少轮。请用函数嵌套来实现。</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输入只有一行，包括2个整数，N，K，如题目所述。（0&lt;N，K&lt;2^31）</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left="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输出两行。</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第一行若小明先取完，则输出”MING!”，否则输出”QIANG!”。（不包括引号）</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第二行输出一个整数，代表取的轮次数。</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20 3</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QIANG!</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4</w:t>
      </w:r>
    </w:p>
    <w:p w:rsidR="0058028F" w:rsidRPr="002A1745" w:rsidRDefault="0058028F" w:rsidP="0058028F">
      <w:pPr>
        <w:rPr>
          <w:rFonts w:ascii="华文中宋" w:eastAsia="华文中宋" w:hAnsi="华文中宋" w:cs="华康少女文字 - Kelvin"/>
          <w:b/>
        </w:rPr>
      </w:pPr>
    </w:p>
    <w:p w:rsidR="0058028F" w:rsidRPr="002A1745" w:rsidRDefault="0058028F" w:rsidP="00DD3DBB">
      <w:pPr>
        <w:pStyle w:val="ae"/>
        <w:rPr>
          <w:rFonts w:ascii="华文中宋" w:eastAsia="华文中宋" w:hAnsi="华文中宋"/>
        </w:rPr>
      </w:pPr>
      <w:bookmarkStart w:id="127" w:name="_Toc334089912"/>
      <w:bookmarkStart w:id="128" w:name="_Toc334094389"/>
      <w:bookmarkStart w:id="129" w:name="_Toc334094503"/>
      <w:bookmarkStart w:id="130" w:name="_Toc334095423"/>
      <w:bookmarkStart w:id="131" w:name="_Toc334097286"/>
      <w:bookmarkStart w:id="132" w:name="_Toc334129678"/>
      <w:bookmarkStart w:id="133" w:name="_Toc334205260"/>
      <w:bookmarkStart w:id="134" w:name="_Toc334206492"/>
      <w:bookmarkStart w:id="135" w:name="_Toc334206571"/>
      <w:bookmarkStart w:id="136" w:name="_Toc334207079"/>
      <w:r w:rsidRPr="002A1745">
        <w:rPr>
          <w:rFonts w:ascii="华文中宋" w:eastAsia="华文中宋" w:hAnsi="华文中宋" w:hint="eastAsia"/>
        </w:rPr>
        <w:t>2、颠倒的数字</w:t>
      </w:r>
      <w:bookmarkEnd w:id="127"/>
      <w:bookmarkEnd w:id="128"/>
      <w:bookmarkEnd w:id="129"/>
      <w:bookmarkEnd w:id="130"/>
      <w:bookmarkEnd w:id="131"/>
      <w:bookmarkEnd w:id="132"/>
      <w:bookmarkEnd w:id="133"/>
      <w:bookmarkEnd w:id="134"/>
      <w:bookmarkEnd w:id="135"/>
      <w:bookmarkEnd w:id="136"/>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写一个函数，输出给定的十进制数的转置数，即将给定的数字的最后一位和第一位对调，倒数第二位和第二位对调…（负号不变），例如120-&gt;021,123-&gt;321,-135-&gt;-531。</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第一行输入一个n，代表有n个数需要“转置”。（n&lt;=100）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接下来输入n行，每行一个整数，范围在[-1000000,1000000]。</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对于每一个数，输出“转置”后的结果。</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3</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123</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-531</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lastRenderedPageBreak/>
        <w:t>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321</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-135</w:t>
      </w:r>
    </w:p>
    <w:p w:rsidR="0058028F" w:rsidRPr="002A1745" w:rsidRDefault="0058028F" w:rsidP="0058028F">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DD3DBB">
      <w:pPr>
        <w:pStyle w:val="ae"/>
        <w:rPr>
          <w:rFonts w:ascii="华文中宋" w:eastAsia="华文中宋" w:hAnsi="华文中宋"/>
        </w:rPr>
      </w:pPr>
      <w:bookmarkStart w:id="137" w:name="_Toc334089913"/>
      <w:bookmarkStart w:id="138" w:name="_Toc334094390"/>
      <w:bookmarkStart w:id="139" w:name="_Toc334094504"/>
      <w:bookmarkStart w:id="140" w:name="_Toc334095424"/>
      <w:bookmarkStart w:id="141" w:name="_Toc334097287"/>
      <w:bookmarkStart w:id="142" w:name="_Toc334129679"/>
      <w:bookmarkStart w:id="143" w:name="_Toc334205261"/>
      <w:bookmarkStart w:id="144" w:name="_Toc334206493"/>
      <w:bookmarkStart w:id="145" w:name="_Toc334206572"/>
      <w:bookmarkStart w:id="146" w:name="_Toc334207080"/>
      <w:r w:rsidRPr="002A1745">
        <w:rPr>
          <w:rFonts w:ascii="华文中宋" w:eastAsia="华文中宋" w:hAnsi="华文中宋" w:hint="eastAsia"/>
        </w:rPr>
        <w:t>3、进制转换进阶版</w:t>
      </w:r>
      <w:bookmarkEnd w:id="137"/>
      <w:bookmarkEnd w:id="138"/>
      <w:bookmarkEnd w:id="139"/>
      <w:bookmarkEnd w:id="140"/>
      <w:bookmarkEnd w:id="141"/>
      <w:bookmarkEnd w:id="142"/>
      <w:bookmarkEnd w:id="143"/>
      <w:bookmarkEnd w:id="144"/>
      <w:bookmarkEnd w:id="145"/>
      <w:bookmarkEnd w:id="146"/>
    </w:p>
    <w:p w:rsidR="00903B63" w:rsidRPr="002A1745" w:rsidRDefault="0058028F" w:rsidP="00903B63">
      <w:pPr>
        <w:rPr>
          <w:rFonts w:ascii="华文中宋" w:eastAsia="华文中宋" w:hAnsi="华文中宋" w:cs="宋体"/>
          <w:b/>
          <w:kern w:val="0"/>
          <w:lang w:bidi="ar-SA"/>
        </w:rPr>
      </w:pPr>
      <w:r w:rsidRPr="002A1745">
        <w:rPr>
          <w:rFonts w:ascii="华文中宋" w:eastAsia="华文中宋" w:hAnsi="华文中宋" w:cs="华康少女文字 - Kelvin" w:hint="eastAsia"/>
          <w:b/>
        </w:rPr>
        <w:tab/>
      </w:r>
      <w:r w:rsidR="00903B63" w:rsidRPr="002A1745">
        <w:rPr>
          <w:rFonts w:ascii="华文中宋" w:eastAsia="华文中宋" w:hAnsi="华文中宋" w:cs="宋体"/>
          <w:b/>
          <w:kern w:val="0"/>
          <w:lang w:bidi="ar-SA"/>
        </w:rPr>
        <w:t>Description</w:t>
      </w:r>
    </w:p>
    <w:p w:rsidR="00903B63" w:rsidRPr="002A1745" w:rsidRDefault="00903B63" w:rsidP="00903B63">
      <w:pPr>
        <w:widowControl/>
        <w:suppressAutoHyphens w:val="0"/>
        <w:spacing w:before="100" w:beforeAutospacing="1" w:after="100" w:afterAutospacing="1"/>
        <w:rPr>
          <w:rFonts w:ascii="华文中宋" w:eastAsia="华文中宋" w:hAnsi="华文中宋" w:cs="宋体"/>
          <w:b/>
          <w:kern w:val="0"/>
          <w:lang w:bidi="ar-SA"/>
        </w:rPr>
      </w:pPr>
      <w:r w:rsidRPr="002A1745">
        <w:rPr>
          <w:rFonts w:ascii="华文中宋" w:eastAsia="华文中宋" w:hAnsi="华文中宋" w:cs="华康少女文字 - Kelvin" w:hint="eastAsia"/>
          <w:b/>
          <w:kern w:val="2"/>
        </w:rPr>
        <w:t>    给若干个十进制，要求把每个数转成M（2&lt;=M&lt;=16）进制，用递归实现，和一般进制表示法相同，A代表10，B代表11，C代表12，D代表13，E代表14，F代表15。</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第一行输入一个整数T，表示需要转换的次数。</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接下来T行每行两个十进制数n和m，表示要把n转成m进制。(0&lt;n&lt;2^31,2&lt;=m&lt;=16)</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对每个数输出一行，表示转换结果。</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3</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157 2</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157 8</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157 16</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10011101</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235</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9D</w:t>
      </w:r>
    </w:p>
    <w:p w:rsidR="0058028F" w:rsidRPr="002A1745" w:rsidRDefault="0058028F" w:rsidP="00903B63">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DD3DBB">
      <w:pPr>
        <w:pStyle w:val="ae"/>
        <w:rPr>
          <w:rFonts w:ascii="华文中宋" w:eastAsia="华文中宋" w:hAnsi="华文中宋"/>
        </w:rPr>
      </w:pPr>
      <w:bookmarkStart w:id="147" w:name="_Toc334089914"/>
      <w:bookmarkStart w:id="148" w:name="_Toc334094391"/>
      <w:bookmarkStart w:id="149" w:name="_Toc334094505"/>
      <w:bookmarkStart w:id="150" w:name="_Toc334095425"/>
      <w:bookmarkStart w:id="151" w:name="_Toc334097288"/>
      <w:bookmarkStart w:id="152" w:name="_Toc334129680"/>
      <w:bookmarkStart w:id="153" w:name="_Toc334205262"/>
      <w:bookmarkStart w:id="154" w:name="_Toc334206494"/>
      <w:bookmarkStart w:id="155" w:name="_Toc334206573"/>
      <w:bookmarkStart w:id="156" w:name="_Toc334207081"/>
      <w:r w:rsidRPr="002A1745">
        <w:rPr>
          <w:rFonts w:ascii="华文中宋" w:eastAsia="华文中宋" w:hAnsi="华文中宋" w:hint="eastAsia"/>
        </w:rPr>
        <w:t>4、高精度乘法</w:t>
      </w:r>
      <w:bookmarkEnd w:id="147"/>
      <w:bookmarkEnd w:id="148"/>
      <w:bookmarkEnd w:id="149"/>
      <w:bookmarkEnd w:id="150"/>
      <w:bookmarkEnd w:id="151"/>
      <w:bookmarkEnd w:id="152"/>
      <w:bookmarkEnd w:id="153"/>
      <w:bookmarkEnd w:id="154"/>
      <w:bookmarkEnd w:id="155"/>
      <w:bookmarkEnd w:id="156"/>
    </w:p>
    <w:p w:rsidR="0058028F" w:rsidRPr="002A1745" w:rsidRDefault="0058028F" w:rsidP="0058028F">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Description:</w:t>
      </w:r>
    </w:p>
    <w:p w:rsidR="0058028F" w:rsidRPr="002A1745" w:rsidRDefault="0058028F" w:rsidP="0058028F">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之前做过了一道关于高精度加法的，想必难不到大家，那么请大家现在尝试一下高精度乘法吧！</w:t>
      </w:r>
    </w:p>
    <w:p w:rsidR="0058028F" w:rsidRPr="002A1745" w:rsidRDefault="0058028F" w:rsidP="0058028F">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Input:</w:t>
      </w:r>
    </w:p>
    <w:p w:rsidR="0058028F" w:rsidRPr="002A1745" w:rsidRDefault="0058028F" w:rsidP="0058028F">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输入包括两行。</w:t>
      </w:r>
    </w:p>
    <w:p w:rsidR="0058028F" w:rsidRPr="002A1745" w:rsidRDefault="0058028F" w:rsidP="0058028F">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第一行一个整数A，第二行一个整数B。（0&lt;A,B&lt;10^100）</w:t>
      </w:r>
    </w:p>
    <w:p w:rsidR="0058028F" w:rsidRPr="002A1745" w:rsidRDefault="0058028F" w:rsidP="0058028F">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Output:</w:t>
      </w:r>
    </w:p>
    <w:p w:rsidR="0058028F" w:rsidRPr="002A1745" w:rsidRDefault="0058028F" w:rsidP="0058028F">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输出一行，A和B的乘积。</w:t>
      </w:r>
    </w:p>
    <w:p w:rsidR="0058028F" w:rsidRPr="002A1745" w:rsidRDefault="0058028F" w:rsidP="0058028F">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Sample Input:</w:t>
      </w:r>
    </w:p>
    <w:p w:rsidR="0058028F" w:rsidRPr="002A1745" w:rsidRDefault="0058028F" w:rsidP="0058028F">
      <w:pPr>
        <w:ind w:left="420"/>
        <w:rPr>
          <w:rFonts w:ascii="华文中宋" w:eastAsia="华文中宋" w:hAnsi="华文中宋" w:cs="华康少女文字 - Kelvin"/>
          <w:b/>
        </w:rPr>
      </w:pPr>
      <w:r w:rsidRPr="002A1745">
        <w:rPr>
          <w:rFonts w:ascii="华文中宋" w:eastAsia="华文中宋" w:hAnsi="华文中宋" w:cs="华康少女文字 - Kelvin" w:hint="eastAsia"/>
          <w:b/>
        </w:rPr>
        <w:t>111111111111</w:t>
      </w:r>
    </w:p>
    <w:p w:rsidR="0058028F" w:rsidRPr="002A1745" w:rsidRDefault="0058028F" w:rsidP="0058028F">
      <w:pPr>
        <w:ind w:left="420"/>
        <w:rPr>
          <w:rFonts w:ascii="华文中宋" w:eastAsia="华文中宋" w:hAnsi="华文中宋" w:cs="华康少女文字 - Kelvin"/>
          <w:b/>
        </w:rPr>
      </w:pPr>
      <w:r w:rsidRPr="002A1745">
        <w:rPr>
          <w:rFonts w:ascii="华文中宋" w:eastAsia="华文中宋" w:hAnsi="华文中宋" w:cs="华康少女文字 - Kelvin" w:hint="eastAsia"/>
          <w:b/>
        </w:rPr>
        <w:t>111111111111</w:t>
      </w:r>
    </w:p>
    <w:p w:rsidR="0058028F" w:rsidRPr="002A1745" w:rsidRDefault="0058028F" w:rsidP="0058028F">
      <w:pPr>
        <w:rPr>
          <w:rFonts w:ascii="华文中宋" w:eastAsia="华文中宋" w:hAnsi="华文中宋" w:cs="华康少女文字 - Kelvin"/>
          <w:b/>
        </w:rPr>
      </w:pPr>
      <w:r w:rsidRPr="002A1745">
        <w:rPr>
          <w:rFonts w:ascii="华文中宋" w:eastAsia="华文中宋" w:hAnsi="华文中宋" w:cs="华康少女文字 - Kelvin" w:hint="eastAsia"/>
          <w:b/>
        </w:rPr>
        <w:tab/>
        <w:t>Sample Output:</w:t>
      </w:r>
    </w:p>
    <w:p w:rsidR="0058028F" w:rsidRPr="002A1745" w:rsidRDefault="0058028F" w:rsidP="0058028F">
      <w:pPr>
        <w:ind w:left="420"/>
        <w:rPr>
          <w:rFonts w:ascii="华文中宋" w:eastAsia="华文中宋" w:hAnsi="华文中宋" w:cs="华康少女文字 - Kelvin"/>
          <w:b/>
        </w:rPr>
      </w:pPr>
      <w:r w:rsidRPr="002A1745">
        <w:rPr>
          <w:rFonts w:ascii="华文中宋" w:eastAsia="华文中宋" w:hAnsi="华文中宋" w:cs="Times New Roman"/>
          <w:b/>
        </w:rPr>
        <w:t>12345679012320987654321</w:t>
      </w:r>
    </w:p>
    <w:p w:rsidR="0058028F" w:rsidRPr="002A1745" w:rsidRDefault="0058028F" w:rsidP="0058028F">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DD3DBB">
      <w:pPr>
        <w:pStyle w:val="ae"/>
        <w:rPr>
          <w:rFonts w:ascii="华文中宋" w:eastAsia="华文中宋" w:hAnsi="华文中宋"/>
        </w:rPr>
      </w:pPr>
      <w:bookmarkStart w:id="157" w:name="_Toc334089915"/>
      <w:bookmarkStart w:id="158" w:name="_Toc334094392"/>
      <w:bookmarkStart w:id="159" w:name="_Toc334094506"/>
      <w:bookmarkStart w:id="160" w:name="_Toc334095426"/>
      <w:bookmarkStart w:id="161" w:name="_Toc334097289"/>
      <w:bookmarkStart w:id="162" w:name="_Toc334129681"/>
      <w:bookmarkStart w:id="163" w:name="_Toc334205263"/>
      <w:bookmarkStart w:id="164" w:name="_Toc334206495"/>
      <w:bookmarkStart w:id="165" w:name="_Toc334206574"/>
      <w:bookmarkStart w:id="166" w:name="_Toc334207082"/>
      <w:r w:rsidRPr="002A1745">
        <w:rPr>
          <w:rFonts w:ascii="华文中宋" w:eastAsia="华文中宋" w:hAnsi="华文中宋" w:hint="eastAsia"/>
        </w:rPr>
        <w:t>5、简单的统计</w:t>
      </w:r>
      <w:bookmarkEnd w:id="157"/>
      <w:bookmarkEnd w:id="158"/>
      <w:bookmarkEnd w:id="159"/>
      <w:bookmarkEnd w:id="160"/>
      <w:bookmarkEnd w:id="161"/>
      <w:bookmarkEnd w:id="162"/>
      <w:bookmarkEnd w:id="163"/>
      <w:bookmarkEnd w:id="164"/>
      <w:bookmarkEnd w:id="165"/>
      <w:bookmarkEnd w:id="166"/>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写一个函数，判断整型数组中值为K的数有多少个。</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第一行输入一个整数n,代表数组有元素的个数。（n&lt;=10000）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第二行输入n个数的数组。(数值在[1,100])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第三行输入一个整数K，如题所述。(数值在[1,100])</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输出整型数组中值为K的个数。</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6</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1 3 5 3 5 7</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3</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w:t>
      </w:r>
    </w:p>
    <w:p w:rsidR="0058028F" w:rsidRPr="002A1745" w:rsidRDefault="0058028F" w:rsidP="0058028F">
      <w:pPr>
        <w:ind w:firstLine="420"/>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DD3DBB">
      <w:pPr>
        <w:pStyle w:val="ae"/>
        <w:rPr>
          <w:rFonts w:ascii="华文中宋" w:eastAsia="华文中宋" w:hAnsi="华文中宋"/>
        </w:rPr>
      </w:pPr>
      <w:r w:rsidRPr="002A1745">
        <w:rPr>
          <w:rFonts w:ascii="华文中宋" w:eastAsia="华文中宋" w:hAnsi="华文中宋" w:hint="eastAsia"/>
        </w:rPr>
        <w:tab/>
      </w:r>
      <w:bookmarkStart w:id="167" w:name="_Toc334089916"/>
      <w:bookmarkStart w:id="168" w:name="_Toc334094393"/>
      <w:bookmarkStart w:id="169" w:name="_Toc334094507"/>
      <w:bookmarkStart w:id="170" w:name="_Toc334095427"/>
      <w:bookmarkStart w:id="171" w:name="_Toc334097290"/>
      <w:bookmarkStart w:id="172" w:name="_Toc334129682"/>
      <w:bookmarkStart w:id="173" w:name="_Toc334205264"/>
      <w:bookmarkStart w:id="174" w:name="_Toc334206496"/>
      <w:bookmarkStart w:id="175" w:name="_Toc334206575"/>
      <w:bookmarkStart w:id="176" w:name="_Toc334207083"/>
      <w:r w:rsidRPr="002A1745">
        <w:rPr>
          <w:rFonts w:ascii="华文中宋" w:eastAsia="华文中宋" w:hAnsi="华文中宋" w:hint="eastAsia"/>
        </w:rPr>
        <w:t>6、</w:t>
      </w:r>
      <w:r w:rsidR="00903B63" w:rsidRPr="002A1745">
        <w:rPr>
          <w:rFonts w:ascii="华文中宋" w:eastAsia="华文中宋" w:hAnsi="华文中宋" w:hint="eastAsia"/>
        </w:rPr>
        <w:t>伪</w:t>
      </w:r>
      <w:r w:rsidRPr="002A1745">
        <w:rPr>
          <w:rFonts w:ascii="华文中宋" w:eastAsia="华文中宋" w:hAnsi="华文中宋"/>
        </w:rPr>
        <w:t>ackermann函数</w:t>
      </w:r>
      <w:bookmarkEnd w:id="167"/>
      <w:bookmarkEnd w:id="168"/>
      <w:bookmarkEnd w:id="169"/>
      <w:bookmarkEnd w:id="170"/>
      <w:bookmarkEnd w:id="171"/>
      <w:bookmarkEnd w:id="172"/>
      <w:bookmarkEnd w:id="173"/>
      <w:bookmarkEnd w:id="174"/>
      <w:bookmarkEnd w:id="175"/>
      <w:bookmarkEnd w:id="176"/>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小明在看数学书的时候看到了一个叫ackerman的数学函数，感觉非常神奇，于是他写了几个小数据算了一下，发现怎么也算不出来。无奈的他小小的修改了一下函数，发现变的简单许多。可是他现在想要得到的结果有很多，你能帮他吗？该函数如下：</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{n+1;            m=0,n&gt;0</w:t>
      </w:r>
      <w:r w:rsidRPr="002A1745">
        <w:rPr>
          <w:rFonts w:ascii="华文中宋" w:eastAsia="华文中宋" w:hAnsi="华文中宋" w:cs="华康少女文字 - Kelvin" w:hint="eastAsia"/>
          <w:b/>
          <w:kern w:val="0"/>
          <w:lang w:bidi="ar-SA"/>
        </w:rPr>
        <w:br/>
        <w:t>A(m,n)=     {A(m-1,1);       n=0,m&gt;0</w:t>
      </w:r>
      <w:r w:rsidRPr="002A1745">
        <w:rPr>
          <w:rFonts w:ascii="华文中宋" w:eastAsia="华文中宋" w:hAnsi="华文中宋" w:cs="华康少女文字 - Kelvin" w:hint="eastAsia"/>
          <w:b/>
          <w:kern w:val="0"/>
          <w:lang w:bidi="ar-SA"/>
        </w:rPr>
        <w:br/>
        <w:t>            {A(m-1,n-1)+n;   n&gt;0,m&gt;0</w:t>
      </w:r>
      <w:r w:rsidRPr="002A1745">
        <w:rPr>
          <w:rFonts w:ascii="华文中宋" w:eastAsia="华文中宋" w:hAnsi="华文中宋" w:cs="华康少女文字 - Kelvin" w:hint="eastAsia"/>
          <w:b/>
          <w:kern w:val="0"/>
          <w:lang w:bidi="ar-SA"/>
        </w:rPr>
        <w:br/>
        <w:t>            {0;              n=0,m=0</w:t>
      </w:r>
    </w:p>
    <w:p w:rsidR="00903B63" w:rsidRPr="002A1745" w:rsidRDefault="00903B63" w:rsidP="00903B63">
      <w:pPr>
        <w:widowControl/>
        <w:suppressAutoHyphens w:val="0"/>
        <w:spacing w:before="100" w:beforeAutospacing="1" w:after="100" w:afterAutospacing="1"/>
        <w:rPr>
          <w:rFonts w:ascii="华文中宋" w:eastAsia="华文中宋" w:hAnsi="华文中宋" w:cs="宋体"/>
          <w:b/>
          <w:kern w:val="0"/>
          <w:lang w:bidi="ar-SA"/>
        </w:rPr>
      </w:pPr>
      <w:r w:rsidRPr="002A1745">
        <w:rPr>
          <w:rFonts w:ascii="华文中宋" w:eastAsia="华文中宋" w:hAnsi="华文中宋" w:cs="宋体"/>
          <w:b/>
          <w:kern w:val="0"/>
          <w:lang w:bidi="ar-SA"/>
        </w:rPr>
        <w:t> </w:t>
      </w:r>
    </w:p>
    <w:p w:rsidR="00903B63" w:rsidRPr="002A1745" w:rsidRDefault="00903B63" w:rsidP="00903B63">
      <w:pPr>
        <w:widowControl/>
        <w:suppressAutoHyphens w:val="0"/>
        <w:spacing w:before="100" w:beforeAutospacing="1" w:after="100" w:afterAutospacing="1"/>
        <w:rPr>
          <w:rFonts w:ascii="华文中宋" w:eastAsia="华文中宋" w:hAnsi="华文中宋" w:cs="宋体"/>
          <w:b/>
          <w:kern w:val="0"/>
          <w:lang w:bidi="ar-SA"/>
        </w:rPr>
      </w:pPr>
      <w:r w:rsidRPr="002A1745">
        <w:rPr>
          <w:rFonts w:ascii="华文中宋" w:eastAsia="华文中宋" w:hAnsi="华文中宋" w:cs="宋体"/>
          <w:b/>
          <w:kern w:val="0"/>
          <w:lang w:bidi="ar-SA"/>
        </w:rPr>
        <w:lastRenderedPageBreak/>
        <w:t> </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输入第一行一个整数T，表示小明询问你的次数。(T&lt;=100)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接下来的T行每行两个整数M,N。（0&lt;=M,N&lt;=1000）</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对每个M,N输出相应的A(M,N)的值，每个值输出一行。</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3</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1 1</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22 15</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23 21</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125</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232</w:t>
      </w:r>
    </w:p>
    <w:p w:rsidR="0058028F" w:rsidRPr="002A1745" w:rsidRDefault="0058028F" w:rsidP="0058028F">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DD3DBB">
      <w:pPr>
        <w:pStyle w:val="ae"/>
        <w:rPr>
          <w:rFonts w:ascii="华文中宋" w:eastAsia="华文中宋" w:hAnsi="华文中宋"/>
        </w:rPr>
      </w:pPr>
      <w:bookmarkStart w:id="177" w:name="_Toc334089917"/>
      <w:bookmarkStart w:id="178" w:name="_Toc334094394"/>
      <w:bookmarkStart w:id="179" w:name="_Toc334094508"/>
      <w:bookmarkStart w:id="180" w:name="_Toc334095428"/>
      <w:bookmarkStart w:id="181" w:name="_Toc334097291"/>
      <w:bookmarkStart w:id="182" w:name="_Toc334129683"/>
      <w:bookmarkStart w:id="183" w:name="_Toc334205265"/>
      <w:bookmarkStart w:id="184" w:name="_Toc334206497"/>
      <w:bookmarkStart w:id="185" w:name="_Toc334206576"/>
      <w:bookmarkStart w:id="186" w:name="_Toc334207084"/>
      <w:r w:rsidRPr="002A1745">
        <w:rPr>
          <w:rFonts w:ascii="华文中宋" w:eastAsia="华文中宋" w:hAnsi="华文中宋" w:hint="eastAsia"/>
        </w:rPr>
        <w:t>7、简单的几何问题</w:t>
      </w:r>
      <w:bookmarkEnd w:id="177"/>
      <w:bookmarkEnd w:id="178"/>
      <w:bookmarkEnd w:id="179"/>
      <w:bookmarkEnd w:id="180"/>
      <w:bookmarkEnd w:id="181"/>
      <w:bookmarkEnd w:id="182"/>
      <w:bookmarkEnd w:id="183"/>
      <w:bookmarkEnd w:id="184"/>
      <w:bookmarkEnd w:id="185"/>
      <w:bookmarkEnd w:id="186"/>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写一个函数，给定半径r，输出对应圆的周长，圆的面积，球的表面积，以及球的体积，四舍五入保留两位小数。</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输入只包含一行，一个实数r，代表半径，注意过程中所有变量应使用double类型。(0&lt;r&lt;100)</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输出4行，每行分别代表对应圆的周长，圆的面积，球的表面积，以及球的体积，保留两位小数。（π取3.14159）</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1.1</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6.91</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3.80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15.21</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5.58</w:t>
      </w:r>
    </w:p>
    <w:p w:rsidR="0058028F" w:rsidRPr="002A1745" w:rsidRDefault="0058028F" w:rsidP="0058028F">
      <w:pPr>
        <w:ind w:firstLine="420"/>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DD3DBB">
      <w:pPr>
        <w:pStyle w:val="ae"/>
        <w:rPr>
          <w:rFonts w:ascii="华文中宋" w:eastAsia="华文中宋" w:hAnsi="华文中宋"/>
        </w:rPr>
      </w:pPr>
      <w:bookmarkStart w:id="187" w:name="_Toc334089918"/>
      <w:bookmarkStart w:id="188" w:name="_Toc334094395"/>
      <w:bookmarkStart w:id="189" w:name="_Toc334094509"/>
      <w:bookmarkStart w:id="190" w:name="_Toc334095429"/>
      <w:bookmarkStart w:id="191" w:name="_Toc334097292"/>
      <w:bookmarkStart w:id="192" w:name="_Toc334129684"/>
      <w:bookmarkStart w:id="193" w:name="_Toc334205266"/>
      <w:bookmarkStart w:id="194" w:name="_Toc334206498"/>
      <w:bookmarkStart w:id="195" w:name="_Toc334206577"/>
      <w:bookmarkStart w:id="196" w:name="_Toc334207085"/>
      <w:r w:rsidRPr="002A1745">
        <w:rPr>
          <w:rFonts w:ascii="华文中宋" w:eastAsia="华文中宋" w:hAnsi="华文中宋" w:hint="eastAsia"/>
        </w:rPr>
        <w:lastRenderedPageBreak/>
        <w:t>8、数组的平衡</w:t>
      </w:r>
      <w:bookmarkEnd w:id="187"/>
      <w:bookmarkEnd w:id="188"/>
      <w:bookmarkEnd w:id="189"/>
      <w:bookmarkEnd w:id="190"/>
      <w:bookmarkEnd w:id="191"/>
      <w:bookmarkEnd w:id="192"/>
      <w:bookmarkEnd w:id="193"/>
      <w:bookmarkEnd w:id="194"/>
      <w:bookmarkEnd w:id="195"/>
      <w:bookmarkEnd w:id="196"/>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写一个函数，计算一个整形数组A的中心分割点。假设某个分割点的下标为k，那么S1= A[1]+A[2]+…+A[k], S2=A[k+1]+A[k+2]+…+A[n],让S1和S2差距最小的下标K即为数组A的中心分割点，若有多个中心分割点，选择值小的。</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第一行输入一个整数n,代表数组元素个数。（n&lt;=10000）</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ab/>
        <w:t>第二行输入n个整数，每个数的范围[0,1000]。</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输出题目中所述的中心分割点的值，若有多个中心分割点，选择值小的。</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5</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1 1 1 2 3</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ind w:left="420"/>
        <w:rPr>
          <w:rFonts w:ascii="华文中宋" w:eastAsia="华文中宋" w:hAnsi="华文中宋" w:cs="宋体"/>
          <w:b/>
          <w:kern w:val="0"/>
          <w:lang w:bidi="ar-SA"/>
        </w:rPr>
      </w:pPr>
      <w:r w:rsidRPr="002A1745">
        <w:rPr>
          <w:rFonts w:ascii="华文中宋" w:eastAsia="华文中宋" w:hAnsi="华文中宋" w:cs="华康少女文字 - Kelvin" w:hint="eastAsia"/>
          <w:b/>
          <w:snapToGrid w:val="0"/>
          <w:kern w:val="24"/>
          <w:lang w:bidi="ar-SA"/>
        </w:rPr>
        <w:t>3</w:t>
      </w:r>
    </w:p>
    <w:p w:rsidR="0058028F" w:rsidRPr="002A1745" w:rsidRDefault="0058028F" w:rsidP="0058028F">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DD3DBB">
      <w:pPr>
        <w:pStyle w:val="ae"/>
        <w:rPr>
          <w:rFonts w:ascii="华文中宋" w:eastAsia="华文中宋" w:hAnsi="华文中宋"/>
        </w:rPr>
      </w:pPr>
      <w:bookmarkStart w:id="197" w:name="_Toc334089919"/>
      <w:bookmarkStart w:id="198" w:name="_Toc334094396"/>
      <w:bookmarkStart w:id="199" w:name="_Toc334094510"/>
      <w:bookmarkStart w:id="200" w:name="_Toc334095430"/>
      <w:bookmarkStart w:id="201" w:name="_Toc334097293"/>
      <w:bookmarkStart w:id="202" w:name="_Toc334129685"/>
      <w:bookmarkStart w:id="203" w:name="_Toc334205267"/>
      <w:bookmarkStart w:id="204" w:name="_Toc334206499"/>
      <w:bookmarkStart w:id="205" w:name="_Toc334206578"/>
      <w:bookmarkStart w:id="206" w:name="_Toc334207086"/>
      <w:r w:rsidRPr="002A1745">
        <w:rPr>
          <w:rFonts w:ascii="华文中宋" w:eastAsia="华文中宋" w:hAnsi="华文中宋" w:hint="eastAsia"/>
        </w:rPr>
        <w:t>9、哥德巴赫猜想的验证</w:t>
      </w:r>
      <w:bookmarkEnd w:id="197"/>
      <w:bookmarkEnd w:id="198"/>
      <w:bookmarkEnd w:id="199"/>
      <w:bookmarkEnd w:id="200"/>
      <w:bookmarkEnd w:id="201"/>
      <w:bookmarkEnd w:id="202"/>
      <w:bookmarkEnd w:id="203"/>
      <w:bookmarkEnd w:id="204"/>
      <w:bookmarkEnd w:id="205"/>
      <w:bookmarkEnd w:id="206"/>
    </w:p>
    <w:p w:rsidR="00903B63" w:rsidRPr="002A1745" w:rsidRDefault="0058028F" w:rsidP="00903B63">
      <w:pPr>
        <w:rPr>
          <w:rFonts w:ascii="华文中宋" w:eastAsia="华文中宋" w:hAnsi="华文中宋" w:cs="宋体"/>
          <w:b/>
          <w:kern w:val="0"/>
          <w:lang w:bidi="ar-SA"/>
        </w:rPr>
      </w:pPr>
      <w:r w:rsidRPr="002A1745">
        <w:rPr>
          <w:rFonts w:ascii="华文中宋" w:eastAsia="华文中宋" w:hAnsi="华文中宋" w:cs="华康少女文字 - Kelvin" w:hint="eastAsia"/>
          <w:b/>
        </w:rPr>
        <w:tab/>
      </w:r>
      <w:r w:rsidR="00903B63"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著名的哥德巴赫猜想是这样的。1.“任何一个大于二的偶数都可以分解成两个素数之和”。2.“任何一个大于5的奇数都可以分解成三个素数之和”。现在请你写两个函数验证一下这个著名的猜想。</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一行是一个正整数T，表示要验证的数的个数。</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接下来T行每行一个整数N，代表要验证的数，5&lt;=N&lt;=10000，当N为偶数时，用验证哥德巴赫猜想1，当N为奇数时，验证哥德巴赫猜想2。</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对每个验证，输出相应的表达式，要求加数构成的序列的字典序最小，即确保第一位最小，再确保第二位最小（再确保第三位最小）。</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例如N=13，13=3+3+7=7+3+3。</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则应输出</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13=3+3+7</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宋体"/>
          <w:b/>
          <w:kern w:val="0"/>
          <w:lang w:bidi="ar-SA"/>
        </w:rPr>
        <w:t> </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8</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13</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lastRenderedPageBreak/>
        <w:t> </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8=3+5</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ab/>
        <w:t>13=3+3+7</w:t>
      </w:r>
    </w:p>
    <w:p w:rsidR="0058028F" w:rsidRPr="002A1745" w:rsidRDefault="0058028F" w:rsidP="00903B63">
      <w:pPr>
        <w:rPr>
          <w:rFonts w:ascii="华文中宋" w:eastAsia="华文中宋" w:hAnsi="华文中宋" w:cs="华康少女文字 - Kelvin"/>
          <w:b/>
        </w:rPr>
      </w:pPr>
    </w:p>
    <w:p w:rsidR="0058028F" w:rsidRPr="002A1745" w:rsidRDefault="0058028F" w:rsidP="00DD3DBB">
      <w:pPr>
        <w:pStyle w:val="ae"/>
        <w:rPr>
          <w:rFonts w:ascii="华文中宋" w:eastAsia="华文中宋" w:hAnsi="华文中宋"/>
        </w:rPr>
      </w:pPr>
      <w:bookmarkStart w:id="207" w:name="_Toc334089920"/>
      <w:bookmarkStart w:id="208" w:name="_Toc334094397"/>
      <w:bookmarkStart w:id="209" w:name="_Toc334094511"/>
      <w:bookmarkStart w:id="210" w:name="_Toc334095431"/>
      <w:bookmarkStart w:id="211" w:name="_Toc334097294"/>
      <w:bookmarkStart w:id="212" w:name="_Toc334129686"/>
      <w:bookmarkStart w:id="213" w:name="_Toc334205268"/>
      <w:bookmarkStart w:id="214" w:name="_Toc334206500"/>
      <w:bookmarkStart w:id="215" w:name="_Toc334206579"/>
      <w:bookmarkStart w:id="216" w:name="_Toc334207087"/>
      <w:r w:rsidRPr="002A1745">
        <w:rPr>
          <w:rFonts w:ascii="华文中宋" w:eastAsia="华文中宋" w:hAnsi="华文中宋" w:hint="eastAsia"/>
        </w:rPr>
        <w:t>10、抛硬币</w:t>
      </w:r>
      <w:bookmarkEnd w:id="207"/>
      <w:bookmarkEnd w:id="208"/>
      <w:bookmarkEnd w:id="209"/>
      <w:bookmarkEnd w:id="210"/>
      <w:bookmarkEnd w:id="211"/>
      <w:bookmarkEnd w:id="212"/>
      <w:bookmarkEnd w:id="213"/>
      <w:bookmarkEnd w:id="214"/>
      <w:bookmarkEnd w:id="215"/>
      <w:bookmarkEnd w:id="216"/>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其实，小明有一个小秘密，那就是暗恋计算机系的一个女生很久了。但是又不知道那个女生是怎么想的。3.7女生节就要到了，小明一直在纠结要不要跟那个女生表白。思来想去没有结果。于是乎他觉得采用最原始的办法——抛硬币来决定。正面表白，反面继续沉默观望。不过就像《爱情公寓3》结尾曾小贤说的那样“当面对两个选择时，抛硬币总能奏效，并不是因为它总能给出对的答案，而是在你把它抛在空中的那一秒里，你突然知道你希望它是什么！”呃呃呃，扯远了，其实当硬币还停留在空中的时候，小明想知道的却是：如果我连续抛N次，那么不连续出现正面的可能情况有多少种（即任何相邻两次都不全是正面）？哎，也许这就是作为工科生的思维吧！</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输入只有一行一个整数N，表示抛N次硬币。（N&lt;=15）</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输出只有一行，表示不连续出现正面的可能情况的种数。</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left="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4</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8</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Hint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ab/>
        <w:t>有16种可能，1表示正面，可行的有0000,0001,0010,0100,0101,1000,1001,1010，共8种。</w:t>
      </w:r>
    </w:p>
    <w:p w:rsidR="0058028F" w:rsidRPr="002A1745" w:rsidRDefault="0058028F" w:rsidP="0058028F">
      <w:pPr>
        <w:rPr>
          <w:rFonts w:ascii="华文中宋" w:eastAsia="华文中宋" w:hAnsi="华文中宋" w:cs="华康少女文字 - Kelvin"/>
          <w:b/>
        </w:rPr>
      </w:pPr>
    </w:p>
    <w:p w:rsidR="0058028F" w:rsidRPr="002A1745" w:rsidRDefault="0058028F" w:rsidP="00DD3DBB">
      <w:pPr>
        <w:pStyle w:val="ae"/>
        <w:rPr>
          <w:rFonts w:ascii="华文中宋" w:eastAsia="华文中宋" w:hAnsi="华文中宋"/>
        </w:rPr>
      </w:pPr>
      <w:bookmarkStart w:id="217" w:name="_Toc334089921"/>
      <w:bookmarkStart w:id="218" w:name="_Toc334094398"/>
      <w:bookmarkStart w:id="219" w:name="_Toc334094512"/>
      <w:bookmarkStart w:id="220" w:name="_Toc334095432"/>
      <w:bookmarkStart w:id="221" w:name="_Toc334097295"/>
      <w:bookmarkStart w:id="222" w:name="_Toc334129687"/>
      <w:bookmarkStart w:id="223" w:name="_Toc334205269"/>
      <w:bookmarkStart w:id="224" w:name="_Toc334206501"/>
      <w:bookmarkStart w:id="225" w:name="_Toc334206580"/>
      <w:bookmarkStart w:id="226" w:name="_Toc334207088"/>
      <w:r w:rsidRPr="002A1745">
        <w:rPr>
          <w:rFonts w:ascii="华文中宋" w:eastAsia="华文中宋" w:hAnsi="华文中宋" w:hint="eastAsia"/>
        </w:rPr>
        <w:t>11、组合</w:t>
      </w:r>
      <w:bookmarkEnd w:id="217"/>
      <w:bookmarkEnd w:id="218"/>
      <w:bookmarkEnd w:id="219"/>
      <w:bookmarkEnd w:id="220"/>
      <w:bookmarkEnd w:id="221"/>
      <w:bookmarkEnd w:id="222"/>
      <w:bookmarkEnd w:id="223"/>
      <w:bookmarkEnd w:id="224"/>
      <w:bookmarkEnd w:id="225"/>
      <w:bookmarkEnd w:id="226"/>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xml:space="preserve">给1到N，N个数，要你从中选取M个出来，请输出每一种的选取情况（根据序列字典序输出，即两个序列比大小，第一位小的小，若相等第二位小的小，若相等第三位小的小……）。 </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输入一行，包括两个整数N,M。（2&lt;M&lt;N&lt;10）</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输出若干行，每行表示一个组合方式，按字典序输出。</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lastRenderedPageBreak/>
        <w:t>4 3</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1 2 3</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1 2 4</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1 3 4</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2 3 4</w:t>
      </w:r>
    </w:p>
    <w:p w:rsidR="0058028F" w:rsidRPr="002A1745" w:rsidRDefault="0058028F" w:rsidP="0058028F">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113E4E">
      <w:pPr>
        <w:pStyle w:val="ae"/>
        <w:rPr>
          <w:rFonts w:ascii="华文中宋" w:eastAsia="华文中宋" w:hAnsi="华文中宋"/>
        </w:rPr>
      </w:pPr>
      <w:bookmarkStart w:id="227" w:name="_Toc334089922"/>
      <w:bookmarkStart w:id="228" w:name="_Toc334094399"/>
      <w:bookmarkStart w:id="229" w:name="_Toc334094513"/>
      <w:bookmarkStart w:id="230" w:name="_Toc334095433"/>
      <w:bookmarkStart w:id="231" w:name="_Toc334097296"/>
      <w:bookmarkStart w:id="232" w:name="_Toc334129688"/>
      <w:bookmarkStart w:id="233" w:name="_Toc334205270"/>
      <w:bookmarkStart w:id="234" w:name="_Toc334206502"/>
      <w:bookmarkStart w:id="235" w:name="_Toc334206581"/>
      <w:bookmarkStart w:id="236" w:name="_Toc334207089"/>
      <w:r w:rsidRPr="002A1745">
        <w:rPr>
          <w:rFonts w:ascii="华文中宋" w:eastAsia="华文中宋" w:hAnsi="华文中宋" w:hint="eastAsia"/>
        </w:rPr>
        <w:t>12、子矩阵求和</w:t>
      </w:r>
      <w:bookmarkEnd w:id="227"/>
      <w:bookmarkEnd w:id="228"/>
      <w:bookmarkEnd w:id="229"/>
      <w:bookmarkEnd w:id="230"/>
      <w:bookmarkEnd w:id="231"/>
      <w:bookmarkEnd w:id="232"/>
      <w:bookmarkEnd w:id="233"/>
      <w:bookmarkEnd w:id="234"/>
      <w:bookmarkEnd w:id="235"/>
      <w:bookmarkEnd w:id="236"/>
    </w:p>
    <w:p w:rsidR="00903B63" w:rsidRPr="002A1745" w:rsidRDefault="0058028F" w:rsidP="00903B63">
      <w:pPr>
        <w:rPr>
          <w:rFonts w:ascii="华文中宋" w:eastAsia="华文中宋" w:hAnsi="华文中宋" w:cs="宋体"/>
          <w:b/>
          <w:kern w:val="0"/>
          <w:lang w:bidi="ar-SA"/>
        </w:rPr>
      </w:pPr>
      <w:r w:rsidRPr="002A1745">
        <w:rPr>
          <w:rFonts w:ascii="华文中宋" w:eastAsia="华文中宋" w:hAnsi="华文中宋" w:cs="华康少女文字 - Kelvin" w:hint="eastAsia"/>
          <w:b/>
        </w:rPr>
        <w:tab/>
      </w:r>
      <w:r w:rsidR="00903B63"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给你一个N*M的矩阵，矩阵中每个元素均为整型，以及T次询问，每次询问给（X1，Y1）和（X2，Y2）两个坐标，请你编写一个函数，计算一下以（X1，Y1）为左上角，（X2，Y2）为右下角的子矩阵的所有元素的和。</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第一行两个整数N,M。（0&lt;N,M&lt;=100）。</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第二行一个整数T，表示T次询问。（T&lt;=10）</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接下来每一行四个整数X1，Y1，X2，Y2，如题所述。（1&lt;=X1&lt;=X2&lt;=N,1&lt;=Y1&lt;=Y2&lt;=M）</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萝莉体-DDC.yolan" w:hint="eastAsia"/>
          <w:b/>
          <w:kern w:val="0"/>
          <w:lang w:bidi="ar-SA"/>
        </w:rPr>
        <w:t>    输出共T行，每行输出一个子矩阵的和。</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萝莉体-DDC.yolan" w:hint="eastAsia"/>
          <w:b/>
          <w:kern w:val="0"/>
          <w:lang w:bidi="ar-SA"/>
        </w:rPr>
        <w:tab/>
        <w:t>3 5</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萝莉体-DDC.yolan" w:hint="eastAsia"/>
          <w:b/>
          <w:kern w:val="0"/>
          <w:lang w:bidi="ar-SA"/>
        </w:rPr>
        <w:tab/>
        <w:t>1 2 3 4 5</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萝莉体-DDC.yolan" w:hint="eastAsia"/>
          <w:b/>
          <w:kern w:val="0"/>
          <w:lang w:bidi="ar-SA"/>
        </w:rPr>
        <w:tab/>
        <w:t>3 4 5 6 7</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萝莉体-DDC.yolan" w:hint="eastAsia"/>
          <w:b/>
          <w:kern w:val="0"/>
          <w:lang w:bidi="ar-SA"/>
        </w:rPr>
        <w:tab/>
        <w:t>5 6 7 8 9</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萝莉体-DDC.yolan" w:hint="eastAsia"/>
          <w:b/>
          <w:kern w:val="0"/>
          <w:lang w:bidi="ar-SA"/>
        </w:rPr>
        <w:tab/>
        <w:t>3</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萝莉体-DDC.yolan" w:hint="eastAsia"/>
          <w:b/>
          <w:kern w:val="0"/>
          <w:lang w:bidi="ar-SA"/>
        </w:rPr>
        <w:tab/>
        <w:t>1 1 2 2</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萝莉体-DDC.yolan" w:hint="eastAsia"/>
          <w:b/>
          <w:kern w:val="0"/>
          <w:lang w:bidi="ar-SA"/>
        </w:rPr>
        <w:tab/>
        <w:t>2 3 3 5</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萝莉体-DDC.yolan" w:hint="eastAsia"/>
          <w:b/>
          <w:kern w:val="0"/>
          <w:lang w:bidi="ar-SA"/>
        </w:rPr>
        <w:tab/>
        <w:t xml:space="preserve"> 3 3 3 5</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萝莉体-DDC.yolan" w:hint="eastAsia"/>
          <w:b/>
          <w:kern w:val="0"/>
          <w:lang w:bidi="ar-SA"/>
        </w:rPr>
        <w:t>10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萝莉体-DDC.yolan" w:hint="eastAsia"/>
          <w:b/>
          <w:kern w:val="0"/>
          <w:lang w:bidi="ar-SA"/>
        </w:rPr>
        <w:t>42</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萝莉体-DDC.yolan" w:hint="eastAsia"/>
          <w:b/>
          <w:kern w:val="0"/>
          <w:lang w:bidi="ar-SA"/>
        </w:rPr>
        <w:t>24</w:t>
      </w:r>
    </w:p>
    <w:p w:rsidR="0058028F" w:rsidRPr="002A1745" w:rsidRDefault="0058028F" w:rsidP="00903B63">
      <w:pPr>
        <w:rPr>
          <w:rFonts w:ascii="华文中宋" w:eastAsia="华文中宋" w:hAnsi="华文中宋" w:cs="萝莉体-DDC.yolan"/>
          <w:b/>
        </w:rPr>
      </w:pPr>
    </w:p>
    <w:p w:rsidR="0058028F" w:rsidRPr="002A1745" w:rsidRDefault="0058028F" w:rsidP="0058028F">
      <w:pPr>
        <w:ind w:firstLine="420"/>
        <w:rPr>
          <w:rFonts w:ascii="华文中宋" w:eastAsia="华文中宋" w:hAnsi="华文中宋" w:cs="萝莉体-DDC.yolan"/>
          <w:b/>
        </w:rPr>
      </w:pPr>
    </w:p>
    <w:p w:rsidR="00636A2C" w:rsidRPr="002A1745" w:rsidRDefault="00113E4E" w:rsidP="00DD3DBB">
      <w:pPr>
        <w:pStyle w:val="1"/>
        <w:rPr>
          <w:rFonts w:ascii="华文中宋" w:hAnsi="华文中宋"/>
        </w:rPr>
      </w:pPr>
      <w:bookmarkStart w:id="237" w:name="_Toc334089923"/>
      <w:bookmarkStart w:id="238" w:name="_Toc334094400"/>
      <w:bookmarkStart w:id="239" w:name="_Toc334094514"/>
      <w:bookmarkStart w:id="240" w:name="_Toc334095434"/>
      <w:bookmarkStart w:id="241" w:name="_Toc334097297"/>
      <w:bookmarkStart w:id="242" w:name="_Toc334129689"/>
      <w:bookmarkStart w:id="243" w:name="_Toc334205271"/>
      <w:bookmarkStart w:id="244" w:name="_Toc334206503"/>
      <w:bookmarkStart w:id="245" w:name="_Toc334206582"/>
      <w:bookmarkStart w:id="246" w:name="_Toc334207090"/>
      <w:r w:rsidRPr="002A1745">
        <w:rPr>
          <w:rFonts w:ascii="华文中宋" w:hAnsi="华文中宋" w:hint="eastAsia"/>
        </w:rPr>
        <w:lastRenderedPageBreak/>
        <w:t>第五章：</w:t>
      </w:r>
      <w:r w:rsidR="00636A2C" w:rsidRPr="002A1745">
        <w:rPr>
          <w:rFonts w:ascii="华文中宋" w:hAnsi="华文中宋" w:hint="eastAsia"/>
        </w:rPr>
        <w:t>指针</w:t>
      </w:r>
      <w:bookmarkEnd w:id="237"/>
      <w:bookmarkEnd w:id="238"/>
      <w:bookmarkEnd w:id="239"/>
      <w:bookmarkEnd w:id="240"/>
      <w:bookmarkEnd w:id="241"/>
      <w:bookmarkEnd w:id="242"/>
      <w:bookmarkEnd w:id="243"/>
      <w:bookmarkEnd w:id="244"/>
      <w:bookmarkEnd w:id="245"/>
      <w:bookmarkEnd w:id="246"/>
    </w:p>
    <w:p w:rsidR="00636A2C" w:rsidRPr="002A1745" w:rsidRDefault="00636A2C" w:rsidP="00636A2C">
      <w:pPr>
        <w:rPr>
          <w:rFonts w:ascii="华文中宋" w:eastAsia="华文中宋" w:hAnsi="华文中宋" w:cs="萝莉体-DDC.yolan"/>
          <w:b/>
        </w:rPr>
      </w:pPr>
    </w:p>
    <w:p w:rsidR="00636A2C" w:rsidRPr="002A1745" w:rsidRDefault="00636A2C" w:rsidP="00DD3DBB">
      <w:pPr>
        <w:pStyle w:val="ae"/>
        <w:rPr>
          <w:rFonts w:ascii="华文中宋" w:eastAsia="华文中宋" w:hAnsi="华文中宋"/>
        </w:rPr>
      </w:pPr>
      <w:bookmarkStart w:id="247" w:name="_Toc334089924"/>
      <w:bookmarkStart w:id="248" w:name="_Toc334094401"/>
      <w:bookmarkStart w:id="249" w:name="_Toc334094515"/>
      <w:bookmarkStart w:id="250" w:name="_Toc334095435"/>
      <w:bookmarkStart w:id="251" w:name="_Toc334097298"/>
      <w:bookmarkStart w:id="252" w:name="_Toc334129690"/>
      <w:bookmarkStart w:id="253" w:name="_Toc334205272"/>
      <w:bookmarkStart w:id="254" w:name="_Toc334206504"/>
      <w:bookmarkStart w:id="255" w:name="_Toc334206583"/>
      <w:bookmarkStart w:id="256" w:name="_Toc334207091"/>
      <w:r w:rsidRPr="002A1745">
        <w:rPr>
          <w:rFonts w:ascii="华文中宋" w:eastAsia="华文中宋" w:hAnsi="华文中宋" w:hint="eastAsia"/>
        </w:rPr>
        <w:t>1、查找</w:t>
      </w:r>
      <w:bookmarkEnd w:id="247"/>
      <w:bookmarkEnd w:id="248"/>
      <w:bookmarkEnd w:id="249"/>
      <w:bookmarkEnd w:id="250"/>
      <w:bookmarkEnd w:id="251"/>
      <w:bookmarkEnd w:id="252"/>
      <w:bookmarkEnd w:id="253"/>
      <w:bookmarkEnd w:id="254"/>
      <w:bookmarkEnd w:id="255"/>
      <w:bookmarkEnd w:id="256"/>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D223EA" w:rsidRPr="002A1745" w:rsidRDefault="00D223EA" w:rsidP="00D223EA">
      <w:pPr>
        <w:ind w:firstLine="420"/>
        <w:rPr>
          <w:rFonts w:ascii="华文中宋" w:eastAsia="华文中宋" w:hAnsi="华文中宋" w:cs="华康少女文字 - Kelvin"/>
          <w:b/>
        </w:rPr>
      </w:pP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编写下列函数</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void find_two_largest(int a[],int n,int *largest,int *second_largest);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当传递长度为</w:t>
      </w:r>
      <w:r w:rsidRPr="002A1745">
        <w:rPr>
          <w:rFonts w:ascii="华文中宋" w:eastAsia="华文中宋" w:hAnsi="华文中宋" w:cs="华康少女文字 - Kelvin"/>
          <w:b/>
        </w:rPr>
        <w:t>n的数组a时，函数将在数组a中搜寻最大元素和第二大元素，把它们分别存储在largest和second_largest指向的变量中。</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第一行一个整数</w:t>
      </w:r>
      <w:r w:rsidRPr="002A1745">
        <w:rPr>
          <w:rFonts w:ascii="华文中宋" w:eastAsia="华文中宋" w:hAnsi="华文中宋" w:cs="华康少女文字 - Kelvin"/>
          <w:b/>
        </w:rPr>
        <w:t>N</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第二行</w:t>
      </w:r>
      <w:r w:rsidRPr="002A1745">
        <w:rPr>
          <w:rFonts w:ascii="华文中宋" w:eastAsia="华文中宋" w:hAnsi="华文中宋" w:cs="华康少女文字 - Kelvin"/>
          <w:b/>
        </w:rPr>
        <w:t>N个整数，整数间有一个空格的间隔</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Output: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输出</w:t>
      </w:r>
      <w:r w:rsidRPr="002A1745">
        <w:rPr>
          <w:rFonts w:ascii="华文中宋" w:eastAsia="华文中宋" w:hAnsi="华文中宋" w:cs="华康少女文字 - Kelvin"/>
          <w:b/>
        </w:rPr>
        <w:t>N个数中的最大元素和第二大元素，用一个空格隔开</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5</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1 2 3 4 5</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Output:</w:t>
      </w:r>
    </w:p>
    <w:p w:rsidR="00636A2C" w:rsidRPr="002A1745" w:rsidRDefault="00D223EA" w:rsidP="00D223EA">
      <w:pPr>
        <w:ind w:firstLine="420"/>
        <w:rPr>
          <w:rFonts w:ascii="华文中宋" w:eastAsia="华文中宋" w:hAnsi="华文中宋" w:cs="萝莉体-DDC.yola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5 4</w:t>
      </w:r>
    </w:p>
    <w:p w:rsidR="00636A2C" w:rsidRPr="002A1745" w:rsidRDefault="00636A2C" w:rsidP="00636A2C">
      <w:pPr>
        <w:ind w:firstLine="420"/>
        <w:rPr>
          <w:rFonts w:ascii="华文中宋" w:eastAsia="华文中宋" w:hAnsi="华文中宋" w:cs="萝莉体-DDC.yolan"/>
          <w:b/>
        </w:rPr>
      </w:pPr>
    </w:p>
    <w:p w:rsidR="00636A2C" w:rsidRPr="002A1745" w:rsidRDefault="00636A2C" w:rsidP="00636A2C">
      <w:pPr>
        <w:ind w:firstLine="420"/>
        <w:rPr>
          <w:rFonts w:ascii="华文中宋" w:eastAsia="华文中宋" w:hAnsi="华文中宋" w:cs="萝莉体-DDC.yolan"/>
          <w:b/>
        </w:rPr>
      </w:pPr>
    </w:p>
    <w:p w:rsidR="00636A2C" w:rsidRPr="002A1745" w:rsidRDefault="00636A2C" w:rsidP="00636A2C">
      <w:pPr>
        <w:ind w:firstLine="420"/>
        <w:rPr>
          <w:rFonts w:ascii="华文中宋" w:eastAsia="华文中宋" w:hAnsi="华文中宋" w:cs="萝莉体-DDC.yolan"/>
          <w:b/>
        </w:rPr>
      </w:pPr>
    </w:p>
    <w:p w:rsidR="00636A2C" w:rsidRPr="002A1745" w:rsidRDefault="00636A2C" w:rsidP="00DD3DBB">
      <w:pPr>
        <w:pStyle w:val="ae"/>
        <w:rPr>
          <w:rFonts w:ascii="华文中宋" w:eastAsia="华文中宋" w:hAnsi="华文中宋"/>
        </w:rPr>
      </w:pPr>
      <w:bookmarkStart w:id="257" w:name="_Toc334089925"/>
      <w:bookmarkStart w:id="258" w:name="_Toc334094402"/>
      <w:bookmarkStart w:id="259" w:name="_Toc334094516"/>
      <w:bookmarkStart w:id="260" w:name="_Toc334095436"/>
      <w:bookmarkStart w:id="261" w:name="_Toc334097299"/>
      <w:bookmarkStart w:id="262" w:name="_Toc334129691"/>
      <w:bookmarkStart w:id="263" w:name="_Toc334205273"/>
      <w:bookmarkStart w:id="264" w:name="_Toc334206505"/>
      <w:bookmarkStart w:id="265" w:name="_Toc334206584"/>
      <w:bookmarkStart w:id="266" w:name="_Toc334207092"/>
      <w:r w:rsidRPr="002A1745">
        <w:rPr>
          <w:rFonts w:ascii="华文中宋" w:eastAsia="华文中宋" w:hAnsi="华文中宋" w:hint="eastAsia"/>
        </w:rPr>
        <w:t>2、qsort</w:t>
      </w:r>
      <w:bookmarkEnd w:id="257"/>
      <w:bookmarkEnd w:id="258"/>
      <w:bookmarkEnd w:id="259"/>
      <w:bookmarkEnd w:id="260"/>
      <w:bookmarkEnd w:id="261"/>
      <w:bookmarkEnd w:id="262"/>
      <w:bookmarkEnd w:id="263"/>
      <w:bookmarkEnd w:id="264"/>
      <w:bookmarkEnd w:id="265"/>
      <w:bookmarkEnd w:id="266"/>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学会使用</w:t>
      </w:r>
      <w:r w:rsidRPr="002A1745">
        <w:rPr>
          <w:rFonts w:ascii="华文中宋" w:eastAsia="华文中宋" w:hAnsi="华文中宋" w:cs="华康少女文字 - Kelvin"/>
          <w:b/>
        </w:rPr>
        <w:t>&lt;stdlib.h&gt;中的qsort函数对输入的N个整数从小到大排序后输出。</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qsort函数原型为：</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void qsort(void *base, size_t n, size_t size, int(*compare)(const void *, const void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参数说明如下：</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base: 要排序的数组第一个元素的地址</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 xml:space="preserve">　　</w:t>
      </w:r>
      <w:r w:rsidRPr="002A1745">
        <w:rPr>
          <w:rFonts w:ascii="华文中宋" w:eastAsia="华文中宋" w:hAnsi="华文中宋" w:cs="华康少女文字 - Kelvin"/>
          <w:b/>
        </w:rPr>
        <w:t>n: 数组中的元素数目</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size: 每个数组元素占用内存空间，可使用sizeof获得</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compare: 比较两个数组元素的比较函数。本比较函数的第一个参数值小于、等于、大于第二参数值时，本比较函数的返回值应分别小于、等于、大于零。</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也就说你要实现一个这样的函数（升序）：</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int compare(const void *a, const void *b)</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如果</w:t>
      </w:r>
      <w:r w:rsidRPr="002A1745">
        <w:rPr>
          <w:rFonts w:ascii="华文中宋" w:eastAsia="华文中宋" w:hAnsi="华文中宋" w:cs="华康少女文字 - Kelvin"/>
          <w:b/>
        </w:rPr>
        <w:t>a &gt; b，返回一个大于0的整数</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如果</w:t>
      </w:r>
      <w:r w:rsidRPr="002A1745">
        <w:rPr>
          <w:rFonts w:ascii="华文中宋" w:eastAsia="华文中宋" w:hAnsi="华文中宋" w:cs="华康少女文字 - Kelvin"/>
          <w:b/>
        </w:rPr>
        <w:t>a == b, 返回0</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如果</w:t>
      </w:r>
      <w:r w:rsidRPr="002A1745">
        <w:rPr>
          <w:rFonts w:ascii="华文中宋" w:eastAsia="华文中宋" w:hAnsi="华文中宋" w:cs="华康少女文字 - Kelvin"/>
          <w:b/>
        </w:rPr>
        <w:t>a &lt; b，返回一个小于0的整数</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这里的</w:t>
      </w:r>
      <w:r w:rsidRPr="002A1745">
        <w:rPr>
          <w:rFonts w:ascii="华文中宋" w:eastAsia="华文中宋" w:hAnsi="华文中宋" w:cs="华康少女文字 - Kelvin"/>
          <w:b/>
        </w:rPr>
        <w:t>a和b的关系仅仅是逻辑上的，并不是值比较，所以排序的可以不仅仅是数字，还可以是字符。</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Input: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第一行一个整数</w:t>
      </w:r>
      <w:r w:rsidRPr="002A1745">
        <w:rPr>
          <w:rFonts w:ascii="华文中宋" w:eastAsia="华文中宋" w:hAnsi="华文中宋" w:cs="华康少女文字 - Kelvin"/>
          <w:b/>
        </w:rPr>
        <w:t>N</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第二行</w:t>
      </w:r>
      <w:r w:rsidRPr="002A1745">
        <w:rPr>
          <w:rFonts w:ascii="华文中宋" w:eastAsia="华文中宋" w:hAnsi="华文中宋" w:cs="华康少女文字 - Kelvin"/>
          <w:b/>
        </w:rPr>
        <w:t>N个整数，用空格分隔开</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Output: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按从小到大的顺序输出给定的</w:t>
      </w:r>
      <w:r w:rsidRPr="002A1745">
        <w:rPr>
          <w:rFonts w:ascii="华文中宋" w:eastAsia="华文中宋" w:hAnsi="华文中宋" w:cs="华康少女文字 - Kelvin"/>
          <w:b/>
        </w:rPr>
        <w:t>N个整数。整数间用一个空格隔开</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Input: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5</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5 4 3 2 1</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Output: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1 2 3 4 5</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Hint: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1、本题中qsort的调用形式应形如qsort(base,n,sizeof(int),compare);</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2、compare是一个函数指针</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3、比较大小时应将compare的两个参数a,b转为相应类型的指针再加以调用，本题为int类型。</w:t>
      </w:r>
    </w:p>
    <w:p w:rsidR="00636A2C" w:rsidRPr="002A1745" w:rsidRDefault="00D223EA" w:rsidP="00D223EA">
      <w:pPr>
        <w:rPr>
          <w:rFonts w:ascii="华文中宋" w:eastAsia="华文中宋" w:hAnsi="华文中宋" w:cs="萝莉体-DDC.yola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4、使用qsort的函数前应确保程序调用了库文件stdlib.h</w:t>
      </w:r>
    </w:p>
    <w:p w:rsidR="00636A2C" w:rsidRPr="002A1745" w:rsidRDefault="00636A2C" w:rsidP="00636A2C">
      <w:pPr>
        <w:rPr>
          <w:rFonts w:ascii="华文中宋" w:eastAsia="华文中宋" w:hAnsi="华文中宋" w:cs="萝莉体-DDC.yolan"/>
          <w:b/>
        </w:rPr>
      </w:pPr>
    </w:p>
    <w:p w:rsidR="00636A2C" w:rsidRPr="002A1745" w:rsidRDefault="00636A2C" w:rsidP="00636A2C">
      <w:pPr>
        <w:rPr>
          <w:rFonts w:ascii="华文中宋" w:eastAsia="华文中宋" w:hAnsi="华文中宋" w:cs="萝莉体-DDC.yolan"/>
          <w:b/>
        </w:rPr>
      </w:pPr>
    </w:p>
    <w:p w:rsidR="00636A2C" w:rsidRPr="002A1745" w:rsidRDefault="00636A2C" w:rsidP="00DD3DBB">
      <w:pPr>
        <w:pStyle w:val="ae"/>
        <w:rPr>
          <w:rFonts w:ascii="华文中宋" w:eastAsia="华文中宋" w:hAnsi="华文中宋"/>
        </w:rPr>
      </w:pPr>
      <w:bookmarkStart w:id="267" w:name="_Toc334089926"/>
      <w:bookmarkStart w:id="268" w:name="_Toc334094403"/>
      <w:bookmarkStart w:id="269" w:name="_Toc334094517"/>
      <w:bookmarkStart w:id="270" w:name="_Toc334095437"/>
      <w:bookmarkStart w:id="271" w:name="_Toc334097300"/>
      <w:bookmarkStart w:id="272" w:name="_Toc334129692"/>
      <w:bookmarkStart w:id="273" w:name="_Toc334205274"/>
      <w:bookmarkStart w:id="274" w:name="_Toc334206506"/>
      <w:bookmarkStart w:id="275" w:name="_Toc334206585"/>
      <w:bookmarkStart w:id="276" w:name="_Toc334207093"/>
      <w:r w:rsidRPr="002A1745">
        <w:rPr>
          <w:rFonts w:ascii="华文中宋" w:eastAsia="华文中宋" w:hAnsi="华文中宋" w:hint="eastAsia"/>
        </w:rPr>
        <w:t>3、模式匹配</w:t>
      </w:r>
      <w:bookmarkEnd w:id="267"/>
      <w:bookmarkEnd w:id="268"/>
      <w:bookmarkEnd w:id="269"/>
      <w:bookmarkEnd w:id="270"/>
      <w:bookmarkEnd w:id="271"/>
      <w:bookmarkEnd w:id="272"/>
      <w:bookmarkEnd w:id="273"/>
      <w:bookmarkEnd w:id="274"/>
      <w:bookmarkEnd w:id="275"/>
      <w:bookmarkEnd w:id="276"/>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以字符串的形式给出文本</w:t>
      </w:r>
      <w:r w:rsidRPr="002A1745">
        <w:rPr>
          <w:rFonts w:ascii="华文中宋" w:eastAsia="华文中宋" w:hAnsi="华文中宋" w:cs="华康少女文字 - Kelvin"/>
          <w:b/>
        </w:rPr>
        <w:t>text和模式串p1,p2...pn。请使用指针方法编写程序判断有多少个模式串出现在文本中。</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 xml:space="preserve">　　第一行一个整数</w:t>
      </w:r>
      <w:r w:rsidRPr="002A1745">
        <w:rPr>
          <w:rFonts w:ascii="华文中宋" w:eastAsia="华文中宋" w:hAnsi="华文中宋" w:cs="华康少女文字 - Kelvin"/>
          <w:b/>
        </w:rPr>
        <w:t>N(N&lt;=20)，表示模式串的个数。</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第二行，一个字符串，表示给定的文本。文本长度</w:t>
      </w:r>
      <w:r w:rsidRPr="002A1745">
        <w:rPr>
          <w:rFonts w:ascii="华文中宋" w:eastAsia="华文中宋" w:hAnsi="华文中宋" w:cs="华康少女文字 - Kelvin"/>
          <w:b/>
        </w:rPr>
        <w:t>&lt;=20。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第三行至第</w:t>
      </w:r>
      <w:r w:rsidRPr="002A1745">
        <w:rPr>
          <w:rFonts w:ascii="华文中宋" w:eastAsia="华文中宋" w:hAnsi="华文中宋" w:cs="华康少女文字 - Kelvin"/>
          <w:b/>
        </w:rPr>
        <w:t>N+2行，每行一个字符串，表示模式串。模式串长度&lt;=10。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Output: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输出一个整数，即出现在文本中的模式串的个数。</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2</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Abc</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Ab</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bc</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Output:</w:t>
      </w:r>
    </w:p>
    <w:p w:rsidR="00636A2C"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2</w:t>
      </w:r>
      <w:r w:rsidR="00636A2C" w:rsidRPr="002A1745">
        <w:rPr>
          <w:rFonts w:ascii="华文中宋" w:eastAsia="华文中宋" w:hAnsi="华文中宋" w:cs="华康少女文字 - Kelvin" w:hint="eastAsia"/>
          <w:b/>
        </w:rPr>
        <w:tab/>
      </w:r>
    </w:p>
    <w:p w:rsidR="00636A2C" w:rsidRPr="002A1745" w:rsidRDefault="00636A2C" w:rsidP="00636A2C">
      <w:pPr>
        <w:rPr>
          <w:rFonts w:ascii="华文中宋" w:eastAsia="华文中宋" w:hAnsi="华文中宋" w:cs="萝莉体-DDC.yolan"/>
          <w:b/>
        </w:rPr>
      </w:pPr>
    </w:p>
    <w:p w:rsidR="00636A2C" w:rsidRPr="002A1745" w:rsidRDefault="00636A2C" w:rsidP="00DD3DBB">
      <w:pPr>
        <w:pStyle w:val="ae"/>
        <w:rPr>
          <w:rFonts w:ascii="华文中宋" w:eastAsia="华文中宋" w:hAnsi="华文中宋"/>
        </w:rPr>
      </w:pPr>
      <w:bookmarkStart w:id="277" w:name="_Toc334089927"/>
      <w:bookmarkStart w:id="278" w:name="_Toc334094404"/>
      <w:bookmarkStart w:id="279" w:name="_Toc334094518"/>
      <w:bookmarkStart w:id="280" w:name="_Toc334095438"/>
      <w:bookmarkStart w:id="281" w:name="_Toc334097301"/>
      <w:bookmarkStart w:id="282" w:name="_Toc334129693"/>
      <w:bookmarkStart w:id="283" w:name="_Toc334205275"/>
      <w:bookmarkStart w:id="284" w:name="_Toc334206507"/>
      <w:bookmarkStart w:id="285" w:name="_Toc334206586"/>
      <w:bookmarkStart w:id="286" w:name="_Toc334207094"/>
      <w:r w:rsidRPr="002A1745">
        <w:rPr>
          <w:rFonts w:ascii="华文中宋" w:eastAsia="华文中宋" w:hAnsi="华文中宋" w:hint="eastAsia"/>
        </w:rPr>
        <w:t>4、</w:t>
      </w:r>
      <w:bookmarkEnd w:id="277"/>
      <w:bookmarkEnd w:id="278"/>
      <w:bookmarkEnd w:id="279"/>
      <w:bookmarkEnd w:id="280"/>
      <w:bookmarkEnd w:id="281"/>
      <w:bookmarkEnd w:id="282"/>
      <w:bookmarkEnd w:id="283"/>
      <w:bookmarkEnd w:id="284"/>
      <w:bookmarkEnd w:id="285"/>
      <w:bookmarkEnd w:id="286"/>
      <w:r w:rsidR="00D223EA" w:rsidRPr="002A1745">
        <w:rPr>
          <w:rFonts w:ascii="华文中宋" w:eastAsia="华文中宋" w:hAnsi="华文中宋" w:hint="eastAsia"/>
        </w:rPr>
        <w:t>矩阵旋转</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给定一个</w:t>
      </w:r>
      <w:r w:rsidRPr="002A1745">
        <w:rPr>
          <w:rFonts w:ascii="华文中宋" w:eastAsia="华文中宋" w:hAnsi="华文中宋" w:cs="华康少女文字 - Kelvin"/>
          <w:b/>
        </w:rPr>
        <w:t>N*M的整数矩阵，请用指针方法输出其向右旋转90度后形成的M*N矩阵。</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第一行两个整数</w:t>
      </w:r>
      <w:r w:rsidRPr="002A1745">
        <w:rPr>
          <w:rFonts w:ascii="华文中宋" w:eastAsia="华文中宋" w:hAnsi="华文中宋" w:cs="华康少女文字 - Kelvin"/>
          <w:b/>
        </w:rPr>
        <w:t>N,M(N,M&lt;=20)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 xml:space="preserve">    接下来给出一个N行M列的矩阵</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Output: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输出其向右旋转</w:t>
      </w:r>
      <w:r w:rsidRPr="002A1745">
        <w:rPr>
          <w:rFonts w:ascii="华文中宋" w:eastAsia="华文中宋" w:hAnsi="华文中宋" w:cs="华康少女文字 - Kelvin"/>
          <w:b/>
        </w:rPr>
        <w:t>90度后形成的M行N列的矩阵。整数间用一个空格间隔。</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2 3</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 xml:space="preserve">    1 2 3</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 xml:space="preserve">    4 5 6</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Output: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4 1</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 xml:space="preserve">    5 2</w:t>
      </w:r>
    </w:p>
    <w:p w:rsidR="00636A2C"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 xml:space="preserve">    6 3</w:t>
      </w:r>
    </w:p>
    <w:p w:rsidR="00636A2C" w:rsidRPr="002A1745" w:rsidRDefault="00636A2C" w:rsidP="00636A2C">
      <w:pPr>
        <w:rPr>
          <w:rFonts w:ascii="华文中宋" w:eastAsia="华文中宋" w:hAnsi="华文中宋" w:cs="萝莉体-DDC.yolan"/>
          <w:b/>
        </w:rPr>
      </w:pPr>
    </w:p>
    <w:p w:rsidR="00636A2C" w:rsidRPr="002A1745" w:rsidRDefault="00636A2C" w:rsidP="00DD3DBB">
      <w:pPr>
        <w:pStyle w:val="ae"/>
        <w:rPr>
          <w:rFonts w:ascii="华文中宋" w:eastAsia="华文中宋" w:hAnsi="华文中宋"/>
        </w:rPr>
      </w:pPr>
      <w:bookmarkStart w:id="287" w:name="_Toc334089928"/>
      <w:bookmarkStart w:id="288" w:name="_Toc334094405"/>
      <w:bookmarkStart w:id="289" w:name="_Toc334094519"/>
      <w:bookmarkStart w:id="290" w:name="_Toc334095439"/>
      <w:bookmarkStart w:id="291" w:name="_Toc334097302"/>
      <w:bookmarkStart w:id="292" w:name="_Toc334129694"/>
      <w:bookmarkStart w:id="293" w:name="_Toc334205276"/>
      <w:bookmarkStart w:id="294" w:name="_Toc334206508"/>
      <w:bookmarkStart w:id="295" w:name="_Toc334206587"/>
      <w:bookmarkStart w:id="296" w:name="_Toc334207095"/>
      <w:r w:rsidRPr="002A1745">
        <w:rPr>
          <w:rFonts w:ascii="华文中宋" w:eastAsia="华文中宋" w:hAnsi="华文中宋" w:hint="eastAsia"/>
        </w:rPr>
        <w:lastRenderedPageBreak/>
        <w:t>5、链表插入排序</w:t>
      </w:r>
      <w:bookmarkEnd w:id="287"/>
      <w:bookmarkEnd w:id="288"/>
      <w:bookmarkEnd w:id="289"/>
      <w:bookmarkEnd w:id="290"/>
      <w:bookmarkEnd w:id="291"/>
      <w:bookmarkEnd w:id="292"/>
      <w:bookmarkEnd w:id="293"/>
      <w:bookmarkEnd w:id="294"/>
      <w:bookmarkEnd w:id="295"/>
      <w:bookmarkEnd w:id="296"/>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给定一个空链表，请按如下命令进行操作。</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第一行一个整数</w:t>
      </w:r>
      <w:r w:rsidRPr="002A1745">
        <w:rPr>
          <w:rFonts w:ascii="华文中宋" w:eastAsia="华文中宋" w:hAnsi="华文中宋" w:cs="华康少女文字 - Kelvin"/>
          <w:b/>
        </w:rPr>
        <w:t>N，表示有N(N&lt;=100)个命令</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第二行至第</w:t>
      </w:r>
      <w:r w:rsidRPr="002A1745">
        <w:rPr>
          <w:rFonts w:ascii="华文中宋" w:eastAsia="华文中宋" w:hAnsi="华文中宋" w:cs="华康少女文字 - Kelvin"/>
          <w:b/>
        </w:rPr>
        <w:t>N+1行，每行一个命令，命令的所有可能形式如下：</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 k</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 xml:space="preserve">    表示向当前链表加入一个值为k的整数(k的绝对值小于INT_MAX)。</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Q</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 xml:space="preserve">    表示查询</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 xml:space="preserve">    D k</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 xml:space="preserve">    表示删除当前链表中值为k的所有元素。符合条件的元素可能不存在。</w:t>
      </w:r>
    </w:p>
    <w:p w:rsidR="00D223EA" w:rsidRPr="002A1745" w:rsidRDefault="00D223EA" w:rsidP="00D223EA">
      <w:pPr>
        <w:ind w:firstLine="420"/>
        <w:rPr>
          <w:rFonts w:ascii="华文中宋" w:eastAsia="华文中宋" w:hAnsi="华文中宋" w:cs="华康少女文字 - Kelvin"/>
          <w:b/>
        </w:rPr>
      </w:pP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Output: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对于</w:t>
      </w:r>
      <w:r w:rsidRPr="002A1745">
        <w:rPr>
          <w:rFonts w:ascii="华文中宋" w:eastAsia="华文中宋" w:hAnsi="华文中宋" w:cs="华康少女文字 - Kelvin"/>
          <w:b/>
        </w:rPr>
        <w:t>A命令和D命令，程序不输出。对于每个Q命令，输出占一行，按元素的值从小到大的顺序输出链表中的所有元素，元素之间以一个空格分开。详细见样例。</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7</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 3</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 2</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Q</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D 2</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Q</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 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Q</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Output: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2 3</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3</w:t>
      </w:r>
    </w:p>
    <w:p w:rsidR="00636A2C"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0 3</w:t>
      </w:r>
    </w:p>
    <w:p w:rsidR="00636A2C" w:rsidRPr="002A1745" w:rsidRDefault="00636A2C" w:rsidP="00113E4E">
      <w:pPr>
        <w:pStyle w:val="ae"/>
        <w:rPr>
          <w:rFonts w:ascii="华文中宋" w:eastAsia="华文中宋" w:hAnsi="华文中宋"/>
        </w:rPr>
      </w:pPr>
      <w:bookmarkStart w:id="297" w:name="_Toc334089929"/>
      <w:bookmarkStart w:id="298" w:name="_Toc334094406"/>
      <w:bookmarkStart w:id="299" w:name="_Toc334094520"/>
      <w:bookmarkStart w:id="300" w:name="_Toc334095440"/>
      <w:bookmarkStart w:id="301" w:name="_Toc334097303"/>
      <w:bookmarkStart w:id="302" w:name="_Toc334129695"/>
      <w:bookmarkStart w:id="303" w:name="_Toc334205277"/>
      <w:bookmarkStart w:id="304" w:name="_Toc334206509"/>
      <w:bookmarkStart w:id="305" w:name="_Toc334206588"/>
      <w:bookmarkStart w:id="306" w:name="_Toc334207096"/>
      <w:r w:rsidRPr="002A1745">
        <w:rPr>
          <w:rFonts w:ascii="华文中宋" w:eastAsia="华文中宋" w:hAnsi="华文中宋" w:hint="eastAsia"/>
        </w:rPr>
        <w:t>6、轻松一刻</w:t>
      </w:r>
      <w:bookmarkEnd w:id="297"/>
      <w:bookmarkEnd w:id="298"/>
      <w:bookmarkEnd w:id="299"/>
      <w:bookmarkEnd w:id="300"/>
      <w:bookmarkEnd w:id="301"/>
      <w:bookmarkEnd w:id="302"/>
      <w:bookmarkEnd w:id="303"/>
      <w:bookmarkEnd w:id="304"/>
      <w:bookmarkEnd w:id="305"/>
      <w:bookmarkEnd w:id="306"/>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给定</w:t>
      </w:r>
      <w:r w:rsidRPr="002A1745">
        <w:rPr>
          <w:rFonts w:ascii="华文中宋" w:eastAsia="华文中宋" w:hAnsi="华文中宋" w:cs="华康少女文字 - Kelvin"/>
          <w:b/>
        </w:rPr>
        <w:t>N个整数，使用指针方法统计并输出其中所有正数的总和以及所有负数的总和。</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 xml:space="preserve">　　第一行一个整数</w:t>
      </w:r>
      <w:r w:rsidRPr="002A1745">
        <w:rPr>
          <w:rFonts w:ascii="华文中宋" w:eastAsia="华文中宋" w:hAnsi="华文中宋" w:cs="华康少女文字 - Kelvin"/>
          <w:b/>
        </w:rPr>
        <w:t>N(N&lt;=100)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第二行</w:t>
      </w:r>
      <w:r w:rsidRPr="002A1745">
        <w:rPr>
          <w:rFonts w:ascii="华文中宋" w:eastAsia="华文中宋" w:hAnsi="华文中宋" w:cs="华康少女文字 - Kelvin"/>
          <w:b/>
        </w:rPr>
        <w:t>N个整数，整数间有一个空格的间隔</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Output: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第一行，所有正数的总和</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第二行，所有负数的总和</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5</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1 -1 -2 -3 5</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Output: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6</w:t>
      </w:r>
    </w:p>
    <w:p w:rsidR="00636A2C" w:rsidRPr="002A1745" w:rsidRDefault="00D223EA" w:rsidP="00D223EA">
      <w:pPr>
        <w:ind w:firstLine="420"/>
        <w:rPr>
          <w:rFonts w:ascii="华文中宋" w:eastAsia="华文中宋" w:hAnsi="华文中宋" w:cs="萝莉体-DDC.yola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-6</w:t>
      </w:r>
    </w:p>
    <w:p w:rsidR="00636A2C" w:rsidRPr="002A1745" w:rsidRDefault="00636A2C" w:rsidP="0058028F">
      <w:pPr>
        <w:ind w:firstLine="420"/>
        <w:rPr>
          <w:rFonts w:ascii="华文中宋" w:eastAsia="华文中宋" w:hAnsi="华文中宋" w:cs="萝莉体-DDC.yolan"/>
          <w:b/>
        </w:rPr>
      </w:pPr>
    </w:p>
    <w:p w:rsidR="0058028F" w:rsidRPr="002A1745" w:rsidRDefault="0058028F" w:rsidP="0058028F">
      <w:pPr>
        <w:ind w:firstLine="420"/>
        <w:rPr>
          <w:rFonts w:ascii="华文中宋" w:eastAsia="华文中宋" w:hAnsi="华文中宋" w:cs="萝莉体-DDC.yolan"/>
          <w:b/>
        </w:rPr>
      </w:pPr>
    </w:p>
    <w:p w:rsidR="0058028F" w:rsidRPr="002A1745" w:rsidRDefault="0058028F" w:rsidP="00113E4E">
      <w:pPr>
        <w:pStyle w:val="1"/>
        <w:rPr>
          <w:rFonts w:ascii="华文中宋" w:hAnsi="华文中宋"/>
        </w:rPr>
      </w:pPr>
      <w:bookmarkStart w:id="307" w:name="_Toc334089930"/>
      <w:bookmarkStart w:id="308" w:name="_Toc334094407"/>
      <w:bookmarkStart w:id="309" w:name="_Toc334094521"/>
      <w:bookmarkStart w:id="310" w:name="_Toc334095441"/>
      <w:bookmarkStart w:id="311" w:name="_Toc334097304"/>
      <w:bookmarkStart w:id="312" w:name="_Toc334129696"/>
      <w:bookmarkStart w:id="313" w:name="_Toc334205278"/>
      <w:bookmarkStart w:id="314" w:name="_Toc334206510"/>
      <w:bookmarkStart w:id="315" w:name="_Toc334206589"/>
      <w:bookmarkStart w:id="316" w:name="_Toc334207097"/>
      <w:r w:rsidRPr="002A1745">
        <w:rPr>
          <w:rFonts w:ascii="华文中宋" w:hAnsi="华文中宋" w:hint="eastAsia"/>
        </w:rPr>
        <w:t>第六章：自建</w:t>
      </w:r>
      <w:r w:rsidRPr="002A1745">
        <w:rPr>
          <w:rFonts w:ascii="华文中宋" w:hAnsi="华文中宋" w:cs="宋体" w:hint="eastAsia"/>
        </w:rPr>
        <w:t>结</w:t>
      </w:r>
      <w:r w:rsidRPr="002A1745">
        <w:rPr>
          <w:rFonts w:ascii="华文中宋" w:hAnsi="华文中宋" w:cs="MS Gothic" w:hint="eastAsia"/>
        </w:rPr>
        <w:t>构</w:t>
      </w:r>
      <w:bookmarkEnd w:id="307"/>
      <w:bookmarkEnd w:id="308"/>
      <w:bookmarkEnd w:id="309"/>
      <w:bookmarkEnd w:id="310"/>
      <w:bookmarkEnd w:id="311"/>
      <w:bookmarkEnd w:id="312"/>
      <w:bookmarkEnd w:id="313"/>
      <w:bookmarkEnd w:id="314"/>
      <w:bookmarkEnd w:id="315"/>
      <w:bookmarkEnd w:id="316"/>
    </w:p>
    <w:p w:rsidR="0058028F" w:rsidRPr="002A1745" w:rsidRDefault="0058028F" w:rsidP="0058028F">
      <w:pPr>
        <w:rPr>
          <w:rFonts w:ascii="华文中宋" w:eastAsia="华文中宋" w:hAnsi="华文中宋" w:cs="华康少女文字 - Kelvin"/>
          <w:b/>
        </w:rPr>
      </w:pPr>
    </w:p>
    <w:p w:rsidR="0058028F" w:rsidRPr="002A1745" w:rsidRDefault="0058028F" w:rsidP="00113E4E">
      <w:pPr>
        <w:pStyle w:val="ae"/>
        <w:rPr>
          <w:rFonts w:ascii="华文中宋" w:eastAsia="华文中宋" w:hAnsi="华文中宋"/>
        </w:rPr>
      </w:pPr>
      <w:bookmarkStart w:id="317" w:name="_Toc334089931"/>
      <w:bookmarkStart w:id="318" w:name="_Toc334094408"/>
      <w:bookmarkStart w:id="319" w:name="_Toc334094522"/>
      <w:bookmarkStart w:id="320" w:name="_Toc334095442"/>
      <w:bookmarkStart w:id="321" w:name="_Toc334097305"/>
      <w:bookmarkStart w:id="322" w:name="_Toc334129697"/>
      <w:bookmarkStart w:id="323" w:name="_Toc334205279"/>
      <w:bookmarkStart w:id="324" w:name="_Toc334206511"/>
      <w:bookmarkStart w:id="325" w:name="_Toc334206590"/>
      <w:bookmarkStart w:id="326" w:name="_Toc334207098"/>
      <w:r w:rsidRPr="002A1745">
        <w:rPr>
          <w:rFonts w:ascii="华文中宋" w:eastAsia="华文中宋" w:hAnsi="华文中宋" w:hint="eastAsia"/>
        </w:rPr>
        <w:t>1、数据排序</w:t>
      </w:r>
      <w:bookmarkEnd w:id="317"/>
      <w:bookmarkEnd w:id="318"/>
      <w:bookmarkEnd w:id="319"/>
      <w:bookmarkEnd w:id="320"/>
      <w:bookmarkEnd w:id="321"/>
      <w:bookmarkEnd w:id="322"/>
      <w:bookmarkEnd w:id="323"/>
      <w:bookmarkEnd w:id="324"/>
      <w:bookmarkEnd w:id="325"/>
      <w:bookmarkEnd w:id="326"/>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按一定顺序给n个学生数据“学号语文成绩 数学成绩 英语成绩 物理成绩 化学成绩 生物成绩”，现在让你按其中某一成绩从大到小排序（询问1按语文成绩排序，询问2按数学成绩排序，询问3按英语成绩排序，询问4按物理成绩排序，询问5按化学成绩排序，询问6按生物成绩排序），若成绩相同学号小的排在前面。输出排序后每个同学之前在原数据中的位置（如第一个读入数据的同学为1，最后一个读入数据的同学为N）。</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输入的第一行为一个整数N，代表有N个学生数据。（n&lt;=1000）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接下来每一行一次输入学号、语文成绩、数学成绩、英语成绩、物理成绩、化学成绩、生物成绩，其中学号是一个十四位整数，成绩是一个范围[0，100]的整数。</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再一行输入一个询问整数K∈{1,2,3,4,5,6}，表示按第K种成绩排序，如题目所述。</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输出N行，代表排序后每个同学在原数据中所处的位置，即这个同学在原数据中是第几行。</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lastRenderedPageBreak/>
        <w:t>3</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23020102203458 70 50 30 60 80 90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23020102203457 50 60 70 80 90 100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23020102203456 70 60 50 30 20 80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3</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w:t>
      </w:r>
    </w:p>
    <w:p w:rsidR="0058028F" w:rsidRPr="002A1745" w:rsidRDefault="0058028F" w:rsidP="0058028F">
      <w:pPr>
        <w:rPr>
          <w:rFonts w:ascii="华文中宋" w:eastAsia="华文中宋" w:hAnsi="华文中宋" w:cs="华康少女文字 - Kelvin"/>
          <w:b/>
        </w:rPr>
      </w:pPr>
    </w:p>
    <w:p w:rsidR="0058028F" w:rsidRPr="002A1745" w:rsidRDefault="0058028F" w:rsidP="00113E4E">
      <w:pPr>
        <w:pStyle w:val="ae"/>
        <w:rPr>
          <w:rFonts w:ascii="华文中宋" w:eastAsia="华文中宋" w:hAnsi="华文中宋"/>
        </w:rPr>
      </w:pPr>
      <w:bookmarkStart w:id="327" w:name="_Toc334089932"/>
      <w:bookmarkStart w:id="328" w:name="_Toc334094409"/>
      <w:bookmarkStart w:id="329" w:name="_Toc334094523"/>
      <w:bookmarkStart w:id="330" w:name="_Toc334095443"/>
      <w:bookmarkStart w:id="331" w:name="_Toc334097306"/>
      <w:bookmarkStart w:id="332" w:name="_Toc334129698"/>
      <w:bookmarkStart w:id="333" w:name="_Toc334205280"/>
      <w:bookmarkStart w:id="334" w:name="_Toc334206512"/>
      <w:bookmarkStart w:id="335" w:name="_Toc334206591"/>
      <w:bookmarkStart w:id="336" w:name="_Toc334207099"/>
      <w:r w:rsidRPr="002A1745">
        <w:rPr>
          <w:rFonts w:ascii="华文中宋" w:eastAsia="华文中宋" w:hAnsi="华文中宋" w:hint="eastAsia"/>
        </w:rPr>
        <w:t>2、数列的移动</w:t>
      </w:r>
      <w:bookmarkEnd w:id="327"/>
      <w:bookmarkEnd w:id="328"/>
      <w:bookmarkEnd w:id="329"/>
      <w:bookmarkEnd w:id="330"/>
      <w:bookmarkEnd w:id="331"/>
      <w:bookmarkEnd w:id="332"/>
      <w:bookmarkEnd w:id="333"/>
      <w:bookmarkEnd w:id="334"/>
      <w:bookmarkEnd w:id="335"/>
      <w:bookmarkEnd w:id="336"/>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给定一个长度为N的连续数列，给M次操作，每次操作给定一个数K，要求把当前数列中的第K个数移动到数列最前面，用链表实现，输出M次操作后的数列。</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第一行输入一个N，数列长度。（N&lt;=1000）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接下来一行输入N个整数，数值范围在[0,10000]，代表数列中的元素。</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接下来一行一个整数M，代表M次如题操作。（M&lt;=1000）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再下来M行每行一个整数K，如题所述。（1&lt;=K&lt;=N）</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输出一行，代表最终数列，每两个元素用一个空格隔开。</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5</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1 2 3 4 5</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3</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3</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3</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4</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4 2 3 1 5</w:t>
      </w:r>
    </w:p>
    <w:p w:rsidR="0058028F" w:rsidRPr="002A1745" w:rsidRDefault="0058028F" w:rsidP="0058028F">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113E4E">
      <w:pPr>
        <w:pStyle w:val="ae"/>
        <w:rPr>
          <w:rFonts w:ascii="华文中宋" w:eastAsia="华文中宋" w:hAnsi="华文中宋"/>
        </w:rPr>
      </w:pPr>
      <w:bookmarkStart w:id="337" w:name="_Toc334089933"/>
      <w:bookmarkStart w:id="338" w:name="_Toc334094410"/>
      <w:bookmarkStart w:id="339" w:name="_Toc334094524"/>
      <w:bookmarkStart w:id="340" w:name="_Toc334095444"/>
      <w:bookmarkStart w:id="341" w:name="_Toc334097307"/>
      <w:bookmarkStart w:id="342" w:name="_Toc334129699"/>
      <w:bookmarkStart w:id="343" w:name="_Toc334205281"/>
      <w:bookmarkStart w:id="344" w:name="_Toc334206513"/>
      <w:bookmarkStart w:id="345" w:name="_Toc334206592"/>
      <w:bookmarkStart w:id="346" w:name="_Toc334207100"/>
      <w:r w:rsidRPr="002A1745">
        <w:rPr>
          <w:rFonts w:ascii="华文中宋" w:eastAsia="华文中宋" w:hAnsi="华文中宋" w:hint="eastAsia"/>
        </w:rPr>
        <w:t>3、整数分类</w:t>
      </w:r>
      <w:bookmarkEnd w:id="337"/>
      <w:bookmarkEnd w:id="338"/>
      <w:bookmarkEnd w:id="339"/>
      <w:bookmarkEnd w:id="340"/>
      <w:bookmarkEnd w:id="341"/>
      <w:bookmarkEnd w:id="342"/>
      <w:bookmarkEnd w:id="343"/>
      <w:bookmarkEnd w:id="344"/>
      <w:bookmarkEnd w:id="345"/>
      <w:bookmarkEnd w:id="346"/>
    </w:p>
    <w:p w:rsidR="00903B63" w:rsidRPr="002A1745" w:rsidRDefault="0058028F" w:rsidP="00903B63">
      <w:pPr>
        <w:rPr>
          <w:rFonts w:ascii="华文中宋" w:eastAsia="华文中宋" w:hAnsi="华文中宋" w:cs="宋体"/>
          <w:b/>
          <w:kern w:val="0"/>
          <w:lang w:bidi="ar-SA"/>
        </w:rPr>
      </w:pPr>
      <w:r w:rsidRPr="002A1745">
        <w:rPr>
          <w:rFonts w:ascii="华文中宋" w:eastAsia="华文中宋" w:hAnsi="华文中宋" w:cs="华康少女文字 - Kelvin" w:hint="eastAsia"/>
          <w:b/>
        </w:rPr>
        <w:tab/>
      </w:r>
      <w:r w:rsidR="00903B63" w:rsidRPr="002A1745">
        <w:rPr>
          <w:rFonts w:ascii="华文中宋" w:eastAsia="华文中宋" w:hAnsi="华文中宋" w:cs="宋体"/>
          <w:b/>
          <w:kern w:val="0"/>
          <w:lang w:bidi="ar-SA"/>
        </w:rPr>
        <w:t>Description</w:t>
      </w:r>
    </w:p>
    <w:p w:rsidR="00903B63" w:rsidRPr="002A1745" w:rsidRDefault="00903B63" w:rsidP="00903B63">
      <w:pPr>
        <w:widowControl/>
        <w:suppressAutoHyphens w:val="0"/>
        <w:spacing w:before="100" w:beforeAutospacing="1" w:after="100" w:afterAutospacing="1"/>
        <w:rPr>
          <w:rFonts w:ascii="华文中宋" w:eastAsia="华文中宋" w:hAnsi="华文中宋" w:cs="宋体"/>
          <w:b/>
          <w:kern w:val="0"/>
          <w:lang w:bidi="ar-SA"/>
        </w:rPr>
      </w:pPr>
      <w:r w:rsidRPr="002A1745">
        <w:rPr>
          <w:rFonts w:ascii="华文中宋" w:eastAsia="华文中宋" w:hAnsi="华文中宋" w:cs="华康少女文字 - Kelvin" w:hint="eastAsia"/>
          <w:b/>
          <w:kern w:val="2"/>
        </w:rPr>
        <w:t>    给定N个数，每个数模M之后得到一个特征值，要求的是按照特征值从小到大输出每一个数，对于特征值相同的数，在输入数据时候，后输入的数先输出。</w:t>
      </w:r>
    </w:p>
    <w:p w:rsidR="00903B63" w:rsidRPr="002A1745" w:rsidRDefault="00903B63" w:rsidP="00903B63">
      <w:pPr>
        <w:widowControl/>
        <w:suppressAutoHyphens w:val="0"/>
        <w:spacing w:before="100" w:beforeAutospacing="1" w:after="100" w:afterAutospacing="1"/>
        <w:rPr>
          <w:rFonts w:ascii="华文中宋" w:eastAsia="华文中宋" w:hAnsi="华文中宋" w:cs="宋体"/>
          <w:b/>
          <w:kern w:val="0"/>
          <w:lang w:bidi="ar-SA"/>
        </w:rPr>
      </w:pPr>
      <w:r w:rsidRPr="002A1745">
        <w:rPr>
          <w:rFonts w:ascii="华文中宋" w:eastAsia="华文中宋" w:hAnsi="华文中宋" w:cs="宋体"/>
          <w:b/>
          <w:kern w:val="0"/>
          <w:lang w:bidi="ar-SA"/>
        </w:rPr>
        <w:lastRenderedPageBreak/>
        <w:t> </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第一行输入一个整数N，M(N&lt;=10^5，M&lt;=10^4)，如题所述。</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第二行输入N个整数，表示N个给定的数。（数值&lt;=10^6）</w:t>
      </w:r>
      <w:r w:rsidRPr="002A1745">
        <w:rPr>
          <w:rFonts w:ascii="华文中宋" w:eastAsia="华文中宋" w:hAnsi="华文中宋" w:cs="华康少女文字 - Kelvin" w:hint="eastAsia"/>
          <w:b/>
          <w:kern w:val="0"/>
          <w:lang w:bidi="ar-SA"/>
        </w:rPr>
        <w:tab/>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输出一行N个数，如题所述，每两个数之间用一个空格隔开。</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5 3</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7 8 9 10 11</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   9 10 7 11 8</w:t>
      </w:r>
    </w:p>
    <w:p w:rsidR="0058028F" w:rsidRPr="002A1745" w:rsidRDefault="0058028F" w:rsidP="00903B63">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113E4E">
      <w:pPr>
        <w:pStyle w:val="ae"/>
        <w:rPr>
          <w:rFonts w:ascii="华文中宋" w:eastAsia="华文中宋" w:hAnsi="华文中宋"/>
        </w:rPr>
      </w:pPr>
      <w:bookmarkStart w:id="347" w:name="_Toc334089934"/>
      <w:bookmarkStart w:id="348" w:name="_Toc334094411"/>
      <w:bookmarkStart w:id="349" w:name="_Toc334094525"/>
      <w:bookmarkStart w:id="350" w:name="_Toc334095445"/>
      <w:bookmarkStart w:id="351" w:name="_Toc334097308"/>
      <w:bookmarkStart w:id="352" w:name="_Toc334129700"/>
      <w:bookmarkStart w:id="353" w:name="_Toc334205282"/>
      <w:bookmarkStart w:id="354" w:name="_Toc334206514"/>
      <w:bookmarkStart w:id="355" w:name="_Toc334206593"/>
      <w:bookmarkStart w:id="356" w:name="_Toc334207101"/>
      <w:r w:rsidRPr="002A1745">
        <w:rPr>
          <w:rFonts w:ascii="华文中宋" w:eastAsia="华文中宋" w:hAnsi="华文中宋" w:hint="eastAsia"/>
        </w:rPr>
        <w:t>4、出队统计</w:t>
      </w:r>
      <w:bookmarkEnd w:id="347"/>
      <w:bookmarkEnd w:id="348"/>
      <w:bookmarkEnd w:id="349"/>
      <w:bookmarkEnd w:id="350"/>
      <w:bookmarkEnd w:id="351"/>
      <w:bookmarkEnd w:id="352"/>
      <w:bookmarkEnd w:id="353"/>
      <w:bookmarkEnd w:id="354"/>
      <w:bookmarkEnd w:id="355"/>
      <w:bookmarkEnd w:id="356"/>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有N个人按照顺时针围成一圈，编号1到N。他们从1开始按顺时针报数，每报到M的人出列，并从下一个开始报数，报到M的人再出列，直到全部出列，请问你能给出这N个人的出队顺序吗？</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输入只有一行，包括两个整数N,M（2&lt;=N,M&lt;=1000）</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输出一行N个数，代表出队序列，每两个数之间用一个空格隔开。</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left="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7 3</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ind w:left="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3 6 2 7 5 1 4</w:t>
      </w:r>
    </w:p>
    <w:p w:rsidR="0058028F" w:rsidRPr="002A1745" w:rsidRDefault="0058028F" w:rsidP="0058028F">
      <w:pPr>
        <w:ind w:left="420"/>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113E4E">
      <w:pPr>
        <w:pStyle w:val="ae"/>
        <w:rPr>
          <w:rFonts w:ascii="华文中宋" w:eastAsia="华文中宋" w:hAnsi="华文中宋"/>
        </w:rPr>
      </w:pPr>
      <w:bookmarkStart w:id="357" w:name="_Toc334089935"/>
      <w:bookmarkStart w:id="358" w:name="_Toc334094412"/>
      <w:bookmarkStart w:id="359" w:name="_Toc334094526"/>
      <w:bookmarkStart w:id="360" w:name="_Toc334095446"/>
      <w:bookmarkStart w:id="361" w:name="_Toc334097309"/>
      <w:bookmarkStart w:id="362" w:name="_Toc334129701"/>
      <w:bookmarkStart w:id="363" w:name="_Toc334205283"/>
      <w:bookmarkStart w:id="364" w:name="_Toc334206515"/>
      <w:bookmarkStart w:id="365" w:name="_Toc334206594"/>
      <w:bookmarkStart w:id="366" w:name="_Toc334207102"/>
      <w:r w:rsidRPr="002A1745">
        <w:rPr>
          <w:rFonts w:ascii="华文中宋" w:eastAsia="华文中宋" w:hAnsi="华文中宋" w:hint="eastAsia"/>
        </w:rPr>
        <w:t>5、寻找最大内角</w:t>
      </w:r>
      <w:bookmarkEnd w:id="357"/>
      <w:bookmarkEnd w:id="358"/>
      <w:bookmarkEnd w:id="359"/>
      <w:bookmarkEnd w:id="360"/>
      <w:bookmarkEnd w:id="361"/>
      <w:bookmarkEnd w:id="362"/>
      <w:bookmarkEnd w:id="363"/>
      <w:bookmarkEnd w:id="364"/>
      <w:bookmarkEnd w:id="365"/>
      <w:bookmarkEnd w:id="366"/>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请定义Point结构体，Point结构题有两个int域代表点的坐标，以结构体变量作为，写出GetMaxAngle(Point A, Point B, Point C)函数，表示获得三个点构成的三角形中最大的内角角度。现在给你N个点的坐标，问在这些点中任意选取3个点作为三角形，有可能得到的最大内角是多少。</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lastRenderedPageBreak/>
        <w:t>第一行输入一个整数N,代表点的个数。（N&lt;=50）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接下来N行每行两个整数X Y，代表每个点的坐标，（0&lt;=X,Y&lt;=1000），保证没有重叠点以及三点共线。</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输出一个实数，表示最大内角的度数，弧度制，保留6位小数。</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4</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0 0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5 5</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3 5</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4 6</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2.896614</w:t>
      </w:r>
    </w:p>
    <w:p w:rsidR="0058028F" w:rsidRPr="002A1745" w:rsidRDefault="0058028F" w:rsidP="0058028F">
      <w:pPr>
        <w:rPr>
          <w:rFonts w:ascii="华文中宋" w:eastAsia="华文中宋" w:hAnsi="华文中宋" w:cs="华康少女文字 - Kelvin"/>
          <w:b/>
        </w:rPr>
      </w:pPr>
    </w:p>
    <w:p w:rsidR="0058028F" w:rsidRPr="002A1745" w:rsidRDefault="0058028F" w:rsidP="0058028F">
      <w:pPr>
        <w:rPr>
          <w:rFonts w:ascii="华文中宋" w:eastAsia="华文中宋" w:hAnsi="华文中宋" w:cs="华康少女文字 - Kelvin"/>
          <w:b/>
        </w:rPr>
      </w:pPr>
    </w:p>
    <w:p w:rsidR="0058028F" w:rsidRPr="002A1745" w:rsidRDefault="0058028F" w:rsidP="00113E4E">
      <w:pPr>
        <w:pStyle w:val="ae"/>
        <w:rPr>
          <w:rFonts w:ascii="华文中宋" w:eastAsia="华文中宋" w:hAnsi="华文中宋"/>
        </w:rPr>
      </w:pPr>
      <w:r w:rsidRPr="002A1745">
        <w:rPr>
          <w:rFonts w:ascii="华文中宋" w:eastAsia="华文中宋" w:hAnsi="华文中宋" w:hint="eastAsia"/>
        </w:rPr>
        <w:tab/>
      </w:r>
      <w:bookmarkStart w:id="367" w:name="_Toc334089936"/>
      <w:bookmarkStart w:id="368" w:name="_Toc334094413"/>
      <w:bookmarkStart w:id="369" w:name="_Toc334094527"/>
      <w:bookmarkStart w:id="370" w:name="_Toc334095447"/>
      <w:bookmarkStart w:id="371" w:name="_Toc334097310"/>
      <w:bookmarkStart w:id="372" w:name="_Toc334129702"/>
      <w:bookmarkStart w:id="373" w:name="_Toc334205284"/>
      <w:bookmarkStart w:id="374" w:name="_Toc334206516"/>
      <w:bookmarkStart w:id="375" w:name="_Toc334206595"/>
      <w:bookmarkStart w:id="376" w:name="_Toc334207103"/>
      <w:r w:rsidRPr="002A1745">
        <w:rPr>
          <w:rFonts w:ascii="华文中宋" w:eastAsia="华文中宋" w:hAnsi="华文中宋" w:hint="eastAsia"/>
        </w:rPr>
        <w:t>6、第K早之日</w:t>
      </w:r>
      <w:bookmarkEnd w:id="367"/>
      <w:bookmarkEnd w:id="368"/>
      <w:bookmarkEnd w:id="369"/>
      <w:bookmarkEnd w:id="370"/>
      <w:bookmarkEnd w:id="371"/>
      <w:bookmarkEnd w:id="372"/>
      <w:bookmarkEnd w:id="373"/>
      <w:bookmarkEnd w:id="374"/>
      <w:bookmarkEnd w:id="375"/>
      <w:bookmarkEnd w:id="376"/>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Description</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写一个结构体变量（包括年月日），输入N个年/月/日信息，用链表保证其有序，在输入一个k,最后输出第k天，即给定输入的时间最早的第k天。</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第一行输入一个整数N，表示给定的天数。</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接下来N行，每行给出形如YYYY/MM/DD的格式，代表YYYY年MM月DD日。（例如：1991/06/21，0123/02/01）</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最后一行一个整数K(1&lt;=K&lt;=N)，如题所述。</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仅一行，输出给定的日子里面第K早之日，输出格式与输入格式相同。</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Input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4</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1937/05/23</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1991/02/15</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1946/10/30</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1999/06/09</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2</w:t>
      </w:r>
    </w:p>
    <w:p w:rsidR="00903B63" w:rsidRPr="002A1745" w:rsidRDefault="00903B63" w:rsidP="00903B63">
      <w:pPr>
        <w:widowControl/>
        <w:suppressAutoHyphens w:val="0"/>
        <w:rPr>
          <w:rFonts w:ascii="华文中宋" w:eastAsia="华文中宋" w:hAnsi="华文中宋" w:cs="宋体"/>
          <w:b/>
          <w:kern w:val="0"/>
          <w:lang w:bidi="ar-SA"/>
        </w:rPr>
      </w:pPr>
      <w:r w:rsidRPr="002A1745">
        <w:rPr>
          <w:rFonts w:ascii="华文中宋" w:eastAsia="华文中宋" w:hAnsi="华文中宋" w:cs="宋体"/>
          <w:b/>
          <w:kern w:val="0"/>
          <w:lang w:bidi="ar-SA"/>
        </w:rPr>
        <w:t>Sample Output</w:t>
      </w:r>
    </w:p>
    <w:p w:rsidR="00903B63" w:rsidRPr="002A1745" w:rsidRDefault="00903B63" w:rsidP="00903B63">
      <w:pPr>
        <w:widowControl/>
        <w:suppressAutoHyphens w:val="0"/>
        <w:ind w:firstLine="420"/>
        <w:rPr>
          <w:rFonts w:ascii="华文中宋" w:eastAsia="华文中宋" w:hAnsi="华文中宋" w:cs="宋体"/>
          <w:b/>
          <w:kern w:val="0"/>
          <w:lang w:bidi="ar-SA"/>
        </w:rPr>
      </w:pPr>
      <w:r w:rsidRPr="002A1745">
        <w:rPr>
          <w:rFonts w:ascii="华文中宋" w:eastAsia="华文中宋" w:hAnsi="华文中宋" w:cs="华康少女文字 - Kelvin" w:hint="eastAsia"/>
          <w:b/>
          <w:kern w:val="0"/>
          <w:lang w:bidi="ar-SA"/>
        </w:rPr>
        <w:t>1946/10/30</w:t>
      </w:r>
    </w:p>
    <w:p w:rsidR="0058028F" w:rsidRPr="002A1745" w:rsidRDefault="0058028F" w:rsidP="0058028F">
      <w:pPr>
        <w:ind w:firstLine="420"/>
        <w:rPr>
          <w:rFonts w:ascii="华文中宋" w:eastAsia="华文中宋" w:hAnsi="华文中宋" w:cs="萝莉体-DDC.yolan"/>
          <w:b/>
        </w:rPr>
      </w:pPr>
    </w:p>
    <w:p w:rsidR="00636A2C" w:rsidRPr="002A1745" w:rsidRDefault="00113E4E" w:rsidP="00113E4E">
      <w:pPr>
        <w:pStyle w:val="1"/>
        <w:rPr>
          <w:rFonts w:ascii="华文中宋" w:hAnsi="华文中宋"/>
        </w:rPr>
      </w:pPr>
      <w:bookmarkStart w:id="377" w:name="_Toc334089937"/>
      <w:bookmarkStart w:id="378" w:name="_Toc334094414"/>
      <w:bookmarkStart w:id="379" w:name="_Toc334094528"/>
      <w:bookmarkStart w:id="380" w:name="_Toc334095448"/>
      <w:bookmarkStart w:id="381" w:name="_Toc334097311"/>
      <w:bookmarkStart w:id="382" w:name="_Toc334129703"/>
      <w:bookmarkStart w:id="383" w:name="_Toc334205285"/>
      <w:bookmarkStart w:id="384" w:name="_Toc334206517"/>
      <w:bookmarkStart w:id="385" w:name="_Toc334206596"/>
      <w:bookmarkStart w:id="386" w:name="_Toc334207104"/>
      <w:r w:rsidRPr="002A1745">
        <w:rPr>
          <w:rFonts w:ascii="华文中宋" w:hAnsi="华文中宋" w:hint="eastAsia"/>
        </w:rPr>
        <w:lastRenderedPageBreak/>
        <w:t>第七章：</w:t>
      </w:r>
      <w:r w:rsidR="00636A2C" w:rsidRPr="002A1745">
        <w:rPr>
          <w:rFonts w:ascii="华文中宋" w:hAnsi="华文中宋" w:hint="eastAsia"/>
        </w:rPr>
        <w:t xml:space="preserve"> 文件</w:t>
      </w:r>
      <w:r w:rsidR="00636A2C" w:rsidRPr="002A1745">
        <w:rPr>
          <w:rFonts w:ascii="华文中宋" w:hAnsi="华文中宋" w:cs="宋体" w:hint="eastAsia"/>
        </w:rPr>
        <w:t>输</w:t>
      </w:r>
      <w:r w:rsidR="00636A2C" w:rsidRPr="002A1745">
        <w:rPr>
          <w:rFonts w:ascii="华文中宋" w:hAnsi="华文中宋" w:cs="MS Gothic" w:hint="eastAsia"/>
        </w:rPr>
        <w:t>入</w:t>
      </w:r>
      <w:r w:rsidR="00636A2C" w:rsidRPr="002A1745">
        <w:rPr>
          <w:rFonts w:ascii="华文中宋" w:hAnsi="华文中宋" w:cs="宋体" w:hint="eastAsia"/>
        </w:rPr>
        <w:t>输</w:t>
      </w:r>
      <w:r w:rsidR="00636A2C" w:rsidRPr="002A1745">
        <w:rPr>
          <w:rFonts w:ascii="华文中宋" w:hAnsi="华文中宋" w:cs="MS Gothic" w:hint="eastAsia"/>
        </w:rPr>
        <w:t>出</w:t>
      </w:r>
      <w:bookmarkEnd w:id="377"/>
      <w:bookmarkEnd w:id="378"/>
      <w:bookmarkEnd w:id="379"/>
      <w:bookmarkEnd w:id="380"/>
      <w:bookmarkEnd w:id="381"/>
      <w:bookmarkEnd w:id="382"/>
      <w:bookmarkEnd w:id="383"/>
      <w:bookmarkEnd w:id="384"/>
      <w:bookmarkEnd w:id="385"/>
      <w:bookmarkEnd w:id="386"/>
    </w:p>
    <w:p w:rsidR="00636A2C" w:rsidRPr="002A1745" w:rsidRDefault="00636A2C" w:rsidP="00636A2C">
      <w:pPr>
        <w:tabs>
          <w:tab w:val="left" w:pos="819"/>
        </w:tabs>
        <w:rPr>
          <w:rFonts w:ascii="华文中宋" w:eastAsia="华文中宋" w:hAnsi="华文中宋" w:cs="萝莉体-DDC.yolan"/>
          <w:b/>
        </w:rPr>
      </w:pPr>
    </w:p>
    <w:p w:rsidR="00636A2C" w:rsidRPr="002A1745" w:rsidRDefault="00636A2C" w:rsidP="00113E4E">
      <w:pPr>
        <w:pStyle w:val="ae"/>
        <w:rPr>
          <w:rFonts w:ascii="华文中宋" w:eastAsia="华文中宋" w:hAnsi="华文中宋"/>
        </w:rPr>
      </w:pPr>
      <w:r w:rsidRPr="002A1745">
        <w:rPr>
          <w:rFonts w:ascii="华文中宋" w:eastAsia="华文中宋" w:hAnsi="华文中宋" w:hint="eastAsia"/>
        </w:rPr>
        <w:t xml:space="preserve"> </w:t>
      </w:r>
      <w:r w:rsidR="00113E4E" w:rsidRPr="002A1745">
        <w:rPr>
          <w:rFonts w:ascii="华文中宋" w:eastAsia="华文中宋" w:hAnsi="华文中宋" w:hint="eastAsia"/>
        </w:rPr>
        <w:t xml:space="preserve">   </w:t>
      </w:r>
      <w:bookmarkStart w:id="387" w:name="_Toc334089938"/>
      <w:bookmarkStart w:id="388" w:name="_Toc334094415"/>
      <w:bookmarkStart w:id="389" w:name="_Toc334094529"/>
      <w:bookmarkStart w:id="390" w:name="_Toc334095449"/>
      <w:bookmarkStart w:id="391" w:name="_Toc334097312"/>
      <w:bookmarkStart w:id="392" w:name="_Toc334129704"/>
      <w:bookmarkStart w:id="393" w:name="_Toc334205286"/>
      <w:bookmarkStart w:id="394" w:name="_Toc334206518"/>
      <w:bookmarkStart w:id="395" w:name="_Toc334206597"/>
      <w:bookmarkStart w:id="396" w:name="_Toc334207105"/>
      <w:r w:rsidRPr="002A1745">
        <w:rPr>
          <w:rFonts w:ascii="华文中宋" w:eastAsia="华文中宋" w:hAnsi="华文中宋" w:hint="eastAsia"/>
        </w:rPr>
        <w:t>1、简单编辑</w:t>
      </w:r>
      <w:bookmarkEnd w:id="387"/>
      <w:bookmarkEnd w:id="388"/>
      <w:bookmarkEnd w:id="389"/>
      <w:bookmarkEnd w:id="390"/>
      <w:bookmarkEnd w:id="391"/>
      <w:bookmarkEnd w:id="392"/>
      <w:bookmarkEnd w:id="393"/>
      <w:bookmarkEnd w:id="394"/>
      <w:bookmarkEnd w:id="395"/>
      <w:bookmarkEnd w:id="396"/>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从控制台读取一个整数</w:t>
      </w:r>
      <w:r w:rsidRPr="002A1745">
        <w:rPr>
          <w:rFonts w:ascii="华文中宋" w:eastAsia="华文中宋" w:hAnsi="华文中宋" w:cs="华康少女文字 - Kelvin"/>
          <w:b/>
        </w:rPr>
        <w:t>K,从文件test.in中读取N个整数，删除其中的第K个整数，并将剩余的N-1个数按初始顺序输出到test.out中。</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Input: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第一行一个整数</w:t>
      </w:r>
      <w:r w:rsidRPr="002A1745">
        <w:rPr>
          <w:rFonts w:ascii="华文中宋" w:eastAsia="华文中宋" w:hAnsi="华文中宋" w:cs="华康少女文字 - Kelvin"/>
          <w:b/>
        </w:rPr>
        <w:t>K(1&lt;=K&lt;=N)</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接下来从文件</w:t>
      </w:r>
      <w:r w:rsidRPr="002A1745">
        <w:rPr>
          <w:rFonts w:ascii="华文中宋" w:eastAsia="华文中宋" w:hAnsi="华文中宋" w:cs="华康少女文字 - Kelvin"/>
          <w:b/>
        </w:rPr>
        <w:t>test.in中读取数据。</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test.in的内容结构为：</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第一行一个整数</w:t>
      </w:r>
      <w:r w:rsidRPr="002A1745">
        <w:rPr>
          <w:rFonts w:ascii="华文中宋" w:eastAsia="华文中宋" w:hAnsi="华文中宋" w:cs="华康少女文字 - Kelvin"/>
          <w:b/>
        </w:rPr>
        <w:t>N</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第二至第</w:t>
      </w:r>
      <w:r w:rsidRPr="002A1745">
        <w:rPr>
          <w:rFonts w:ascii="华文中宋" w:eastAsia="华文中宋" w:hAnsi="华文中宋" w:cs="华康少女文字 - Kelvin"/>
          <w:b/>
        </w:rPr>
        <w:t>N+1行，每行一个整数。</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Output: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无控制台输出</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Input:</w:t>
      </w:r>
    </w:p>
    <w:p w:rsidR="00636A2C" w:rsidRPr="002A1745" w:rsidRDefault="00D223EA" w:rsidP="00D223EA">
      <w:pPr>
        <w:rPr>
          <w:rFonts w:ascii="华文中宋" w:eastAsia="华文中宋" w:hAnsi="华文中宋" w:cs="萝莉体-DDC.yola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Output:</w:t>
      </w:r>
    </w:p>
    <w:p w:rsidR="00636A2C" w:rsidRPr="002A1745" w:rsidRDefault="00636A2C" w:rsidP="00113E4E">
      <w:pPr>
        <w:pStyle w:val="ae"/>
        <w:rPr>
          <w:rFonts w:ascii="华文中宋" w:eastAsia="华文中宋" w:hAnsi="华文中宋"/>
        </w:rPr>
      </w:pPr>
      <w:r w:rsidRPr="002A1745">
        <w:rPr>
          <w:rFonts w:ascii="华文中宋" w:eastAsia="华文中宋" w:hAnsi="华文中宋" w:hint="eastAsia"/>
        </w:rPr>
        <w:t xml:space="preserve"> </w:t>
      </w:r>
      <w:bookmarkStart w:id="397" w:name="_Toc334089939"/>
      <w:bookmarkStart w:id="398" w:name="_Toc334094416"/>
      <w:bookmarkStart w:id="399" w:name="_Toc334094530"/>
      <w:bookmarkStart w:id="400" w:name="_Toc334095450"/>
      <w:bookmarkStart w:id="401" w:name="_Toc334097313"/>
      <w:bookmarkStart w:id="402" w:name="_Toc334129705"/>
      <w:bookmarkStart w:id="403" w:name="_Toc334205287"/>
      <w:bookmarkStart w:id="404" w:name="_Toc334206519"/>
      <w:bookmarkStart w:id="405" w:name="_Toc334206598"/>
      <w:bookmarkStart w:id="406" w:name="_Toc334207106"/>
      <w:r w:rsidRPr="002A1745">
        <w:rPr>
          <w:rFonts w:ascii="华文中宋" w:eastAsia="华文中宋" w:hAnsi="华文中宋" w:hint="eastAsia"/>
        </w:rPr>
        <w:t>2、copy.exe</w:t>
      </w:r>
      <w:bookmarkEnd w:id="397"/>
      <w:bookmarkEnd w:id="398"/>
      <w:bookmarkEnd w:id="399"/>
      <w:bookmarkEnd w:id="400"/>
      <w:bookmarkEnd w:id="401"/>
      <w:bookmarkEnd w:id="402"/>
      <w:bookmarkEnd w:id="403"/>
      <w:bookmarkEnd w:id="404"/>
      <w:bookmarkEnd w:id="405"/>
      <w:bookmarkEnd w:id="406"/>
      <w:r w:rsidR="00D223EA" w:rsidRPr="002A1745">
        <w:rPr>
          <w:rFonts w:ascii="华文中宋" w:eastAsia="华文中宋" w:hAnsi="华文中宋"/>
        </w:rPr>
        <w:t>(Simplified)</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利用</w:t>
      </w:r>
      <w:r w:rsidRPr="002A1745">
        <w:rPr>
          <w:rFonts w:ascii="华文中宋" w:eastAsia="华文中宋" w:hAnsi="华文中宋" w:cs="华康少女文字 - Kelvin"/>
          <w:b/>
        </w:rPr>
        <w:t>C的库函数实现DOS下的文件复制命令 copy。</w:t>
      </w:r>
    </w:p>
    <w:p w:rsidR="00D223EA" w:rsidRPr="002A1745" w:rsidRDefault="00D223EA" w:rsidP="00D223EA">
      <w:pPr>
        <w:rPr>
          <w:rFonts w:ascii="华文中宋" w:eastAsia="华文中宋" w:hAnsi="华文中宋" w:cs="华康少女文字 - Kelvin"/>
          <w:b/>
        </w:rPr>
      </w:pP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Input: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输入共两行</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第一行为字符串</w:t>
      </w:r>
      <w:r w:rsidRPr="002A1745">
        <w:rPr>
          <w:rFonts w:ascii="华文中宋" w:eastAsia="华文中宋" w:hAnsi="华文中宋" w:cs="华康少女文字 - Kelvin"/>
          <w:b/>
        </w:rPr>
        <w:t>src。表示待复制文件的路径名。</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第二行为字符串</w:t>
      </w:r>
      <w:r w:rsidRPr="002A1745">
        <w:rPr>
          <w:rFonts w:ascii="华文中宋" w:eastAsia="华文中宋" w:hAnsi="华文中宋" w:cs="华康少女文字 - Kelvin"/>
          <w:b/>
        </w:rPr>
        <w:t>dest。表示文件将被复制到的位置的路径名。</w:t>
      </w:r>
    </w:p>
    <w:p w:rsidR="00D223EA" w:rsidRPr="002A1745" w:rsidRDefault="00D223EA" w:rsidP="00D223EA">
      <w:pPr>
        <w:rPr>
          <w:rFonts w:ascii="华文中宋" w:eastAsia="华文中宋" w:hAnsi="华文中宋" w:cs="华康少女文字 - Kelvin"/>
          <w:b/>
        </w:rPr>
      </w:pP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Output: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本题无输出。</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Input: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 xml:space="preserve">　　</w:t>
      </w:r>
      <w:r w:rsidRPr="002A1745">
        <w:rPr>
          <w:rFonts w:ascii="华文中宋" w:eastAsia="华文中宋" w:hAnsi="华文中宋" w:cs="华康少女文字 - Kelvin"/>
          <w:b/>
        </w:rPr>
        <w:t>test.in</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test.out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Output: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Hint:</w:t>
      </w:r>
    </w:p>
    <w:p w:rsidR="00636A2C" w:rsidRPr="002A1745" w:rsidRDefault="00D223EA" w:rsidP="00D223EA">
      <w:pPr>
        <w:rPr>
          <w:rFonts w:ascii="华文中宋" w:eastAsia="华文中宋" w:hAnsi="华文中宋" w:cs="萝莉体-DDC.yolan"/>
          <w:b/>
        </w:rPr>
      </w:pPr>
      <w:r w:rsidRPr="002A1745">
        <w:rPr>
          <w:rFonts w:ascii="华文中宋" w:eastAsia="华文中宋" w:hAnsi="华文中宋" w:cs="华康少女文字 - Kelvin" w:hint="eastAsia"/>
          <w:b/>
        </w:rPr>
        <w:t xml:space="preserve">　　给定的文件不一定是文本文件，请用二进制流的方式读入和输出文件</w:t>
      </w:r>
    </w:p>
    <w:p w:rsidR="00636A2C" w:rsidRPr="002A1745" w:rsidRDefault="00636A2C" w:rsidP="00636A2C">
      <w:pPr>
        <w:rPr>
          <w:rFonts w:ascii="华文中宋" w:eastAsia="华文中宋" w:hAnsi="华文中宋" w:cs="萝莉体-DDC.yolan"/>
          <w:b/>
        </w:rPr>
      </w:pPr>
    </w:p>
    <w:p w:rsidR="00636A2C" w:rsidRPr="002A1745" w:rsidRDefault="00636A2C" w:rsidP="00636A2C">
      <w:pPr>
        <w:rPr>
          <w:rFonts w:ascii="华文中宋" w:eastAsia="华文中宋" w:hAnsi="华文中宋" w:cs="萝莉体-DDC.yolan"/>
          <w:b/>
        </w:rPr>
      </w:pPr>
    </w:p>
    <w:p w:rsidR="00636A2C" w:rsidRPr="002A1745" w:rsidRDefault="00636A2C" w:rsidP="00113E4E">
      <w:pPr>
        <w:pStyle w:val="ae"/>
        <w:rPr>
          <w:rFonts w:ascii="华文中宋" w:eastAsia="华文中宋" w:hAnsi="华文中宋"/>
        </w:rPr>
      </w:pPr>
      <w:r w:rsidRPr="002A1745">
        <w:rPr>
          <w:rFonts w:ascii="华文中宋" w:eastAsia="华文中宋" w:hAnsi="华文中宋" w:hint="eastAsia"/>
        </w:rPr>
        <w:t xml:space="preserve"> </w:t>
      </w:r>
      <w:bookmarkStart w:id="407" w:name="_Toc334089940"/>
      <w:bookmarkStart w:id="408" w:name="_Toc334094417"/>
      <w:bookmarkStart w:id="409" w:name="_Toc334094531"/>
      <w:bookmarkStart w:id="410" w:name="_Toc334095451"/>
      <w:bookmarkStart w:id="411" w:name="_Toc334097314"/>
      <w:bookmarkStart w:id="412" w:name="_Toc334129706"/>
      <w:bookmarkStart w:id="413" w:name="_Toc334205288"/>
      <w:bookmarkStart w:id="414" w:name="_Toc334206520"/>
      <w:bookmarkStart w:id="415" w:name="_Toc334206599"/>
      <w:bookmarkStart w:id="416" w:name="_Toc334207107"/>
      <w:r w:rsidRPr="002A1745">
        <w:rPr>
          <w:rFonts w:ascii="华文中宋" w:eastAsia="华文中宋" w:hAnsi="华文中宋" w:hint="eastAsia"/>
        </w:rPr>
        <w:t>3、fc.exe</w:t>
      </w:r>
      <w:bookmarkEnd w:id="407"/>
      <w:bookmarkEnd w:id="408"/>
      <w:bookmarkEnd w:id="409"/>
      <w:bookmarkEnd w:id="410"/>
      <w:bookmarkEnd w:id="411"/>
      <w:bookmarkEnd w:id="412"/>
      <w:bookmarkEnd w:id="413"/>
      <w:bookmarkEnd w:id="414"/>
      <w:bookmarkEnd w:id="415"/>
      <w:bookmarkEnd w:id="416"/>
      <w:r w:rsidR="00D223EA" w:rsidRPr="002A1745">
        <w:rPr>
          <w:rFonts w:ascii="华文中宋" w:eastAsia="华文中宋" w:hAnsi="华文中宋"/>
        </w:rPr>
        <w:t>(Simplified)</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编写一个程序，比较两个以字符形式存储的文件并打印它们第一个不相同的行。</w:t>
      </w:r>
    </w:p>
    <w:p w:rsidR="00D223EA" w:rsidRPr="002A1745" w:rsidRDefault="00D223EA" w:rsidP="00D223EA">
      <w:pPr>
        <w:ind w:firstLine="420"/>
        <w:rPr>
          <w:rFonts w:ascii="华文中宋" w:eastAsia="华文中宋" w:hAnsi="华文中宋" w:cs="华康少女文字 - Kelvin"/>
          <w:b/>
        </w:rPr>
      </w:pP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第一行为字符串</w:t>
      </w:r>
      <w:r w:rsidRPr="002A1745">
        <w:rPr>
          <w:rFonts w:ascii="华文中宋" w:eastAsia="华文中宋" w:hAnsi="华文中宋" w:cs="华康少女文字 - Kelvin"/>
          <w:b/>
        </w:rPr>
        <w:t>filename1。表示第一个文件的路径名。</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第二行为字符串</w:t>
      </w:r>
      <w:r w:rsidRPr="002A1745">
        <w:rPr>
          <w:rFonts w:ascii="华文中宋" w:eastAsia="华文中宋" w:hAnsi="华文中宋" w:cs="华康少女文字 - Kelvin"/>
          <w:b/>
        </w:rPr>
        <w:t>filename2。表示第二个文件的路径名。</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Output: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打印两个文件第一个不相同的行，先输出第一个文件的，再输出第二个文件的，各占一行。输入数据保证一定存在输出。</w:t>
      </w:r>
    </w:p>
    <w:p w:rsidR="00D223EA" w:rsidRPr="002A1745" w:rsidRDefault="00D223EA" w:rsidP="00D223EA">
      <w:pPr>
        <w:ind w:firstLine="420"/>
        <w:rPr>
          <w:rFonts w:ascii="华文中宋" w:eastAsia="华文中宋" w:hAnsi="华文中宋" w:cs="华康少女文字 - Kelvin"/>
          <w:b/>
        </w:rPr>
      </w:pP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Test1.txt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Test2.txt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Output: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 love Amoy.</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 love Beijing.</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Hint:</w:t>
      </w:r>
    </w:p>
    <w:p w:rsidR="00D223EA" w:rsidRPr="002A1745" w:rsidRDefault="00D223EA" w:rsidP="00D223EA">
      <w:pPr>
        <w:ind w:firstLine="420"/>
        <w:rPr>
          <w:rFonts w:ascii="华文中宋" w:eastAsia="华文中宋" w:hAnsi="华文中宋" w:cs="华康少女文字 - Kelvin"/>
          <w:b/>
        </w:rPr>
      </w:pP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Test1.txt的内容为：</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 love China.</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 love Amoy.</w:t>
      </w:r>
    </w:p>
    <w:p w:rsidR="00D223EA" w:rsidRPr="002A1745" w:rsidRDefault="00D223EA" w:rsidP="00D223EA">
      <w:pPr>
        <w:ind w:firstLine="420"/>
        <w:rPr>
          <w:rFonts w:ascii="华文中宋" w:eastAsia="华文中宋" w:hAnsi="华文中宋" w:cs="华康少女文字 - Kelvin"/>
          <w:b/>
        </w:rPr>
      </w:pP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Test2.txt的内容为：</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 love China.</w:t>
      </w:r>
    </w:p>
    <w:p w:rsidR="00636A2C"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 love Beijing.</w:t>
      </w:r>
    </w:p>
    <w:p w:rsidR="00636A2C" w:rsidRPr="002A1745" w:rsidRDefault="00636A2C" w:rsidP="00636A2C">
      <w:pPr>
        <w:ind w:firstLine="420"/>
        <w:rPr>
          <w:rFonts w:ascii="华文中宋" w:eastAsia="华文中宋" w:hAnsi="华文中宋" w:cs="华康少女文字 - Kelvin"/>
          <w:b/>
        </w:rPr>
      </w:pPr>
    </w:p>
    <w:p w:rsidR="00636A2C" w:rsidRPr="002A1745" w:rsidRDefault="00636A2C" w:rsidP="00113E4E">
      <w:pPr>
        <w:pStyle w:val="ae"/>
        <w:rPr>
          <w:rFonts w:ascii="华文中宋" w:eastAsia="华文中宋" w:hAnsi="华文中宋"/>
        </w:rPr>
      </w:pPr>
      <w:r w:rsidRPr="002A1745">
        <w:rPr>
          <w:rFonts w:ascii="华文中宋" w:eastAsia="华文中宋" w:hAnsi="华文中宋" w:hint="eastAsia"/>
        </w:rPr>
        <w:t xml:space="preserve"> </w:t>
      </w:r>
      <w:bookmarkStart w:id="417" w:name="_Toc334089941"/>
      <w:bookmarkStart w:id="418" w:name="_Toc334094418"/>
      <w:bookmarkStart w:id="419" w:name="_Toc334094532"/>
      <w:bookmarkStart w:id="420" w:name="_Toc334095452"/>
      <w:bookmarkStart w:id="421" w:name="_Toc334097315"/>
      <w:bookmarkStart w:id="422" w:name="_Toc334129707"/>
      <w:bookmarkStart w:id="423" w:name="_Toc334205289"/>
      <w:bookmarkStart w:id="424" w:name="_Toc334206521"/>
      <w:bookmarkStart w:id="425" w:name="_Toc334206600"/>
      <w:bookmarkStart w:id="426" w:name="_Toc334207108"/>
      <w:r w:rsidRPr="002A1745">
        <w:rPr>
          <w:rFonts w:ascii="华文中宋" w:eastAsia="华文中宋" w:hAnsi="华文中宋" w:hint="eastAsia"/>
        </w:rPr>
        <w:t>4、归并排序</w:t>
      </w:r>
      <w:bookmarkEnd w:id="417"/>
      <w:bookmarkEnd w:id="418"/>
      <w:bookmarkEnd w:id="419"/>
      <w:bookmarkEnd w:id="420"/>
      <w:bookmarkEnd w:id="421"/>
      <w:bookmarkEnd w:id="422"/>
      <w:bookmarkEnd w:id="423"/>
      <w:bookmarkEnd w:id="424"/>
      <w:bookmarkEnd w:id="425"/>
      <w:bookmarkEnd w:id="426"/>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给定两个文件。每个文件内都记录着一组按从小到大顺序排列的数。要求合并这两组文件的内容，将所有数按从小到大的顺序输出到第三个文件中。</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Input: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第一行，字符串</w:t>
      </w:r>
      <w:r w:rsidRPr="002A1745">
        <w:rPr>
          <w:rFonts w:ascii="华文中宋" w:eastAsia="华文中宋" w:hAnsi="华文中宋" w:cs="华康少女文字 - Kelvin"/>
          <w:b/>
        </w:rPr>
        <w:t>filename1，表示第一个文件的路径名。</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第二行，字符串</w:t>
      </w:r>
      <w:r w:rsidRPr="002A1745">
        <w:rPr>
          <w:rFonts w:ascii="华文中宋" w:eastAsia="华文中宋" w:hAnsi="华文中宋" w:cs="华康少女文字 - Kelvin"/>
          <w:b/>
        </w:rPr>
        <w:t>filename2，表示第二个文件的路径名。</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第三行，字符串</w:t>
      </w:r>
      <w:r w:rsidRPr="002A1745">
        <w:rPr>
          <w:rFonts w:ascii="华文中宋" w:eastAsia="华文中宋" w:hAnsi="华文中宋" w:cs="华康少女文字 - Kelvin"/>
          <w:b/>
        </w:rPr>
        <w:t>filename3，表示第三个文件的路径名。</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所有文件的结构为：文件内每行一个整数。</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Input: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File1.txt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File2.txt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File3.txt</w:t>
      </w: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Output:</w:t>
      </w:r>
    </w:p>
    <w:p w:rsidR="00D223EA" w:rsidRPr="002A1745" w:rsidRDefault="00D223EA" w:rsidP="00D223EA">
      <w:pPr>
        <w:rPr>
          <w:rFonts w:ascii="华文中宋" w:eastAsia="华文中宋" w:hAnsi="华文中宋" w:cs="华康少女文字 - Kelvin"/>
          <w:b/>
        </w:rPr>
      </w:pPr>
    </w:p>
    <w:p w:rsidR="00D223EA" w:rsidRPr="002A1745" w:rsidRDefault="00D223EA" w:rsidP="00D223EA">
      <w:pPr>
        <w:rPr>
          <w:rFonts w:ascii="华文中宋" w:eastAsia="华文中宋" w:hAnsi="华文中宋" w:cs="华康少女文字 - Kelvin"/>
          <w:b/>
        </w:rPr>
      </w:pPr>
      <w:r w:rsidRPr="002A1745">
        <w:rPr>
          <w:rFonts w:ascii="华文中宋" w:eastAsia="华文中宋" w:hAnsi="华文中宋" w:cs="华康少女文字 - Kelvin"/>
          <w:b/>
        </w:rPr>
        <w:t xml:space="preserve">    Hint:</w:t>
      </w:r>
    </w:p>
    <w:p w:rsidR="00636A2C" w:rsidRPr="002A1745" w:rsidRDefault="00D223EA" w:rsidP="00D223EA">
      <w:pPr>
        <w:rPr>
          <w:rFonts w:ascii="华文中宋" w:eastAsia="华文中宋" w:hAnsi="华文中宋" w:cs="萝莉体-DDC.yolan"/>
          <w:b/>
        </w:rPr>
      </w:pPr>
      <w:r w:rsidRPr="002A1745">
        <w:rPr>
          <w:rFonts w:ascii="华文中宋" w:eastAsia="华文中宋" w:hAnsi="华文中宋" w:cs="华康少女文字 - Kelvin"/>
          <w:b/>
        </w:rPr>
        <w:t xml:space="preserve">    不应忽略特殊情况。</w:t>
      </w:r>
    </w:p>
    <w:p w:rsidR="00636A2C" w:rsidRPr="002A1745" w:rsidRDefault="00636A2C" w:rsidP="00113E4E">
      <w:pPr>
        <w:pStyle w:val="ae"/>
        <w:rPr>
          <w:rFonts w:ascii="华文中宋" w:eastAsia="华文中宋" w:hAnsi="华文中宋"/>
        </w:rPr>
      </w:pPr>
      <w:r w:rsidRPr="002A1745">
        <w:rPr>
          <w:rFonts w:ascii="华文中宋" w:eastAsia="华文中宋" w:hAnsi="华文中宋" w:hint="eastAsia"/>
        </w:rPr>
        <w:t xml:space="preserve"> </w:t>
      </w:r>
      <w:bookmarkStart w:id="427" w:name="_Toc334089942"/>
      <w:bookmarkStart w:id="428" w:name="_Toc334094419"/>
      <w:bookmarkStart w:id="429" w:name="_Toc334094533"/>
      <w:bookmarkStart w:id="430" w:name="_Toc334095453"/>
      <w:bookmarkStart w:id="431" w:name="_Toc334097316"/>
      <w:bookmarkStart w:id="432" w:name="_Toc334129708"/>
      <w:bookmarkStart w:id="433" w:name="_Toc334205290"/>
      <w:bookmarkStart w:id="434" w:name="_Toc334206522"/>
      <w:bookmarkStart w:id="435" w:name="_Toc334206601"/>
      <w:bookmarkStart w:id="436" w:name="_Toc334207109"/>
      <w:r w:rsidRPr="002A1745">
        <w:rPr>
          <w:rFonts w:ascii="华文中宋" w:eastAsia="华文中宋" w:hAnsi="华文中宋" w:hint="eastAsia"/>
        </w:rPr>
        <w:t>5、整理成绩</w:t>
      </w:r>
      <w:bookmarkEnd w:id="427"/>
      <w:bookmarkEnd w:id="428"/>
      <w:bookmarkEnd w:id="429"/>
      <w:bookmarkEnd w:id="430"/>
      <w:bookmarkEnd w:id="431"/>
      <w:bookmarkEnd w:id="432"/>
      <w:bookmarkEnd w:id="433"/>
      <w:bookmarkEnd w:id="434"/>
      <w:bookmarkEnd w:id="435"/>
      <w:bookmarkEnd w:id="436"/>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以散乱顺序给定学生每一门课程的成绩，要求你编写程序将其按照一定的格式整理输出到指定的文件中。</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第一行两个整数</w:t>
      </w:r>
      <w:r w:rsidRPr="002A1745">
        <w:rPr>
          <w:rFonts w:ascii="华文中宋" w:eastAsia="华文中宋" w:hAnsi="华文中宋" w:cs="华康少女文字 - Kelvin"/>
          <w:b/>
        </w:rPr>
        <w:t>N,M。分别表示学生总人数，课程总数。</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第二行一个字符串</w:t>
      </w:r>
      <w:r w:rsidRPr="002A1745">
        <w:rPr>
          <w:rFonts w:ascii="华文中宋" w:eastAsia="华文中宋" w:hAnsi="华文中宋" w:cs="华康少女文字 - Kelvin"/>
          <w:b/>
        </w:rPr>
        <w:t>filename,表示输出文件的路径名。</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接下来</w:t>
      </w:r>
      <w:r w:rsidRPr="002A1745">
        <w:rPr>
          <w:rFonts w:ascii="华文中宋" w:eastAsia="华文中宋" w:hAnsi="华文中宋" w:cs="华康少女文字 - Kelvin"/>
          <w:b/>
        </w:rPr>
        <w:t>M行，每行一个字符串，表示课程名。</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接下来</w:t>
      </w:r>
      <w:r w:rsidRPr="002A1745">
        <w:rPr>
          <w:rFonts w:ascii="华文中宋" w:eastAsia="华文中宋" w:hAnsi="华文中宋" w:cs="华康少女文字 - Kelvin"/>
          <w:b/>
        </w:rPr>
        <w:t>NM行，每行由ID COURSE_NAME SCORE三个数据组成</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ID表示学生编号（1&lt;=ID&lt;=N)</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COURSE_NAME为课程名</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SCORE 为该学生该门课程的成绩(成绩为整数)</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Output: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按照学生</w:t>
      </w:r>
      <w:r w:rsidRPr="002A1745">
        <w:rPr>
          <w:rFonts w:ascii="华文中宋" w:eastAsia="华文中宋" w:hAnsi="华文中宋" w:cs="华康少女文字 - Kelvin"/>
          <w:b/>
        </w:rPr>
        <w:t>ID从小到大，课程名按字典序从小到大的顺序输出每个学生的成绩，输出格式要求如下：</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对于每个学生，</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第一行输出学生</w:t>
      </w:r>
      <w:r w:rsidRPr="002A1745">
        <w:rPr>
          <w:rFonts w:ascii="华文中宋" w:eastAsia="华文中宋" w:hAnsi="华文中宋" w:cs="华康少女文字 - Kelvin"/>
          <w:b/>
        </w:rPr>
        <w:t>ID</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 xml:space="preserve">　　接下来</w:t>
      </w:r>
      <w:r w:rsidRPr="002A1745">
        <w:rPr>
          <w:rFonts w:ascii="华文中宋" w:eastAsia="华文中宋" w:hAnsi="华文中宋" w:cs="华康少女文字 - Kelvin"/>
          <w:b/>
        </w:rPr>
        <w:t>M行，每行输出COURSE_NAME SCORE</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 xml:space="preserve">   COURSE_NAME为课程名</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 xml:space="preserve">   SCORE 为该学生该门课程的成绩</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最后输出一个空行</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Input: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2 2</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score.txt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Math</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Chinese</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1 Math 10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2 Chinese 3</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2 Math 99</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1 Chinese 98</w:t>
      </w:r>
    </w:p>
    <w:p w:rsidR="00D223EA" w:rsidRPr="002A1745" w:rsidRDefault="00D223EA" w:rsidP="00D223EA">
      <w:pPr>
        <w:ind w:firstLine="420"/>
        <w:rPr>
          <w:rFonts w:ascii="华文中宋" w:eastAsia="华文中宋" w:hAnsi="华文中宋" w:cs="华康少女文字 - Kelvin"/>
          <w:b/>
        </w:rPr>
      </w:pP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Output(score.txt):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1</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Chinese 98</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Math 10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2</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Chinese 3</w:t>
      </w:r>
    </w:p>
    <w:p w:rsidR="00636A2C"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Math 99</w:t>
      </w:r>
    </w:p>
    <w:p w:rsidR="00636A2C" w:rsidRPr="002A1745" w:rsidRDefault="00636A2C" w:rsidP="00636A2C">
      <w:pPr>
        <w:rPr>
          <w:rFonts w:ascii="华文中宋" w:eastAsia="华文中宋" w:hAnsi="华文中宋" w:cs="萝莉体-DDC.yolan"/>
          <w:b/>
        </w:rPr>
      </w:pPr>
      <w:r w:rsidRPr="002A1745">
        <w:rPr>
          <w:rFonts w:ascii="华文中宋" w:eastAsia="华文中宋" w:hAnsi="华文中宋" w:cs="萝莉体-DDC.yolan" w:hint="eastAsia"/>
          <w:b/>
        </w:rPr>
        <w:t xml:space="preserve">    </w:t>
      </w:r>
    </w:p>
    <w:p w:rsidR="00636A2C" w:rsidRPr="002A1745" w:rsidRDefault="00636A2C" w:rsidP="00113E4E">
      <w:pPr>
        <w:pStyle w:val="ae"/>
        <w:rPr>
          <w:rFonts w:ascii="华文中宋" w:eastAsia="华文中宋" w:hAnsi="华文中宋"/>
        </w:rPr>
      </w:pPr>
      <w:r w:rsidRPr="002A1745">
        <w:rPr>
          <w:rFonts w:ascii="华文中宋" w:eastAsia="华文中宋" w:hAnsi="华文中宋" w:hint="eastAsia"/>
        </w:rPr>
        <w:t xml:space="preserve"> </w:t>
      </w:r>
      <w:bookmarkStart w:id="437" w:name="_Toc334089943"/>
      <w:bookmarkStart w:id="438" w:name="_Toc334094420"/>
      <w:bookmarkStart w:id="439" w:name="_Toc334094534"/>
      <w:bookmarkStart w:id="440" w:name="_Toc334095454"/>
      <w:bookmarkStart w:id="441" w:name="_Toc334097317"/>
      <w:bookmarkStart w:id="442" w:name="_Toc334129709"/>
      <w:bookmarkStart w:id="443" w:name="_Toc334205291"/>
      <w:bookmarkStart w:id="444" w:name="_Toc334206523"/>
      <w:bookmarkStart w:id="445" w:name="_Toc334206602"/>
      <w:bookmarkStart w:id="446" w:name="_Toc334207110"/>
      <w:r w:rsidRPr="002A1745">
        <w:rPr>
          <w:rFonts w:ascii="华文中宋" w:eastAsia="华文中宋" w:hAnsi="华文中宋" w:hint="eastAsia"/>
        </w:rPr>
        <w:t>6、借贷记账法</w:t>
      </w:r>
      <w:bookmarkEnd w:id="437"/>
      <w:bookmarkEnd w:id="438"/>
      <w:bookmarkEnd w:id="439"/>
      <w:bookmarkEnd w:id="440"/>
      <w:bookmarkEnd w:id="441"/>
      <w:bookmarkEnd w:id="442"/>
      <w:bookmarkEnd w:id="443"/>
      <w:bookmarkEnd w:id="444"/>
      <w:bookmarkEnd w:id="445"/>
      <w:bookmarkEnd w:id="446"/>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Description:</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借贷记账法是以“借”、“贷”为记账符号，记录经济业务的复式记账法。</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借贷记账法中最基本的元素之一是“账户”，每个账户由“借”和“贷”两方面组成。借贷记账法是以“借”和“贷”作为记账符号，用以指明记账的增减方向、账户之间的对应关系和账户余额的性质。</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账户余额按照习惯又分为借方余额和贷方余额。</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期末借方余额</w:t>
      </w:r>
      <w:r w:rsidRPr="002A1745">
        <w:rPr>
          <w:rFonts w:ascii="华文中宋" w:eastAsia="华文中宋" w:hAnsi="华文中宋" w:cs="华康少女文字 - Kelvin"/>
          <w:b/>
        </w:rPr>
        <w:t>=期初借方余额+本期借方发生额一本期贷方发生额。</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期末贷方余额</w:t>
      </w:r>
      <w:r w:rsidRPr="002A1745">
        <w:rPr>
          <w:rFonts w:ascii="华文中宋" w:eastAsia="华文中宋" w:hAnsi="华文中宋" w:cs="华康少女文字 - Kelvin"/>
          <w:b/>
        </w:rPr>
        <w:t>=期初贷方余额+本期贷方发生额一本期借方发生额。</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借贷记账法的基本规则是“有借必有贷，借贷必相等”。即每个经济业务必然涉及两个借贷关系相反的账户，并且借方账户的发生额必然等于贷方账户的发生额。</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 xml:space="preserve">　　现在要求你编写一个程序，从</w:t>
      </w:r>
      <w:r w:rsidRPr="002A1745">
        <w:rPr>
          <w:rFonts w:ascii="华文中宋" w:eastAsia="华文中宋" w:hAnsi="华文中宋" w:cs="华康少女文字 - Kelvin"/>
          <w:b/>
        </w:rPr>
        <w:t>account.txt中读取经济业务信息，计算出所有业务结束后(即期末)每个账户的余额(由输入数据指定借方余额或贷方余额)。同时你还要判断是否出现了错账，即每个经济业务涉及借方账户的发生额不等于贷方账户的发生额。</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结果输出到</w:t>
      </w:r>
      <w:r w:rsidRPr="002A1745">
        <w:rPr>
          <w:rFonts w:ascii="华文中宋" w:eastAsia="华文中宋" w:hAnsi="华文中宋" w:cs="华康少女文字 - Kelvin"/>
          <w:b/>
        </w:rPr>
        <w:t>check.txt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我们假定所有账户的期初余额均为</w:t>
      </w:r>
      <w:r w:rsidRPr="002A1745">
        <w:rPr>
          <w:rFonts w:ascii="华文中宋" w:eastAsia="华文中宋" w:hAnsi="华文中宋" w:cs="华康少女文字 - Kelvin"/>
          <w:b/>
        </w:rPr>
        <w:t>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Input(account.txt):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第一行一个整数</w:t>
      </w:r>
      <w:r w:rsidRPr="002A1745">
        <w:rPr>
          <w:rFonts w:ascii="华文中宋" w:eastAsia="华文中宋" w:hAnsi="华文中宋" w:cs="华康少女文字 - Kelvin"/>
          <w:b/>
        </w:rPr>
        <w:t>N，M。表示有N个经济业务，M个账户。</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接下来</w:t>
      </w:r>
      <w:r w:rsidRPr="002A1745">
        <w:rPr>
          <w:rFonts w:ascii="华文中宋" w:eastAsia="华文中宋" w:hAnsi="华文中宋" w:cs="华康少女文字 - Kelvin"/>
          <w:b/>
        </w:rPr>
        <w:t>M行，每行格式如下：</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Account I</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其中</w:t>
      </w:r>
      <w:r w:rsidRPr="002A1745">
        <w:rPr>
          <w:rFonts w:ascii="华文中宋" w:eastAsia="华文中宋" w:hAnsi="华文中宋" w:cs="华康少女文字 - Kelvin"/>
          <w:b/>
        </w:rPr>
        <w:t>Account表示账户名，字符I表示标记。若I='D'，则期末应输出该账户的借方余额；若I='C'，则期末应输出该账户的贷方余额。</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接下来每两行表示一个经济业务的会计分录</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Account1 value1</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 xml:space="preserve"> Account2 value2</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其中</w:t>
      </w:r>
      <w:r w:rsidRPr="002A1745">
        <w:rPr>
          <w:rFonts w:ascii="华文中宋" w:eastAsia="华文中宋" w:hAnsi="华文中宋" w:cs="华康少女文字 - Kelvin"/>
          <w:b/>
        </w:rPr>
        <w:t>Account1表示借方账户，value1表示该账户借方发生额。 Account2表示贷方账户，value2表示该账户贷方发生额。按照基本规则，正常情况下应该有value1=value2。</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Output: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若有错账，只输出字符串</w:t>
      </w:r>
      <w:r w:rsidRPr="002A1745">
        <w:rPr>
          <w:rFonts w:ascii="华文中宋" w:eastAsia="华文中宋" w:hAnsi="华文中宋" w:cs="华康少女文字 - Kelvin"/>
          <w:b/>
        </w:rPr>
        <w:t xml:space="preserve">"Wrong"，否则按如下格式输出：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按照账户名称字典序从小到大的顺序，每行按如下格式输出</w:t>
      </w:r>
      <w:r w:rsidRPr="002A1745">
        <w:rPr>
          <w:rFonts w:ascii="华文中宋" w:eastAsia="华文中宋" w:hAnsi="华文中宋" w:cs="华康少女文字 - Kelvin"/>
          <w:b/>
        </w:rPr>
        <w: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Account Total</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其中</w:t>
      </w:r>
      <w:r w:rsidRPr="002A1745">
        <w:rPr>
          <w:rFonts w:ascii="华文中宋" w:eastAsia="华文中宋" w:hAnsi="华文中宋" w:cs="华康少女文字 - Kelvin"/>
          <w:b/>
        </w:rPr>
        <w:t>Account是账户名。Total是该账户的借方余额或贷方余额(按之前指定的一方输出)。</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最后一行，输出</w:t>
      </w:r>
      <w:r w:rsidRPr="002A1745">
        <w:rPr>
          <w:rFonts w:ascii="华文中宋" w:eastAsia="华文中宋" w:hAnsi="华文中宋" w:cs="华康少女文字 - Kelvin"/>
          <w:b/>
        </w:rPr>
        <w:t>"Right"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Input(account.txt):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2 2</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AccountA D</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AccountB C</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AccountA 200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 xml:space="preserve"> AccountB 200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AccountB 100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 xml:space="preserve"> AccountA 100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 xml:space="preserve"> </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Sample Output(check.txt):</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AccountA 100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lastRenderedPageBreak/>
        <w:t xml:space="preserve">　　</w:t>
      </w:r>
      <w:r w:rsidRPr="002A1745">
        <w:rPr>
          <w:rFonts w:ascii="华文中宋" w:eastAsia="华文中宋" w:hAnsi="华文中宋" w:cs="华康少女文字 - Kelvin"/>
          <w:b/>
        </w:rPr>
        <w:t>AccountB 100</w:t>
      </w: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hint="eastAsia"/>
          <w:b/>
        </w:rPr>
        <w:t xml:space="preserve">　　</w:t>
      </w:r>
      <w:r w:rsidRPr="002A1745">
        <w:rPr>
          <w:rFonts w:ascii="华文中宋" w:eastAsia="华文中宋" w:hAnsi="华文中宋" w:cs="华康少女文字 - Kelvin"/>
          <w:b/>
        </w:rPr>
        <w:t>Right</w:t>
      </w:r>
    </w:p>
    <w:p w:rsidR="00D223EA" w:rsidRPr="002A1745" w:rsidRDefault="00D223EA" w:rsidP="00D223EA">
      <w:pPr>
        <w:ind w:firstLine="420"/>
        <w:rPr>
          <w:rFonts w:ascii="华文中宋" w:eastAsia="华文中宋" w:hAnsi="华文中宋" w:cs="华康少女文字 - Kelvin"/>
          <w:b/>
        </w:rPr>
      </w:pPr>
    </w:p>
    <w:p w:rsidR="00D223EA"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 xml:space="preserve">    Hint:</w:t>
      </w:r>
    </w:p>
    <w:p w:rsidR="00F67D7B" w:rsidRPr="002A1745" w:rsidRDefault="00D223EA" w:rsidP="00D223EA">
      <w:pPr>
        <w:ind w:firstLine="420"/>
        <w:rPr>
          <w:rFonts w:ascii="华文中宋" w:eastAsia="华文中宋" w:hAnsi="华文中宋" w:cs="华康少女文字 - Kelvin"/>
          <w:b/>
        </w:rPr>
      </w:pPr>
      <w:r w:rsidRPr="002A1745">
        <w:rPr>
          <w:rFonts w:ascii="华文中宋" w:eastAsia="华文中宋" w:hAnsi="华文中宋" w:cs="华康少女文字 - Kelvin"/>
          <w:b/>
        </w:rPr>
        <w:t xml:space="preserve">    本题输入数据夹杂字符串和数值，应注意读取数据的结果是否正确。</w:t>
      </w:r>
    </w:p>
    <w:p w:rsidR="00536886" w:rsidRPr="002A1745" w:rsidRDefault="00F67D7B" w:rsidP="00536886">
      <w:pPr>
        <w:pStyle w:val="1"/>
        <w:rPr>
          <w:rFonts w:ascii="华文中宋" w:hAnsi="华文中宋" w:cs="MS Gothic"/>
          <w:szCs w:val="36"/>
        </w:rPr>
      </w:pPr>
      <w:bookmarkStart w:id="447" w:name="_Toc334089944"/>
      <w:bookmarkStart w:id="448" w:name="_Toc334094421"/>
      <w:bookmarkStart w:id="449" w:name="_Toc334094535"/>
      <w:bookmarkStart w:id="450" w:name="_Toc334095455"/>
      <w:bookmarkStart w:id="451" w:name="_Toc334097318"/>
      <w:bookmarkStart w:id="452" w:name="_Toc334129710"/>
      <w:bookmarkStart w:id="453" w:name="_Toc334205292"/>
      <w:bookmarkStart w:id="454" w:name="_Toc334206524"/>
      <w:bookmarkStart w:id="455" w:name="_Toc334206603"/>
      <w:bookmarkStart w:id="456" w:name="_Toc334207111"/>
      <w:r w:rsidRPr="002A1745">
        <w:rPr>
          <w:rFonts w:ascii="华文中宋" w:hAnsi="华文中宋" w:cs="宋体" w:hint="eastAsia"/>
          <w:szCs w:val="36"/>
        </w:rPr>
        <w:t>补</w:t>
      </w:r>
      <w:r w:rsidRPr="002A1745">
        <w:rPr>
          <w:rFonts w:ascii="华文中宋" w:hAnsi="华文中宋" w:cs="MS Gothic" w:hint="eastAsia"/>
          <w:szCs w:val="36"/>
        </w:rPr>
        <w:t>充</w:t>
      </w:r>
      <w:r w:rsidRPr="002A1745">
        <w:rPr>
          <w:rFonts w:ascii="华文中宋" w:hAnsi="华文中宋" w:cs="宋体" w:hint="eastAsia"/>
          <w:szCs w:val="36"/>
        </w:rPr>
        <w:t>题</w:t>
      </w:r>
      <w:r w:rsidRPr="002A1745">
        <w:rPr>
          <w:rFonts w:ascii="华文中宋" w:hAnsi="华文中宋" w:cs="MS Gothic" w:hint="eastAsia"/>
          <w:szCs w:val="36"/>
        </w:rPr>
        <w:t>目</w:t>
      </w:r>
      <w:bookmarkEnd w:id="447"/>
      <w:bookmarkEnd w:id="448"/>
      <w:bookmarkEnd w:id="449"/>
      <w:bookmarkEnd w:id="450"/>
      <w:bookmarkEnd w:id="451"/>
      <w:bookmarkEnd w:id="452"/>
      <w:bookmarkEnd w:id="453"/>
      <w:bookmarkEnd w:id="454"/>
      <w:bookmarkEnd w:id="455"/>
      <w:bookmarkEnd w:id="456"/>
    </w:p>
    <w:p w:rsidR="00536886" w:rsidRPr="002A1745" w:rsidRDefault="00536886" w:rsidP="00536886">
      <w:pPr>
        <w:rPr>
          <w:rFonts w:ascii="华文中宋" w:eastAsia="华文中宋" w:hAnsi="华文中宋"/>
          <w:b/>
        </w:rPr>
      </w:pPr>
    </w:p>
    <w:p w:rsidR="00F67D7B" w:rsidRPr="002A1745" w:rsidRDefault="00F67D7B" w:rsidP="00536886">
      <w:pPr>
        <w:pStyle w:val="1"/>
        <w:rPr>
          <w:rFonts w:ascii="华文中宋" w:hAnsi="华文中宋"/>
        </w:rPr>
      </w:pPr>
      <w:bookmarkStart w:id="457" w:name="_Toc334094536"/>
      <w:bookmarkStart w:id="458" w:name="_Toc334095456"/>
      <w:bookmarkStart w:id="459" w:name="_Toc334097319"/>
      <w:bookmarkStart w:id="460" w:name="_Toc334129711"/>
      <w:bookmarkStart w:id="461" w:name="_Toc334205293"/>
      <w:bookmarkStart w:id="462" w:name="_Toc334206525"/>
      <w:bookmarkStart w:id="463" w:name="_Toc334206604"/>
      <w:bookmarkStart w:id="464" w:name="_Toc334207112"/>
      <w:r w:rsidRPr="002A1745">
        <w:rPr>
          <w:rFonts w:ascii="华文中宋" w:hAnsi="华文中宋" w:hint="eastAsia"/>
        </w:rPr>
        <w:t>第二章 循</w:t>
      </w:r>
      <w:r w:rsidRPr="002A1745">
        <w:rPr>
          <w:rFonts w:ascii="华文中宋" w:hAnsi="华文中宋" w:cs="宋体" w:hint="eastAsia"/>
        </w:rPr>
        <w:t>环</w:t>
      </w:r>
      <w:bookmarkEnd w:id="457"/>
      <w:bookmarkEnd w:id="458"/>
      <w:bookmarkEnd w:id="459"/>
      <w:bookmarkEnd w:id="460"/>
      <w:bookmarkEnd w:id="461"/>
      <w:bookmarkEnd w:id="462"/>
      <w:bookmarkEnd w:id="463"/>
      <w:bookmarkEnd w:id="464"/>
    </w:p>
    <w:p w:rsidR="00F67D7B" w:rsidRPr="002A1745" w:rsidRDefault="00F67D7B" w:rsidP="00113E4E">
      <w:pPr>
        <w:pStyle w:val="ae"/>
        <w:rPr>
          <w:rFonts w:ascii="华文中宋" w:eastAsia="华文中宋" w:hAnsi="华文中宋"/>
        </w:rPr>
      </w:pPr>
      <w:bookmarkStart w:id="465" w:name="_Toc334089945"/>
      <w:bookmarkStart w:id="466" w:name="_Toc334094422"/>
      <w:bookmarkStart w:id="467" w:name="_Toc334094537"/>
      <w:bookmarkStart w:id="468" w:name="_Toc334095457"/>
      <w:bookmarkStart w:id="469" w:name="_Toc334097320"/>
      <w:bookmarkStart w:id="470" w:name="_Toc334129712"/>
      <w:bookmarkStart w:id="471" w:name="_Toc334205294"/>
      <w:bookmarkStart w:id="472" w:name="_Toc334206526"/>
      <w:bookmarkStart w:id="473" w:name="_Toc334206605"/>
      <w:bookmarkStart w:id="474" w:name="_Toc334207113"/>
      <w:r w:rsidRPr="002A1745">
        <w:rPr>
          <w:rFonts w:ascii="华文中宋" w:eastAsia="华文中宋" w:hAnsi="华文中宋"/>
        </w:rPr>
        <w:t>1</w:t>
      </w:r>
      <w:r w:rsidR="00536886" w:rsidRPr="002A1745">
        <w:rPr>
          <w:rFonts w:ascii="华文中宋" w:eastAsia="华文中宋" w:hAnsi="华文中宋" w:hint="eastAsia"/>
        </w:rPr>
        <w:t>.</w:t>
      </w:r>
      <w:r w:rsidRPr="002A1745">
        <w:rPr>
          <w:rFonts w:ascii="华文中宋" w:eastAsia="华文中宋" w:hAnsi="华文中宋" w:cs="宋体" w:hint="eastAsia"/>
        </w:rPr>
        <w:t>输</w:t>
      </w:r>
      <w:r w:rsidRPr="002A1745">
        <w:rPr>
          <w:rFonts w:ascii="华文中宋" w:eastAsia="华文中宋" w:hAnsi="华文中宋" w:hint="eastAsia"/>
        </w:rPr>
        <w:t>出菱形</w:t>
      </w:r>
      <w:bookmarkEnd w:id="465"/>
      <w:bookmarkEnd w:id="466"/>
      <w:bookmarkEnd w:id="467"/>
      <w:bookmarkEnd w:id="468"/>
      <w:bookmarkEnd w:id="469"/>
      <w:bookmarkEnd w:id="470"/>
      <w:bookmarkEnd w:id="471"/>
      <w:bookmarkEnd w:id="472"/>
      <w:bookmarkEnd w:id="473"/>
      <w:bookmarkEnd w:id="474"/>
    </w:p>
    <w:p w:rsidR="00F67D7B" w:rsidRPr="002A1745" w:rsidRDefault="00F67D7B" w:rsidP="002A1745">
      <w:pPr>
        <w:ind w:firstLineChars="1500" w:firstLine="3604"/>
        <w:rPr>
          <w:rFonts w:ascii="华文中宋" w:eastAsia="华文中宋" w:hAnsi="华文中宋" w:cs="华康少女文字 - Kelvin"/>
          <w:b/>
        </w:rPr>
      </w:pPr>
    </w:p>
    <w:p w:rsidR="00F67D7B" w:rsidRPr="002A1745" w:rsidRDefault="00F67D7B" w:rsidP="00F67D7B">
      <w:pPr>
        <w:ind w:firstLine="420"/>
        <w:rPr>
          <w:rFonts w:ascii="华文中宋" w:eastAsia="华文中宋" w:hAnsi="华文中宋" w:cs="萝莉体-DDC.yolan"/>
          <w:b/>
        </w:rPr>
      </w:pPr>
      <w:r w:rsidRPr="002A1745">
        <w:rPr>
          <w:rFonts w:ascii="华文中宋" w:eastAsia="华文中宋" w:hAnsi="华文中宋" w:cs="萝莉体-DDC.yolan"/>
          <w:b/>
        </w:rPr>
        <w:t>Description:</w:t>
      </w:r>
    </w:p>
    <w:p w:rsidR="00F67D7B" w:rsidRPr="002A1745" w:rsidRDefault="00F67D7B" w:rsidP="00F67D7B">
      <w:pPr>
        <w:ind w:leftChars="175" w:left="420" w:firstLineChars="150" w:firstLine="360"/>
        <w:rPr>
          <w:rFonts w:ascii="华文中宋" w:eastAsia="华文中宋" w:hAnsi="华文中宋" w:cs="萝莉体-DDC.yolan"/>
          <w:b/>
        </w:rPr>
      </w:pPr>
      <w:r w:rsidRPr="002A1745">
        <w:rPr>
          <w:rFonts w:ascii="华文中宋" w:eastAsia="华文中宋" w:hAnsi="华文中宋" w:cs="萝莉体-DDC.yolan" w:hint="eastAsia"/>
          <w:b/>
        </w:rPr>
        <w:t>由键盘输入整数</w:t>
      </w:r>
      <w:r w:rsidRPr="002A1745">
        <w:rPr>
          <w:rFonts w:ascii="华文中宋" w:eastAsia="华文中宋" w:hAnsi="华文中宋" w:cs="萝莉体-DDC.yolan"/>
          <w:b/>
        </w:rPr>
        <w:t>n，然后</w:t>
      </w:r>
      <w:r w:rsidRPr="002A1745">
        <w:rPr>
          <w:rFonts w:ascii="华文中宋" w:eastAsia="华文中宋" w:hAnsi="华文中宋" w:cs="萝莉体-DDC.yolan" w:hint="eastAsia"/>
          <w:b/>
        </w:rPr>
        <w:t>输出由</w:t>
      </w:r>
      <w:r w:rsidRPr="002A1745">
        <w:rPr>
          <w:rFonts w:ascii="华文中宋" w:eastAsia="华文中宋" w:hAnsi="华文中宋" w:cs="萝莉体-DDC.yolan"/>
          <w:b/>
        </w:rPr>
        <w:t>*</w:t>
      </w:r>
      <w:r w:rsidRPr="002A1745">
        <w:rPr>
          <w:rFonts w:ascii="华文中宋" w:eastAsia="华文中宋" w:hAnsi="华文中宋" w:cs="萝莉体-DDC.yolan" w:hint="eastAsia"/>
          <w:b/>
        </w:rPr>
        <w:t>组成的菱形。菱形每一层按照</w:t>
      </w:r>
      <w:r w:rsidRPr="002A1745">
        <w:rPr>
          <w:rFonts w:ascii="华文中宋" w:eastAsia="华文中宋" w:hAnsi="华文中宋" w:cs="萝莉体-DDC.yolan"/>
          <w:b/>
        </w:rPr>
        <w:t>1，3 ，5 ，</w:t>
      </w:r>
      <w:r w:rsidR="00D25030" w:rsidRPr="002A1745">
        <w:rPr>
          <w:rFonts w:ascii="华文中宋" w:eastAsia="华文中宋" w:hAnsi="华文中宋" w:cs="萝莉体-DDC.yolan" w:hint="eastAsia"/>
          <w:b/>
        </w:rPr>
        <w:t>7</w:t>
      </w:r>
      <w:r w:rsidR="00D25030" w:rsidRPr="002A1745">
        <w:rPr>
          <w:rFonts w:ascii="华文中宋" w:eastAsia="华文中宋" w:hAnsi="华文中宋" w:cs="萝莉体-DDC.yolan"/>
          <w:b/>
        </w:rPr>
        <w:t>…</w:t>
      </w:r>
      <w:r w:rsidR="00D25030" w:rsidRPr="002A1745">
        <w:rPr>
          <w:rFonts w:ascii="华文中宋" w:eastAsia="华文中宋" w:hAnsi="华文中宋" w:cs="萝莉体-DDC.yolan" w:hint="eastAsia"/>
          <w:b/>
        </w:rPr>
        <w:t>.</w:t>
      </w:r>
      <w:r w:rsidRPr="002A1745">
        <w:rPr>
          <w:rFonts w:ascii="华文中宋" w:eastAsia="华文中宋" w:hAnsi="华文中宋" w:cs="萝莉体-DDC.yolan" w:hint="eastAsia"/>
          <w:b/>
        </w:rPr>
        <w:t>递增，第</w:t>
      </w:r>
      <w:r w:rsidRPr="002A1745">
        <w:rPr>
          <w:rFonts w:ascii="华文中宋" w:eastAsia="华文中宋" w:hAnsi="华文中宋" w:cs="萝莉体-DDC.yolan"/>
          <w:b/>
        </w:rPr>
        <w:t>n</w:t>
      </w:r>
      <w:r w:rsidRPr="002A1745">
        <w:rPr>
          <w:rFonts w:ascii="华文中宋" w:eastAsia="华文中宋" w:hAnsi="华文中宋" w:cs="萝莉体-DDC.yolan" w:hint="eastAsia"/>
          <w:b/>
        </w:rPr>
        <w:t>层最长，之后递减。</w:t>
      </w:r>
    </w:p>
    <w:p w:rsidR="00F67D7B" w:rsidRPr="002A1745" w:rsidRDefault="00F67D7B" w:rsidP="00F67D7B">
      <w:pPr>
        <w:ind w:firstLine="420"/>
        <w:rPr>
          <w:rFonts w:ascii="华文中宋" w:eastAsia="华文中宋" w:hAnsi="华文中宋" w:cs="萝莉体-DDC.yolan"/>
          <w:b/>
        </w:rPr>
      </w:pPr>
      <w:r w:rsidRPr="002A1745">
        <w:rPr>
          <w:rFonts w:ascii="华文中宋" w:eastAsia="华文中宋" w:hAnsi="华文中宋" w:cs="萝莉体-DDC.yolan"/>
          <w:b/>
        </w:rPr>
        <w:t>Input:</w:t>
      </w:r>
    </w:p>
    <w:p w:rsidR="00F67D7B" w:rsidRPr="002A1745" w:rsidRDefault="00F67D7B" w:rsidP="002A1745">
      <w:pPr>
        <w:ind w:firstLineChars="225" w:firstLine="541"/>
        <w:rPr>
          <w:rFonts w:ascii="华文中宋" w:eastAsia="华文中宋" w:hAnsi="华文中宋" w:cs="萝莉体-DDC.yolan"/>
          <w:b/>
        </w:rPr>
      </w:pPr>
      <w:r w:rsidRPr="002A1745">
        <w:rPr>
          <w:rFonts w:ascii="华文中宋" w:eastAsia="华文中宋" w:hAnsi="华文中宋" w:cs="萝莉体-DDC.yolan" w:hint="eastAsia"/>
          <w:b/>
        </w:rPr>
        <w:t>输入一个整数</w:t>
      </w:r>
      <w:r w:rsidRPr="002A1745">
        <w:rPr>
          <w:rFonts w:ascii="华文中宋" w:eastAsia="华文中宋" w:hAnsi="华文中宋" w:cs="萝莉体-DDC.yolan"/>
          <w:b/>
        </w:rPr>
        <w:t>n</w:t>
      </w:r>
    </w:p>
    <w:p w:rsidR="00F67D7B" w:rsidRPr="002A1745" w:rsidRDefault="00F67D7B" w:rsidP="00F67D7B">
      <w:pPr>
        <w:ind w:firstLine="420"/>
        <w:rPr>
          <w:rFonts w:ascii="华文中宋" w:eastAsia="华文中宋" w:hAnsi="华文中宋" w:cs="萝莉体-DDC.yolan"/>
          <w:b/>
        </w:rPr>
      </w:pPr>
      <w:r w:rsidRPr="002A1745">
        <w:rPr>
          <w:rFonts w:ascii="华文中宋" w:eastAsia="华文中宋" w:hAnsi="华文中宋" w:cs="萝莉体-DDC.yolan"/>
          <w:b/>
        </w:rPr>
        <w:t>Output:</w:t>
      </w:r>
    </w:p>
    <w:p w:rsidR="00F67D7B" w:rsidRPr="002A1745" w:rsidRDefault="00F67D7B" w:rsidP="002A1745">
      <w:pPr>
        <w:ind w:firstLineChars="225" w:firstLine="541"/>
        <w:rPr>
          <w:rFonts w:ascii="华文中宋" w:eastAsia="华文中宋" w:hAnsi="华文中宋" w:cs="萝莉体-DDC.yolan"/>
          <w:b/>
        </w:rPr>
      </w:pPr>
      <w:r w:rsidRPr="002A1745">
        <w:rPr>
          <w:rFonts w:ascii="华文中宋" w:eastAsia="华文中宋" w:hAnsi="华文中宋" w:cs="萝莉体-DDC.yolan" w:hint="eastAsia"/>
          <w:b/>
        </w:rPr>
        <w:t>输出相应图形</w:t>
      </w:r>
    </w:p>
    <w:p w:rsidR="00F67D7B" w:rsidRPr="002A1745" w:rsidRDefault="00F67D7B" w:rsidP="00F67D7B">
      <w:pPr>
        <w:ind w:firstLine="420"/>
        <w:rPr>
          <w:rFonts w:ascii="华文中宋" w:eastAsia="华文中宋" w:hAnsi="华文中宋" w:cs="萝莉体-DDC.yolan"/>
          <w:b/>
        </w:rPr>
      </w:pPr>
      <w:r w:rsidRPr="002A1745">
        <w:rPr>
          <w:rFonts w:ascii="华文中宋" w:eastAsia="华文中宋" w:hAnsi="华文中宋" w:cs="萝莉体-DDC.yolan"/>
          <w:b/>
        </w:rPr>
        <w:t>Sample Input:</w:t>
      </w:r>
    </w:p>
    <w:p w:rsidR="00F67D7B" w:rsidRPr="002A1745" w:rsidRDefault="00F67D7B" w:rsidP="002A1745">
      <w:pPr>
        <w:ind w:firstLineChars="275" w:firstLine="661"/>
        <w:rPr>
          <w:rFonts w:ascii="华文中宋" w:eastAsia="华文中宋" w:hAnsi="华文中宋" w:cs="萝莉体-DDC.yolan"/>
          <w:b/>
        </w:rPr>
      </w:pPr>
      <w:r w:rsidRPr="002A1745">
        <w:rPr>
          <w:rFonts w:ascii="华文中宋" w:eastAsia="华文中宋" w:hAnsi="华文中宋" w:cs="萝莉体-DDC.yolan"/>
          <w:b/>
        </w:rPr>
        <w:t>4</w:t>
      </w:r>
    </w:p>
    <w:p w:rsidR="00F67D7B" w:rsidRPr="002A1745" w:rsidRDefault="00F67D7B" w:rsidP="00F67D7B">
      <w:pPr>
        <w:ind w:firstLine="420"/>
        <w:rPr>
          <w:rFonts w:ascii="华文中宋" w:eastAsia="华文中宋" w:hAnsi="华文中宋" w:cs="萝莉体-DDC.yolan"/>
          <w:b/>
        </w:rPr>
      </w:pPr>
      <w:r w:rsidRPr="002A1745">
        <w:rPr>
          <w:rFonts w:ascii="华文中宋" w:eastAsia="华文中宋" w:hAnsi="华文中宋" w:cs="萝莉体-DDC.yolan"/>
          <w:b/>
        </w:rPr>
        <w:t>Sample Output:</w:t>
      </w:r>
    </w:p>
    <w:p w:rsidR="00F67D7B" w:rsidRPr="002A1745" w:rsidRDefault="00F67D7B" w:rsidP="002A1745">
      <w:pPr>
        <w:ind w:firstLineChars="400" w:firstLine="961"/>
        <w:rPr>
          <w:rFonts w:ascii="华文中宋" w:eastAsia="华文中宋" w:hAnsi="华文中宋" w:cs="萝莉体-DDC.yolan"/>
          <w:b/>
        </w:rPr>
      </w:pPr>
      <w:r w:rsidRPr="002A1745">
        <w:rPr>
          <w:rFonts w:ascii="华文中宋" w:eastAsia="华文中宋" w:hAnsi="华文中宋" w:hint="eastAsia"/>
          <w:b/>
        </w:rPr>
        <w:t>*</w:t>
      </w:r>
    </w:p>
    <w:p w:rsidR="00F67D7B" w:rsidRPr="002A1745" w:rsidRDefault="00F67D7B" w:rsidP="002A1745">
      <w:pPr>
        <w:spacing w:line="360" w:lineRule="exact"/>
        <w:ind w:firstLineChars="341" w:firstLine="819"/>
        <w:rPr>
          <w:rFonts w:ascii="华文中宋" w:eastAsia="华文中宋" w:hAnsi="华文中宋"/>
          <w:b/>
        </w:rPr>
      </w:pPr>
      <w:r w:rsidRPr="002A1745">
        <w:rPr>
          <w:rFonts w:ascii="华文中宋" w:eastAsia="华文中宋" w:hAnsi="华文中宋" w:hint="eastAsia"/>
          <w:b/>
        </w:rPr>
        <w:t>***</w:t>
      </w:r>
    </w:p>
    <w:p w:rsidR="00F67D7B" w:rsidRPr="002A1745" w:rsidRDefault="00F67D7B" w:rsidP="009A56FD">
      <w:pPr>
        <w:spacing w:line="360" w:lineRule="exact"/>
        <w:ind w:firstLineChars="294" w:firstLine="706"/>
        <w:rPr>
          <w:rFonts w:ascii="华文中宋" w:eastAsia="华文中宋" w:hAnsi="华文中宋"/>
          <w:b/>
        </w:rPr>
      </w:pPr>
      <w:r w:rsidRPr="002A1745">
        <w:rPr>
          <w:rFonts w:ascii="华文中宋" w:eastAsia="华文中宋" w:hAnsi="华文中宋" w:hint="eastAsia"/>
          <w:b/>
        </w:rPr>
        <w:t>*****</w:t>
      </w:r>
    </w:p>
    <w:p w:rsidR="00F67D7B" w:rsidRPr="002A1745" w:rsidRDefault="00F67D7B" w:rsidP="002A1745">
      <w:pPr>
        <w:spacing w:line="360" w:lineRule="exact"/>
        <w:ind w:firstLineChars="245" w:firstLine="589"/>
        <w:rPr>
          <w:rFonts w:ascii="华文中宋" w:eastAsia="华文中宋" w:hAnsi="华文中宋"/>
          <w:b/>
        </w:rPr>
      </w:pPr>
      <w:r w:rsidRPr="002A1745">
        <w:rPr>
          <w:rFonts w:ascii="华文中宋" w:eastAsia="华文中宋" w:hAnsi="华文中宋" w:hint="eastAsia"/>
          <w:b/>
        </w:rPr>
        <w:t>*******</w:t>
      </w:r>
    </w:p>
    <w:p w:rsidR="00F67D7B" w:rsidRPr="002A1745" w:rsidRDefault="00F67D7B" w:rsidP="002A1745">
      <w:pPr>
        <w:spacing w:line="360" w:lineRule="exact"/>
        <w:ind w:firstLineChars="293" w:firstLine="704"/>
        <w:rPr>
          <w:rFonts w:ascii="华文中宋" w:eastAsia="华文中宋" w:hAnsi="华文中宋"/>
          <w:b/>
        </w:rPr>
      </w:pPr>
      <w:r w:rsidRPr="002A1745">
        <w:rPr>
          <w:rFonts w:ascii="华文中宋" w:eastAsia="华文中宋" w:hAnsi="华文中宋" w:hint="eastAsia"/>
          <w:b/>
        </w:rPr>
        <w:t>*****</w:t>
      </w:r>
    </w:p>
    <w:p w:rsidR="00F67D7B" w:rsidRPr="002A1745" w:rsidRDefault="00F67D7B" w:rsidP="002A1745">
      <w:pPr>
        <w:spacing w:line="360" w:lineRule="exact"/>
        <w:ind w:firstLineChars="343" w:firstLine="824"/>
        <w:rPr>
          <w:rFonts w:ascii="华文中宋" w:eastAsia="华文中宋" w:hAnsi="华文中宋"/>
          <w:b/>
        </w:rPr>
      </w:pPr>
      <w:r w:rsidRPr="002A1745">
        <w:rPr>
          <w:rFonts w:ascii="华文中宋" w:eastAsia="华文中宋" w:hAnsi="华文中宋" w:hint="eastAsia"/>
          <w:b/>
        </w:rPr>
        <w:t>***</w:t>
      </w:r>
    </w:p>
    <w:p w:rsidR="00F67D7B" w:rsidRPr="002A1745" w:rsidRDefault="00F67D7B" w:rsidP="002A1745">
      <w:pPr>
        <w:spacing w:line="360" w:lineRule="exact"/>
        <w:ind w:firstLineChars="392" w:firstLine="942"/>
        <w:rPr>
          <w:rFonts w:ascii="华文中宋" w:eastAsia="华文中宋" w:hAnsi="华文中宋"/>
          <w:b/>
        </w:rPr>
      </w:pPr>
      <w:r w:rsidRPr="002A1745">
        <w:rPr>
          <w:rFonts w:ascii="华文中宋" w:eastAsia="华文中宋" w:hAnsi="华文中宋" w:hint="eastAsia"/>
          <w:b/>
        </w:rPr>
        <w:t>*</w:t>
      </w:r>
    </w:p>
    <w:p w:rsidR="00F67D7B" w:rsidRPr="002A1745" w:rsidRDefault="00F67D7B" w:rsidP="002A1745">
      <w:pPr>
        <w:spacing w:line="360" w:lineRule="exact"/>
        <w:ind w:firstLineChars="392" w:firstLine="942"/>
        <w:rPr>
          <w:rFonts w:ascii="华文中宋" w:eastAsia="华文中宋" w:hAnsi="华文中宋"/>
          <w:b/>
        </w:rPr>
      </w:pPr>
    </w:p>
    <w:p w:rsidR="00F67D7B" w:rsidRPr="002A1745" w:rsidRDefault="00F67D7B" w:rsidP="002A1745">
      <w:pPr>
        <w:spacing w:line="360" w:lineRule="exact"/>
        <w:ind w:firstLineChars="392" w:firstLine="942"/>
        <w:rPr>
          <w:rFonts w:ascii="华文中宋" w:eastAsia="华文中宋" w:hAnsi="华文中宋"/>
          <w:b/>
        </w:rPr>
      </w:pPr>
    </w:p>
    <w:p w:rsidR="00F67D7B" w:rsidRPr="002A1745" w:rsidRDefault="00F67D7B" w:rsidP="002A1745">
      <w:pPr>
        <w:spacing w:line="360" w:lineRule="exact"/>
        <w:ind w:firstLineChars="392" w:firstLine="942"/>
        <w:rPr>
          <w:rFonts w:ascii="华文中宋" w:eastAsia="华文中宋" w:hAnsi="华文中宋"/>
          <w:b/>
        </w:rPr>
      </w:pPr>
    </w:p>
    <w:p w:rsidR="00F67D7B" w:rsidRPr="002A1745" w:rsidRDefault="00F67D7B" w:rsidP="002A1745">
      <w:pPr>
        <w:spacing w:line="360" w:lineRule="exact"/>
        <w:ind w:firstLineChars="1323" w:firstLine="3178"/>
        <w:rPr>
          <w:rFonts w:ascii="华文中宋" w:eastAsia="华文中宋" w:hAnsi="华文中宋"/>
          <w:b/>
        </w:rPr>
      </w:pPr>
    </w:p>
    <w:p w:rsidR="00F67D7B" w:rsidRPr="002A1745" w:rsidRDefault="00F67D7B" w:rsidP="002A1745">
      <w:pPr>
        <w:spacing w:line="360" w:lineRule="exact"/>
        <w:ind w:firstLineChars="1323" w:firstLine="3178"/>
        <w:rPr>
          <w:rFonts w:ascii="华文中宋" w:eastAsia="华文中宋" w:hAnsi="华文中宋"/>
          <w:b/>
        </w:rPr>
      </w:pPr>
    </w:p>
    <w:p w:rsidR="00B53784" w:rsidRPr="002A1745" w:rsidRDefault="00B53784" w:rsidP="002A1745">
      <w:pPr>
        <w:spacing w:line="360" w:lineRule="exact"/>
        <w:ind w:firstLineChars="392" w:firstLine="942"/>
        <w:rPr>
          <w:rFonts w:ascii="华文中宋" w:eastAsia="华文中宋" w:hAnsi="华文中宋"/>
          <w:b/>
        </w:rPr>
      </w:pPr>
    </w:p>
    <w:p w:rsidR="00B53784" w:rsidRPr="002A1745" w:rsidRDefault="001B39F7" w:rsidP="00113E4E">
      <w:pPr>
        <w:pStyle w:val="ae"/>
        <w:rPr>
          <w:rFonts w:ascii="华文中宋" w:eastAsia="华文中宋" w:hAnsi="华文中宋"/>
        </w:rPr>
      </w:pPr>
      <w:bookmarkStart w:id="475" w:name="_Toc334089948"/>
      <w:bookmarkStart w:id="476" w:name="_Toc334094425"/>
      <w:bookmarkStart w:id="477" w:name="_Toc334094540"/>
      <w:bookmarkStart w:id="478" w:name="_Toc334095459"/>
      <w:bookmarkStart w:id="479" w:name="_Toc334097322"/>
      <w:bookmarkStart w:id="480" w:name="_Toc334129713"/>
      <w:bookmarkStart w:id="481" w:name="_Toc334205295"/>
      <w:bookmarkStart w:id="482" w:name="_Toc334206527"/>
      <w:bookmarkStart w:id="483" w:name="_Toc334206606"/>
      <w:bookmarkStart w:id="484" w:name="_Toc334207114"/>
      <w:r w:rsidRPr="002A1745">
        <w:rPr>
          <w:rFonts w:ascii="华文中宋" w:eastAsia="华文中宋" w:hAnsi="华文中宋" w:hint="eastAsia"/>
        </w:rPr>
        <w:t>2</w:t>
      </w:r>
      <w:r w:rsidR="00B53784" w:rsidRPr="002A1745">
        <w:rPr>
          <w:rFonts w:ascii="华文中宋" w:eastAsia="华文中宋" w:hAnsi="华文中宋" w:hint="eastAsia"/>
        </w:rPr>
        <w:t>.</w:t>
      </w:r>
      <w:r w:rsidR="00B53784" w:rsidRPr="002A1745">
        <w:rPr>
          <w:rFonts w:ascii="华文中宋" w:eastAsia="华文中宋" w:hAnsi="华文中宋"/>
        </w:rPr>
        <w:t>分解</w:t>
      </w:r>
      <w:r w:rsidR="00B53784" w:rsidRPr="002A1745">
        <w:rPr>
          <w:rFonts w:ascii="华文中宋" w:eastAsia="华文中宋" w:hAnsi="华文中宋" w:cs="宋体" w:hint="eastAsia"/>
        </w:rPr>
        <w:t>质</w:t>
      </w:r>
      <w:r w:rsidR="00B53784" w:rsidRPr="002A1745">
        <w:rPr>
          <w:rFonts w:ascii="华文中宋" w:eastAsia="华文中宋" w:hAnsi="华文中宋" w:cs="MS Gothic" w:hint="eastAsia"/>
        </w:rPr>
        <w:t>因数</w:t>
      </w:r>
      <w:bookmarkEnd w:id="475"/>
      <w:bookmarkEnd w:id="476"/>
      <w:bookmarkEnd w:id="477"/>
      <w:bookmarkEnd w:id="478"/>
      <w:bookmarkEnd w:id="479"/>
      <w:bookmarkEnd w:id="480"/>
      <w:bookmarkEnd w:id="481"/>
      <w:bookmarkEnd w:id="482"/>
      <w:bookmarkEnd w:id="483"/>
      <w:bookmarkEnd w:id="484"/>
    </w:p>
    <w:p w:rsidR="00B53784" w:rsidRPr="002A1745" w:rsidRDefault="00B53784" w:rsidP="009A56FD">
      <w:pPr>
        <w:spacing w:line="360" w:lineRule="exact"/>
        <w:ind w:firstLineChars="147" w:firstLine="353"/>
        <w:rPr>
          <w:rFonts w:ascii="华文中宋" w:eastAsia="华文中宋" w:hAnsi="华文中宋"/>
          <w:b/>
        </w:rPr>
      </w:pPr>
      <w:r w:rsidRPr="002A1745">
        <w:rPr>
          <w:rFonts w:ascii="华文中宋" w:eastAsia="华文中宋" w:hAnsi="华文中宋"/>
          <w:b/>
        </w:rPr>
        <w:t>Description:</w:t>
      </w:r>
    </w:p>
    <w:p w:rsidR="00B53784" w:rsidRPr="002A1745" w:rsidRDefault="00B53784" w:rsidP="00B53784">
      <w:pPr>
        <w:spacing w:line="360" w:lineRule="exact"/>
        <w:ind w:leftChars="391" w:left="938"/>
        <w:rPr>
          <w:rFonts w:ascii="华文中宋" w:eastAsia="华文中宋" w:hAnsi="华文中宋"/>
          <w:b/>
        </w:rPr>
      </w:pPr>
      <w:r w:rsidRPr="002A1745">
        <w:rPr>
          <w:rFonts w:ascii="华文中宋" w:eastAsia="华文中宋" w:hAnsi="华文中宋" w:hint="eastAsia"/>
          <w:b/>
        </w:rPr>
        <w:t>一个整数可以分解</w:t>
      </w:r>
      <w:r w:rsidRPr="002A1745">
        <w:rPr>
          <w:rFonts w:ascii="华文中宋" w:eastAsia="华文中宋" w:hAnsi="华文中宋" w:cs="宋体" w:hint="eastAsia"/>
          <w:b/>
        </w:rPr>
        <w:t>为</w:t>
      </w:r>
      <w:r w:rsidRPr="002A1745">
        <w:rPr>
          <w:rFonts w:ascii="华文中宋" w:eastAsia="华文中宋" w:hAnsi="华文中宋" w:cs="MS Gothic" w:hint="eastAsia"/>
          <w:b/>
        </w:rPr>
        <w:t>几个数相乘的</w:t>
      </w:r>
      <w:r w:rsidRPr="002A1745">
        <w:rPr>
          <w:rFonts w:ascii="华文中宋" w:eastAsia="华文中宋" w:hAnsi="华文中宋" w:cs="宋体" w:hint="eastAsia"/>
          <w:b/>
        </w:rPr>
        <w:t>结</w:t>
      </w:r>
      <w:r w:rsidRPr="002A1745">
        <w:rPr>
          <w:rFonts w:ascii="华文中宋" w:eastAsia="华文中宋" w:hAnsi="华文中宋" w:cs="MS Gothic" w:hint="eastAsia"/>
          <w:b/>
        </w:rPr>
        <w:t>果，</w:t>
      </w:r>
      <w:r w:rsidRPr="002A1745">
        <w:rPr>
          <w:rFonts w:ascii="华文中宋" w:eastAsia="华文中宋" w:hAnsi="华文中宋" w:cs="宋体" w:hint="eastAsia"/>
          <w:b/>
        </w:rPr>
        <w:t>编</w:t>
      </w:r>
      <w:r w:rsidRPr="002A1745">
        <w:rPr>
          <w:rFonts w:ascii="华文中宋" w:eastAsia="华文中宋" w:hAnsi="华文中宋" w:cs="MS Gothic" w:hint="eastAsia"/>
          <w:b/>
        </w:rPr>
        <w:t>程将正整数</w:t>
      </w:r>
      <w:r w:rsidRPr="002A1745">
        <w:rPr>
          <w:rFonts w:ascii="华文中宋" w:eastAsia="华文中宋" w:hAnsi="华文中宋"/>
          <w:b/>
        </w:rPr>
        <w:t>n分解</w:t>
      </w:r>
      <w:r w:rsidRPr="002A1745">
        <w:rPr>
          <w:rFonts w:ascii="华文中宋" w:eastAsia="华文中宋" w:hAnsi="华文中宋" w:cs="宋体" w:hint="eastAsia"/>
          <w:b/>
        </w:rPr>
        <w:t>质</w:t>
      </w:r>
      <w:r w:rsidRPr="002A1745">
        <w:rPr>
          <w:rFonts w:ascii="华文中宋" w:eastAsia="华文中宋" w:hAnsi="华文中宋" w:cs="MS Gothic" w:hint="eastAsia"/>
          <w:b/>
        </w:rPr>
        <w:t>因数，以相乘的形式</w:t>
      </w:r>
      <w:r w:rsidRPr="002A1745">
        <w:rPr>
          <w:rFonts w:ascii="华文中宋" w:eastAsia="华文中宋" w:hAnsi="华文中宋" w:cs="宋体" w:hint="eastAsia"/>
          <w:b/>
        </w:rPr>
        <w:t>输</w:t>
      </w:r>
      <w:r w:rsidRPr="002A1745">
        <w:rPr>
          <w:rFonts w:ascii="华文中宋" w:eastAsia="华文中宋" w:hAnsi="华文中宋" w:cs="MS Gothic" w:hint="eastAsia"/>
          <w:b/>
        </w:rPr>
        <w:t>出</w:t>
      </w:r>
    </w:p>
    <w:p w:rsidR="00B53784" w:rsidRPr="002A1745" w:rsidRDefault="00B53784" w:rsidP="009A56FD">
      <w:pPr>
        <w:spacing w:line="360" w:lineRule="exact"/>
        <w:ind w:firstLineChars="147" w:firstLine="353"/>
        <w:rPr>
          <w:rFonts w:ascii="华文中宋" w:eastAsia="华文中宋" w:hAnsi="华文中宋"/>
          <w:b/>
        </w:rPr>
      </w:pPr>
      <w:r w:rsidRPr="002A1745">
        <w:rPr>
          <w:rFonts w:ascii="华文中宋" w:eastAsia="华文中宋" w:hAnsi="华文中宋"/>
          <w:b/>
        </w:rPr>
        <w:t>Input:</w:t>
      </w:r>
    </w:p>
    <w:p w:rsidR="00B53784" w:rsidRPr="002A1745" w:rsidRDefault="00B53784" w:rsidP="002A1745">
      <w:pPr>
        <w:spacing w:line="360" w:lineRule="exact"/>
        <w:ind w:firstLineChars="392" w:firstLine="942"/>
        <w:rPr>
          <w:rFonts w:ascii="华文中宋" w:eastAsia="华文中宋" w:hAnsi="华文中宋"/>
          <w:b/>
        </w:rPr>
      </w:pPr>
      <w:r w:rsidRPr="002A1745">
        <w:rPr>
          <w:rFonts w:ascii="华文中宋" w:eastAsia="华文中宋" w:hAnsi="华文中宋" w:hint="eastAsia"/>
          <w:b/>
        </w:rPr>
        <w:t>正整数</w:t>
      </w:r>
      <w:r w:rsidRPr="002A1745">
        <w:rPr>
          <w:rFonts w:ascii="华文中宋" w:eastAsia="华文中宋" w:hAnsi="华文中宋"/>
          <w:b/>
        </w:rPr>
        <w:t>n</w:t>
      </w:r>
    </w:p>
    <w:p w:rsidR="00B53784" w:rsidRPr="002A1745" w:rsidRDefault="00B53784" w:rsidP="009A56FD">
      <w:pPr>
        <w:spacing w:line="360" w:lineRule="exact"/>
        <w:ind w:firstLineChars="147" w:firstLine="353"/>
        <w:rPr>
          <w:rFonts w:ascii="华文中宋" w:eastAsia="华文中宋" w:hAnsi="华文中宋"/>
          <w:b/>
        </w:rPr>
      </w:pPr>
      <w:r w:rsidRPr="002A1745">
        <w:rPr>
          <w:rFonts w:ascii="华文中宋" w:eastAsia="华文中宋" w:hAnsi="华文中宋"/>
          <w:b/>
        </w:rPr>
        <w:t>Output</w:t>
      </w:r>
    </w:p>
    <w:p w:rsidR="00B53784" w:rsidRPr="002A1745" w:rsidRDefault="00B53784" w:rsidP="002A1745">
      <w:pPr>
        <w:spacing w:line="360" w:lineRule="exact"/>
        <w:ind w:firstLineChars="392" w:firstLine="942"/>
        <w:rPr>
          <w:rFonts w:ascii="华文中宋" w:eastAsia="华文中宋" w:hAnsi="华文中宋"/>
          <w:b/>
        </w:rPr>
      </w:pPr>
      <w:r w:rsidRPr="002A1745">
        <w:rPr>
          <w:rFonts w:ascii="华文中宋" w:eastAsia="华文中宋" w:hAnsi="华文中宋"/>
          <w:b/>
        </w:rPr>
        <w:t>N=x*x*…..</w:t>
      </w:r>
      <w:r w:rsidR="00C54E80" w:rsidRPr="002A1745">
        <w:rPr>
          <w:rFonts w:ascii="华文中宋" w:eastAsia="华文中宋" w:hAnsi="华文中宋" w:hint="eastAsia"/>
          <w:b/>
        </w:rPr>
        <w:t>，因子按从小到大排列</w:t>
      </w:r>
    </w:p>
    <w:p w:rsidR="00B53784" w:rsidRPr="002A1745" w:rsidRDefault="00B53784" w:rsidP="009A56FD">
      <w:pPr>
        <w:spacing w:line="360" w:lineRule="exact"/>
        <w:ind w:firstLineChars="147" w:firstLine="353"/>
        <w:rPr>
          <w:rFonts w:ascii="华文中宋" w:eastAsia="华文中宋" w:hAnsi="华文中宋"/>
          <w:b/>
        </w:rPr>
      </w:pPr>
      <w:r w:rsidRPr="002A1745">
        <w:rPr>
          <w:rFonts w:ascii="华文中宋" w:eastAsia="华文中宋" w:hAnsi="华文中宋"/>
          <w:b/>
        </w:rPr>
        <w:t>Sample Input:</w:t>
      </w:r>
    </w:p>
    <w:p w:rsidR="00B53784" w:rsidRPr="002A1745" w:rsidRDefault="00B53784" w:rsidP="002A1745">
      <w:pPr>
        <w:spacing w:line="360" w:lineRule="exact"/>
        <w:ind w:firstLineChars="392" w:firstLine="942"/>
        <w:rPr>
          <w:rFonts w:ascii="华文中宋" w:eastAsia="华文中宋" w:hAnsi="华文中宋"/>
          <w:b/>
        </w:rPr>
      </w:pPr>
      <w:r w:rsidRPr="002A1745">
        <w:rPr>
          <w:rFonts w:ascii="华文中宋" w:eastAsia="华文中宋" w:hAnsi="华文中宋"/>
          <w:b/>
        </w:rPr>
        <w:t>120</w:t>
      </w:r>
    </w:p>
    <w:p w:rsidR="00B53784" w:rsidRPr="002A1745" w:rsidRDefault="00B53784" w:rsidP="009A56FD">
      <w:pPr>
        <w:spacing w:line="360" w:lineRule="exact"/>
        <w:ind w:firstLineChars="147" w:firstLine="353"/>
        <w:rPr>
          <w:rFonts w:ascii="华文中宋" w:eastAsia="华文中宋" w:hAnsi="华文中宋"/>
          <w:b/>
        </w:rPr>
      </w:pPr>
      <w:r w:rsidRPr="002A1745">
        <w:rPr>
          <w:rFonts w:ascii="华文中宋" w:eastAsia="华文中宋" w:hAnsi="华文中宋"/>
          <w:b/>
        </w:rPr>
        <w:t>Sample Output:</w:t>
      </w:r>
    </w:p>
    <w:p w:rsidR="00B53784" w:rsidRPr="002A1745" w:rsidRDefault="00B53784" w:rsidP="002A1745">
      <w:pPr>
        <w:spacing w:line="360" w:lineRule="exact"/>
        <w:ind w:firstLineChars="392" w:firstLine="942"/>
        <w:rPr>
          <w:rFonts w:ascii="华文中宋" w:eastAsia="华文中宋" w:hAnsi="华文中宋"/>
          <w:b/>
        </w:rPr>
      </w:pPr>
      <w:r w:rsidRPr="002A1745">
        <w:rPr>
          <w:rFonts w:ascii="华文中宋" w:eastAsia="华文中宋" w:hAnsi="华文中宋"/>
          <w:b/>
        </w:rPr>
        <w:t>120=2*2*2*3*5</w:t>
      </w:r>
    </w:p>
    <w:p w:rsidR="00B53784" w:rsidRPr="002A1745" w:rsidRDefault="00B53784" w:rsidP="002A1745">
      <w:pPr>
        <w:spacing w:line="360" w:lineRule="exact"/>
        <w:ind w:firstLineChars="441" w:firstLine="1059"/>
        <w:rPr>
          <w:rFonts w:ascii="华文中宋" w:eastAsia="华文中宋" w:hAnsi="华文中宋"/>
          <w:b/>
        </w:rPr>
      </w:pPr>
    </w:p>
    <w:p w:rsidR="00B53784" w:rsidRPr="002A1745" w:rsidRDefault="00B53784" w:rsidP="002A1745">
      <w:pPr>
        <w:spacing w:line="360" w:lineRule="exact"/>
        <w:ind w:firstLineChars="441" w:firstLine="1059"/>
        <w:rPr>
          <w:rFonts w:ascii="华文中宋" w:eastAsia="华文中宋" w:hAnsi="华文中宋"/>
          <w:b/>
        </w:rPr>
      </w:pPr>
    </w:p>
    <w:p w:rsidR="00B53784" w:rsidRPr="002A1745" w:rsidRDefault="00B53784" w:rsidP="00536886">
      <w:pPr>
        <w:pStyle w:val="1"/>
        <w:rPr>
          <w:rFonts w:ascii="华文中宋" w:hAnsi="华文中宋" w:cs="宋体"/>
        </w:rPr>
      </w:pPr>
      <w:bookmarkStart w:id="485" w:name="_Toc334094542"/>
      <w:bookmarkStart w:id="486" w:name="_Toc334095461"/>
      <w:bookmarkStart w:id="487" w:name="_Toc334097324"/>
      <w:bookmarkStart w:id="488" w:name="_Toc334129714"/>
      <w:bookmarkStart w:id="489" w:name="_Toc334205296"/>
      <w:bookmarkStart w:id="490" w:name="_Toc334206528"/>
      <w:bookmarkStart w:id="491" w:name="_Toc334206607"/>
      <w:bookmarkStart w:id="492" w:name="_Toc334207115"/>
      <w:r w:rsidRPr="002A1745">
        <w:rPr>
          <w:rFonts w:ascii="华文中宋" w:hAnsi="华文中宋" w:hint="eastAsia"/>
        </w:rPr>
        <w:t>第三章 数</w:t>
      </w:r>
      <w:r w:rsidRPr="002A1745">
        <w:rPr>
          <w:rFonts w:ascii="华文中宋" w:hAnsi="华文中宋" w:cs="宋体" w:hint="eastAsia"/>
        </w:rPr>
        <w:t>组</w:t>
      </w:r>
      <w:bookmarkEnd w:id="485"/>
      <w:bookmarkEnd w:id="486"/>
      <w:bookmarkEnd w:id="487"/>
      <w:bookmarkEnd w:id="488"/>
      <w:bookmarkEnd w:id="489"/>
      <w:bookmarkEnd w:id="490"/>
      <w:bookmarkEnd w:id="491"/>
      <w:bookmarkEnd w:id="492"/>
    </w:p>
    <w:p w:rsidR="00D25030" w:rsidRPr="002A1745" w:rsidRDefault="00D25030" w:rsidP="009A56FD">
      <w:pPr>
        <w:spacing w:line="360" w:lineRule="exact"/>
        <w:ind w:firstLineChars="294" w:firstLine="706"/>
        <w:rPr>
          <w:rFonts w:ascii="华文中宋" w:eastAsia="华文中宋" w:hAnsi="华文中宋" w:cs="宋体"/>
          <w:b/>
        </w:rPr>
      </w:pPr>
    </w:p>
    <w:p w:rsidR="00D25030" w:rsidRPr="002A1745" w:rsidRDefault="001B39F7" w:rsidP="00D25030">
      <w:pPr>
        <w:pStyle w:val="ae"/>
        <w:rPr>
          <w:rFonts w:ascii="华文中宋" w:eastAsia="华文中宋" w:hAnsi="华文中宋"/>
        </w:rPr>
      </w:pPr>
      <w:bookmarkStart w:id="493" w:name="_Toc334089946"/>
      <w:bookmarkStart w:id="494" w:name="_Toc334094423"/>
      <w:bookmarkStart w:id="495" w:name="_Toc334094538"/>
      <w:bookmarkStart w:id="496" w:name="_Toc334095463"/>
      <w:bookmarkStart w:id="497" w:name="_Toc334097326"/>
      <w:bookmarkStart w:id="498" w:name="_Toc334129715"/>
      <w:bookmarkStart w:id="499" w:name="_Toc334205297"/>
      <w:bookmarkStart w:id="500" w:name="_Toc334206529"/>
      <w:bookmarkStart w:id="501" w:name="_Toc334206608"/>
      <w:bookmarkStart w:id="502" w:name="_Toc334207116"/>
      <w:r w:rsidRPr="002A1745">
        <w:rPr>
          <w:rFonts w:ascii="华文中宋" w:eastAsia="华文中宋" w:hAnsi="华文中宋" w:hint="eastAsia"/>
        </w:rPr>
        <w:t>1</w:t>
      </w:r>
      <w:r w:rsidR="00D25030" w:rsidRPr="002A1745">
        <w:rPr>
          <w:rFonts w:ascii="华文中宋" w:eastAsia="华文中宋" w:hAnsi="华文中宋" w:hint="eastAsia"/>
        </w:rPr>
        <w:t>.</w:t>
      </w:r>
      <w:bookmarkEnd w:id="493"/>
      <w:bookmarkEnd w:id="494"/>
      <w:bookmarkEnd w:id="495"/>
      <w:bookmarkEnd w:id="496"/>
      <w:r w:rsidR="003B2773" w:rsidRPr="002A1745">
        <w:rPr>
          <w:rFonts w:ascii="华文中宋" w:eastAsia="华文中宋" w:hAnsi="华文中宋" w:hint="eastAsia"/>
        </w:rPr>
        <w:t xml:space="preserve"> 矩阵链乘的前奏</w:t>
      </w:r>
      <w:bookmarkEnd w:id="497"/>
      <w:bookmarkEnd w:id="498"/>
      <w:bookmarkEnd w:id="499"/>
      <w:bookmarkEnd w:id="500"/>
      <w:bookmarkEnd w:id="501"/>
      <w:bookmarkEnd w:id="502"/>
    </w:p>
    <w:p w:rsidR="00D25030" w:rsidRPr="002A1745" w:rsidRDefault="00D25030" w:rsidP="002A1745">
      <w:pPr>
        <w:spacing w:line="360" w:lineRule="exact"/>
        <w:ind w:firstLineChars="196" w:firstLine="471"/>
        <w:rPr>
          <w:rFonts w:ascii="华文中宋" w:eastAsia="华文中宋" w:hAnsi="华文中宋"/>
          <w:b/>
        </w:rPr>
      </w:pPr>
      <w:r w:rsidRPr="002A1745">
        <w:rPr>
          <w:rFonts w:ascii="华文中宋" w:eastAsia="华文中宋" w:hAnsi="华文中宋"/>
          <w:b/>
        </w:rPr>
        <w:t>Description:</w:t>
      </w:r>
    </w:p>
    <w:p w:rsidR="00D25030" w:rsidRPr="002A1745" w:rsidRDefault="00D25030" w:rsidP="00D25030">
      <w:pPr>
        <w:spacing w:line="360" w:lineRule="exact"/>
        <w:ind w:leftChars="391" w:left="938"/>
        <w:rPr>
          <w:rFonts w:ascii="华文中宋" w:eastAsia="华文中宋" w:hAnsi="华文中宋"/>
          <w:b/>
        </w:rPr>
      </w:pPr>
      <w:r w:rsidRPr="002A1745">
        <w:rPr>
          <w:rFonts w:ascii="华文中宋" w:eastAsia="华文中宋" w:hAnsi="华文中宋" w:hint="eastAsia"/>
          <w:b/>
        </w:rPr>
        <w:t>一个</w:t>
      </w:r>
      <w:r w:rsidRPr="002A1745">
        <w:rPr>
          <w:rFonts w:ascii="华文中宋" w:eastAsia="华文中宋" w:hAnsi="华文中宋"/>
          <w:b/>
        </w:rPr>
        <w:t>n*n的二</w:t>
      </w:r>
      <w:r w:rsidRPr="002A1745">
        <w:rPr>
          <w:rFonts w:ascii="华文中宋" w:eastAsia="华文中宋" w:hAnsi="华文中宋" w:cs="宋体" w:hint="eastAsia"/>
          <w:b/>
        </w:rPr>
        <w:t>维</w:t>
      </w:r>
      <w:r w:rsidRPr="002A1745">
        <w:rPr>
          <w:rFonts w:ascii="华文中宋" w:eastAsia="华文中宋" w:hAnsi="华文中宋" w:cs="MS Gothic" w:hint="eastAsia"/>
          <w:b/>
        </w:rPr>
        <w:t>数</w:t>
      </w:r>
      <w:r w:rsidRPr="002A1745">
        <w:rPr>
          <w:rFonts w:ascii="华文中宋" w:eastAsia="华文中宋" w:hAnsi="华文中宋" w:cs="宋体" w:hint="eastAsia"/>
          <w:b/>
        </w:rPr>
        <w:t>组</w:t>
      </w:r>
      <w:r w:rsidRPr="002A1745">
        <w:rPr>
          <w:rFonts w:ascii="华文中宋" w:eastAsia="华文中宋" w:hAnsi="华文中宋" w:cs="MS Gothic" w:hint="eastAsia"/>
          <w:b/>
        </w:rPr>
        <w:t>，从</w:t>
      </w:r>
      <w:r w:rsidRPr="002A1745">
        <w:rPr>
          <w:rFonts w:ascii="华文中宋" w:eastAsia="华文中宋" w:hAnsi="华文中宋" w:cs="宋体" w:hint="eastAsia"/>
          <w:b/>
        </w:rPr>
        <w:t>键盘输</w:t>
      </w:r>
      <w:r w:rsidRPr="002A1745">
        <w:rPr>
          <w:rFonts w:ascii="华文中宋" w:eastAsia="华文中宋" w:hAnsi="华文中宋" w:cs="MS Gothic" w:hint="eastAsia"/>
          <w:b/>
        </w:rPr>
        <w:t>入</w:t>
      </w:r>
      <w:r w:rsidRPr="002A1745">
        <w:rPr>
          <w:rFonts w:ascii="华文中宋" w:eastAsia="华文中宋" w:hAnsi="华文中宋"/>
          <w:b/>
        </w:rPr>
        <w:t>n个数，依次存入a[i][i]中，</w:t>
      </w:r>
      <w:r w:rsidRPr="002A1745">
        <w:rPr>
          <w:rFonts w:ascii="华文中宋" w:eastAsia="华文中宋" w:hAnsi="华文中宋" w:cs="宋体" w:hint="eastAsia"/>
          <w:b/>
        </w:rPr>
        <w:t>对</w:t>
      </w:r>
      <w:r w:rsidRPr="002A1745">
        <w:rPr>
          <w:rFonts w:ascii="华文中宋" w:eastAsia="华文中宋" w:hAnsi="华文中宋" w:cs="MS Gothic" w:hint="eastAsia"/>
          <w:b/>
        </w:rPr>
        <w:t>于</w:t>
      </w:r>
      <w:r w:rsidRPr="002A1745">
        <w:rPr>
          <w:rFonts w:ascii="华文中宋" w:eastAsia="华文中宋" w:hAnsi="华文中宋"/>
          <w:b/>
        </w:rPr>
        <w:t>a[i][j]等于其左相</w:t>
      </w:r>
      <w:r w:rsidRPr="002A1745">
        <w:rPr>
          <w:rFonts w:ascii="华文中宋" w:eastAsia="华文中宋" w:hAnsi="华文中宋" w:cs="宋体" w:hint="eastAsia"/>
          <w:b/>
        </w:rPr>
        <w:t>邻</w:t>
      </w:r>
      <w:r w:rsidRPr="002A1745">
        <w:rPr>
          <w:rFonts w:ascii="华文中宋" w:eastAsia="华文中宋" w:hAnsi="华文中宋" w:cs="MS Gothic" w:hint="eastAsia"/>
          <w:b/>
        </w:rPr>
        <w:t>和下相</w:t>
      </w:r>
      <w:r w:rsidRPr="002A1745">
        <w:rPr>
          <w:rFonts w:ascii="华文中宋" w:eastAsia="华文中宋" w:hAnsi="华文中宋" w:cs="宋体" w:hint="eastAsia"/>
          <w:b/>
        </w:rPr>
        <w:t>邻</w:t>
      </w:r>
      <w:r w:rsidRPr="002A1745">
        <w:rPr>
          <w:rFonts w:ascii="华文中宋" w:eastAsia="华文中宋" w:hAnsi="华文中宋" w:cs="MS Gothic" w:hint="eastAsia"/>
          <w:b/>
        </w:rPr>
        <w:t>数的和。</w:t>
      </w:r>
      <w:r w:rsidRPr="002A1745">
        <w:rPr>
          <w:rFonts w:ascii="华文中宋" w:eastAsia="华文中宋" w:hAnsi="华文中宋" w:cs="宋体" w:hint="eastAsia"/>
          <w:b/>
        </w:rPr>
        <w:t>输</w:t>
      </w:r>
      <w:r w:rsidRPr="002A1745">
        <w:rPr>
          <w:rFonts w:ascii="华文中宋" w:eastAsia="华文中宋" w:hAnsi="华文中宋" w:cs="MS Gothic" w:hint="eastAsia"/>
          <w:b/>
        </w:rPr>
        <w:t>出</w:t>
      </w:r>
      <w:r w:rsidRPr="002A1745">
        <w:rPr>
          <w:rFonts w:ascii="华文中宋" w:eastAsia="华文中宋" w:hAnsi="华文中宋"/>
          <w:b/>
        </w:rPr>
        <w:t>a[1][n]</w:t>
      </w:r>
    </w:p>
    <w:p w:rsidR="00D25030" w:rsidRPr="002A1745" w:rsidRDefault="00D25030" w:rsidP="002A1745">
      <w:pPr>
        <w:spacing w:line="360" w:lineRule="exact"/>
        <w:ind w:firstLineChars="196" w:firstLine="471"/>
        <w:rPr>
          <w:rFonts w:ascii="华文中宋" w:eastAsia="华文中宋" w:hAnsi="华文中宋"/>
          <w:b/>
        </w:rPr>
      </w:pPr>
      <w:r w:rsidRPr="002A1745">
        <w:rPr>
          <w:rFonts w:ascii="华文中宋" w:eastAsia="华文中宋" w:hAnsi="华文中宋"/>
          <w:b/>
        </w:rPr>
        <w:t>Input:</w:t>
      </w:r>
    </w:p>
    <w:p w:rsidR="00D25030" w:rsidRPr="002A1745" w:rsidRDefault="00D25030" w:rsidP="002A1745">
      <w:pPr>
        <w:spacing w:line="360" w:lineRule="exact"/>
        <w:ind w:firstLineChars="392" w:firstLine="942"/>
        <w:rPr>
          <w:rFonts w:ascii="华文中宋" w:eastAsia="华文中宋" w:hAnsi="华文中宋"/>
          <w:b/>
        </w:rPr>
      </w:pPr>
      <w:r w:rsidRPr="002A1745">
        <w:rPr>
          <w:rFonts w:ascii="华文中宋" w:eastAsia="华文中宋" w:hAnsi="华文中宋" w:hint="eastAsia"/>
          <w:b/>
        </w:rPr>
        <w:t>第一行</w:t>
      </w:r>
      <w:r w:rsidRPr="002A1745">
        <w:rPr>
          <w:rFonts w:ascii="华文中宋" w:eastAsia="华文中宋" w:hAnsi="华文中宋" w:cs="宋体" w:hint="eastAsia"/>
          <w:b/>
        </w:rPr>
        <w:t>输</w:t>
      </w:r>
      <w:r w:rsidRPr="002A1745">
        <w:rPr>
          <w:rFonts w:ascii="华文中宋" w:eastAsia="华文中宋" w:hAnsi="华文中宋" w:cs="MS Gothic" w:hint="eastAsia"/>
          <w:b/>
        </w:rPr>
        <w:t>入整数</w:t>
      </w:r>
      <w:r w:rsidRPr="002A1745">
        <w:rPr>
          <w:rFonts w:ascii="华文中宋" w:eastAsia="华文中宋" w:hAnsi="华文中宋"/>
          <w:b/>
        </w:rPr>
        <w:t>n</w:t>
      </w:r>
    </w:p>
    <w:p w:rsidR="00D25030" w:rsidRPr="002A1745" w:rsidRDefault="00D25030" w:rsidP="002A1745">
      <w:pPr>
        <w:spacing w:line="360" w:lineRule="exact"/>
        <w:ind w:firstLineChars="392" w:firstLine="942"/>
        <w:rPr>
          <w:rFonts w:ascii="华文中宋" w:eastAsia="华文中宋" w:hAnsi="华文中宋"/>
          <w:b/>
        </w:rPr>
      </w:pPr>
      <w:r w:rsidRPr="002A1745">
        <w:rPr>
          <w:rFonts w:ascii="华文中宋" w:eastAsia="华文中宋" w:hAnsi="华文中宋" w:hint="eastAsia"/>
          <w:b/>
        </w:rPr>
        <w:t>接下来</w:t>
      </w:r>
      <w:r w:rsidRPr="002A1745">
        <w:rPr>
          <w:rFonts w:ascii="华文中宋" w:eastAsia="华文中宋" w:hAnsi="华文中宋" w:cs="宋体" w:hint="eastAsia"/>
          <w:b/>
        </w:rPr>
        <w:t>输</w:t>
      </w:r>
      <w:r w:rsidRPr="002A1745">
        <w:rPr>
          <w:rFonts w:ascii="华文中宋" w:eastAsia="华文中宋" w:hAnsi="华文中宋" w:cs="MS Gothic" w:hint="eastAsia"/>
          <w:b/>
        </w:rPr>
        <w:t>入</w:t>
      </w:r>
      <w:r w:rsidRPr="002A1745">
        <w:rPr>
          <w:rFonts w:ascii="华文中宋" w:eastAsia="华文中宋" w:hAnsi="华文中宋"/>
          <w:b/>
        </w:rPr>
        <w:t>n个整数</w:t>
      </w:r>
    </w:p>
    <w:p w:rsidR="00D25030" w:rsidRPr="002A1745" w:rsidRDefault="00D25030" w:rsidP="002A1745">
      <w:pPr>
        <w:spacing w:line="360" w:lineRule="exact"/>
        <w:ind w:firstLineChars="196" w:firstLine="471"/>
        <w:rPr>
          <w:rFonts w:ascii="华文中宋" w:eastAsia="华文中宋" w:hAnsi="华文中宋"/>
          <w:b/>
        </w:rPr>
      </w:pPr>
      <w:r w:rsidRPr="002A1745">
        <w:rPr>
          <w:rFonts w:ascii="华文中宋" w:eastAsia="华文中宋" w:hAnsi="华文中宋"/>
          <w:b/>
        </w:rPr>
        <w:t>Output:</w:t>
      </w:r>
    </w:p>
    <w:p w:rsidR="00D25030" w:rsidRPr="002A1745" w:rsidRDefault="00D25030" w:rsidP="002A1745">
      <w:pPr>
        <w:spacing w:line="360" w:lineRule="exact"/>
        <w:ind w:firstLineChars="392" w:firstLine="942"/>
        <w:rPr>
          <w:rFonts w:ascii="华文中宋" w:eastAsia="华文中宋" w:hAnsi="华文中宋"/>
          <w:b/>
        </w:rPr>
      </w:pPr>
      <w:r w:rsidRPr="002A1745">
        <w:rPr>
          <w:rFonts w:ascii="华文中宋" w:eastAsia="华文中宋" w:hAnsi="华文中宋" w:hint="eastAsia"/>
          <w:b/>
        </w:rPr>
        <w:t>整数</w:t>
      </w:r>
      <w:r w:rsidRPr="002A1745">
        <w:rPr>
          <w:rFonts w:ascii="华文中宋" w:eastAsia="华文中宋" w:hAnsi="华文中宋"/>
          <w:b/>
        </w:rPr>
        <w:t>a[1][n]</w:t>
      </w:r>
    </w:p>
    <w:p w:rsidR="00D25030" w:rsidRPr="002A1745" w:rsidRDefault="00D25030" w:rsidP="002A1745">
      <w:pPr>
        <w:spacing w:line="360" w:lineRule="exact"/>
        <w:ind w:firstLineChars="196" w:firstLine="471"/>
        <w:rPr>
          <w:rFonts w:ascii="华文中宋" w:eastAsia="华文中宋" w:hAnsi="华文中宋"/>
          <w:b/>
        </w:rPr>
      </w:pPr>
      <w:r w:rsidRPr="002A1745">
        <w:rPr>
          <w:rFonts w:ascii="华文中宋" w:eastAsia="华文中宋" w:hAnsi="华文中宋"/>
          <w:b/>
        </w:rPr>
        <w:t>Sample Input:</w:t>
      </w:r>
    </w:p>
    <w:p w:rsidR="00D25030" w:rsidRPr="002A1745" w:rsidRDefault="00D25030" w:rsidP="002A1745">
      <w:pPr>
        <w:spacing w:line="360" w:lineRule="exact"/>
        <w:ind w:firstLineChars="392" w:firstLine="942"/>
        <w:rPr>
          <w:rFonts w:ascii="华文中宋" w:eastAsia="华文中宋" w:hAnsi="华文中宋"/>
          <w:b/>
        </w:rPr>
      </w:pPr>
      <w:r w:rsidRPr="002A1745">
        <w:rPr>
          <w:rFonts w:ascii="华文中宋" w:eastAsia="华文中宋" w:hAnsi="华文中宋"/>
          <w:b/>
        </w:rPr>
        <w:t>2</w:t>
      </w:r>
    </w:p>
    <w:p w:rsidR="00D25030" w:rsidRPr="002A1745" w:rsidRDefault="00D25030" w:rsidP="002A1745">
      <w:pPr>
        <w:spacing w:line="360" w:lineRule="exact"/>
        <w:ind w:firstLineChars="392" w:firstLine="942"/>
        <w:rPr>
          <w:rFonts w:ascii="华文中宋" w:eastAsia="华文中宋" w:hAnsi="华文中宋"/>
          <w:b/>
        </w:rPr>
      </w:pPr>
      <w:r w:rsidRPr="002A1745">
        <w:rPr>
          <w:rFonts w:ascii="华文中宋" w:eastAsia="华文中宋" w:hAnsi="华文中宋"/>
          <w:b/>
        </w:rPr>
        <w:t>1 1</w:t>
      </w:r>
    </w:p>
    <w:p w:rsidR="00D25030" w:rsidRPr="002A1745" w:rsidRDefault="00D25030" w:rsidP="009A56FD">
      <w:pPr>
        <w:spacing w:line="360" w:lineRule="exact"/>
        <w:ind w:firstLineChars="147" w:firstLine="353"/>
        <w:rPr>
          <w:rFonts w:ascii="华文中宋" w:eastAsia="华文中宋" w:hAnsi="华文中宋"/>
          <w:b/>
        </w:rPr>
      </w:pPr>
      <w:r w:rsidRPr="002A1745">
        <w:rPr>
          <w:rFonts w:ascii="华文中宋" w:eastAsia="华文中宋" w:hAnsi="华文中宋"/>
          <w:b/>
        </w:rPr>
        <w:t>Sample Output:</w:t>
      </w:r>
    </w:p>
    <w:p w:rsidR="00D25030" w:rsidRPr="002A1745" w:rsidRDefault="00D25030" w:rsidP="002A1745">
      <w:pPr>
        <w:spacing w:line="360" w:lineRule="exact"/>
        <w:ind w:firstLineChars="394" w:firstLine="947"/>
        <w:rPr>
          <w:rFonts w:ascii="华文中宋" w:eastAsia="华文中宋" w:hAnsi="华文中宋" w:cs="宋体"/>
          <w:b/>
        </w:rPr>
      </w:pPr>
      <w:r w:rsidRPr="002A1745">
        <w:rPr>
          <w:rFonts w:ascii="华文中宋" w:eastAsia="华文中宋" w:hAnsi="华文中宋"/>
          <w:b/>
        </w:rPr>
        <w:lastRenderedPageBreak/>
        <w:t>2</w:t>
      </w:r>
    </w:p>
    <w:p w:rsidR="00B53784" w:rsidRPr="002A1745" w:rsidRDefault="00B53784" w:rsidP="009A56FD">
      <w:pPr>
        <w:spacing w:line="360" w:lineRule="exact"/>
        <w:ind w:firstLineChars="294" w:firstLine="706"/>
        <w:rPr>
          <w:rFonts w:ascii="华文中宋" w:eastAsia="华文中宋" w:hAnsi="华文中宋" w:cs="宋体"/>
          <w:b/>
        </w:rPr>
      </w:pPr>
    </w:p>
    <w:p w:rsidR="00B53784" w:rsidRPr="002A1745" w:rsidRDefault="001B39F7" w:rsidP="00113E4E">
      <w:pPr>
        <w:pStyle w:val="ae"/>
        <w:rPr>
          <w:rFonts w:ascii="华文中宋" w:eastAsia="华文中宋" w:hAnsi="华文中宋"/>
        </w:rPr>
      </w:pPr>
      <w:bookmarkStart w:id="503" w:name="_Toc334089951"/>
      <w:bookmarkStart w:id="504" w:name="_Toc334094428"/>
      <w:bookmarkStart w:id="505" w:name="_Toc334094544"/>
      <w:bookmarkStart w:id="506" w:name="_Toc334095464"/>
      <w:bookmarkStart w:id="507" w:name="_Toc334097327"/>
      <w:bookmarkStart w:id="508" w:name="_Toc334129716"/>
      <w:bookmarkStart w:id="509" w:name="_Toc334205298"/>
      <w:bookmarkStart w:id="510" w:name="_Toc334206530"/>
      <w:bookmarkStart w:id="511" w:name="_Toc334206609"/>
      <w:bookmarkStart w:id="512" w:name="_Toc334207117"/>
      <w:r w:rsidRPr="002A1745">
        <w:rPr>
          <w:rFonts w:ascii="华文中宋" w:eastAsia="华文中宋" w:hAnsi="华文中宋" w:hint="eastAsia"/>
        </w:rPr>
        <w:t>2</w:t>
      </w:r>
      <w:r w:rsidR="00B53784" w:rsidRPr="002A1745">
        <w:rPr>
          <w:rFonts w:ascii="华文中宋" w:eastAsia="华文中宋" w:hAnsi="华文中宋" w:hint="eastAsia"/>
        </w:rPr>
        <w:t>.</w:t>
      </w:r>
      <w:r w:rsidR="00B53784" w:rsidRPr="002A1745">
        <w:rPr>
          <w:rFonts w:ascii="华文中宋" w:eastAsia="华文中宋" w:hAnsi="华文中宋"/>
        </w:rPr>
        <w:t>字母</w:t>
      </w:r>
      <w:r w:rsidR="00B53784" w:rsidRPr="002A1745">
        <w:rPr>
          <w:rFonts w:ascii="华文中宋" w:eastAsia="华文中宋" w:hAnsi="华文中宋" w:hint="eastAsia"/>
        </w:rPr>
        <w:t>统计</w:t>
      </w:r>
      <w:bookmarkEnd w:id="503"/>
      <w:bookmarkEnd w:id="504"/>
      <w:bookmarkEnd w:id="505"/>
      <w:bookmarkEnd w:id="506"/>
      <w:bookmarkEnd w:id="507"/>
      <w:bookmarkEnd w:id="508"/>
      <w:bookmarkEnd w:id="509"/>
      <w:bookmarkEnd w:id="510"/>
      <w:bookmarkEnd w:id="511"/>
      <w:bookmarkEnd w:id="512"/>
    </w:p>
    <w:p w:rsidR="00B53784" w:rsidRPr="002A1745" w:rsidRDefault="00B53784" w:rsidP="009A56FD">
      <w:pPr>
        <w:spacing w:line="360" w:lineRule="exact"/>
        <w:ind w:firstLineChars="98" w:firstLine="235"/>
        <w:rPr>
          <w:rFonts w:ascii="华文中宋" w:eastAsia="华文中宋" w:hAnsi="华文中宋" w:cs="宋体"/>
          <w:b/>
        </w:rPr>
      </w:pPr>
      <w:r w:rsidRPr="002A1745">
        <w:rPr>
          <w:rFonts w:ascii="华文中宋" w:eastAsia="华文中宋" w:hAnsi="华文中宋" w:cs="宋体"/>
          <w:b/>
        </w:rPr>
        <w:t>Description:</w:t>
      </w:r>
    </w:p>
    <w:p w:rsidR="00B53784" w:rsidRPr="002A1745" w:rsidRDefault="00B53784" w:rsidP="009A56FD">
      <w:pPr>
        <w:spacing w:line="360" w:lineRule="exact"/>
        <w:ind w:leftChars="150" w:left="360" w:firstLineChars="142" w:firstLine="341"/>
        <w:rPr>
          <w:rFonts w:ascii="华文中宋" w:eastAsia="华文中宋" w:hAnsi="华文中宋" w:cs="宋体"/>
          <w:b/>
        </w:rPr>
      </w:pPr>
      <w:r w:rsidRPr="002A1745">
        <w:rPr>
          <w:rFonts w:ascii="华文中宋" w:eastAsia="华文中宋" w:hAnsi="华文中宋" w:cs="宋体" w:hint="eastAsia"/>
          <w:b/>
        </w:rPr>
        <w:t>在编码中，经常用到哈夫曼编码，哈夫曼编码就要统计各个元素的频率。现在由键盘输入一个字符串（只含有大小写英文字母），统计输出一共有几种不同的字母，然后按照字母表顺序依次输出这几种不同字母的个数，大写字母在先。</w:t>
      </w:r>
    </w:p>
    <w:p w:rsidR="00B53784" w:rsidRPr="002A1745" w:rsidRDefault="00B53784" w:rsidP="009A56FD">
      <w:pPr>
        <w:spacing w:line="360" w:lineRule="exact"/>
        <w:ind w:firstLineChars="98" w:firstLine="235"/>
        <w:rPr>
          <w:rFonts w:ascii="华文中宋" w:eastAsia="华文中宋" w:hAnsi="华文中宋" w:cs="宋体"/>
          <w:b/>
        </w:rPr>
      </w:pPr>
      <w:r w:rsidRPr="002A1745">
        <w:rPr>
          <w:rFonts w:ascii="华文中宋" w:eastAsia="华文中宋" w:hAnsi="华文中宋" w:cs="宋体"/>
          <w:b/>
        </w:rPr>
        <w:t>Input:</w:t>
      </w:r>
    </w:p>
    <w:p w:rsidR="00B53784" w:rsidRPr="002A1745" w:rsidRDefault="00B53784" w:rsidP="009A56FD">
      <w:pPr>
        <w:spacing w:line="360" w:lineRule="exact"/>
        <w:ind w:firstLineChars="294" w:firstLine="706"/>
        <w:rPr>
          <w:rFonts w:ascii="华文中宋" w:eastAsia="华文中宋" w:hAnsi="华文中宋" w:cs="宋体"/>
          <w:b/>
        </w:rPr>
      </w:pPr>
      <w:r w:rsidRPr="002A1745">
        <w:rPr>
          <w:rFonts w:ascii="华文中宋" w:eastAsia="华文中宋" w:hAnsi="华文中宋" w:cs="宋体" w:hint="eastAsia"/>
          <w:b/>
        </w:rPr>
        <w:t>一行字符串（只有大小写英文字母）</w:t>
      </w:r>
    </w:p>
    <w:p w:rsidR="00B53784" w:rsidRPr="002A1745" w:rsidRDefault="00B53784" w:rsidP="009A56FD">
      <w:pPr>
        <w:spacing w:line="360" w:lineRule="exact"/>
        <w:ind w:firstLineChars="98" w:firstLine="235"/>
        <w:rPr>
          <w:rFonts w:ascii="华文中宋" w:eastAsia="华文中宋" w:hAnsi="华文中宋" w:cs="宋体"/>
          <w:b/>
        </w:rPr>
      </w:pPr>
      <w:r w:rsidRPr="002A1745">
        <w:rPr>
          <w:rFonts w:ascii="华文中宋" w:eastAsia="华文中宋" w:hAnsi="华文中宋" w:cs="宋体"/>
          <w:b/>
        </w:rPr>
        <w:t>Output:</w:t>
      </w:r>
    </w:p>
    <w:p w:rsidR="00B53784" w:rsidRPr="002A1745" w:rsidRDefault="00B53784" w:rsidP="009A56FD">
      <w:pPr>
        <w:spacing w:line="360" w:lineRule="exact"/>
        <w:ind w:firstLineChars="294" w:firstLine="706"/>
        <w:rPr>
          <w:rFonts w:ascii="华文中宋" w:eastAsia="华文中宋" w:hAnsi="华文中宋" w:cs="宋体"/>
          <w:b/>
        </w:rPr>
      </w:pPr>
      <w:r w:rsidRPr="002A1745">
        <w:rPr>
          <w:rFonts w:ascii="华文中宋" w:eastAsia="华文中宋" w:hAnsi="华文中宋" w:cs="宋体" w:hint="eastAsia"/>
          <w:b/>
        </w:rPr>
        <w:t>第一行输出有</w:t>
      </w:r>
      <w:r w:rsidRPr="002A1745">
        <w:rPr>
          <w:rFonts w:ascii="华文中宋" w:eastAsia="华文中宋" w:hAnsi="华文中宋" w:cs="宋体"/>
          <w:b/>
        </w:rPr>
        <w:t>n</w:t>
      </w:r>
      <w:r w:rsidRPr="002A1745">
        <w:rPr>
          <w:rFonts w:ascii="华文中宋" w:eastAsia="华文中宋" w:hAnsi="华文中宋" w:cs="宋体" w:hint="eastAsia"/>
          <w:b/>
        </w:rPr>
        <w:t>种字母</w:t>
      </w:r>
    </w:p>
    <w:p w:rsidR="00B53784" w:rsidRPr="002A1745" w:rsidRDefault="00B53784" w:rsidP="009A56FD">
      <w:pPr>
        <w:spacing w:line="360" w:lineRule="exact"/>
        <w:ind w:firstLineChars="294" w:firstLine="706"/>
        <w:rPr>
          <w:rFonts w:ascii="华文中宋" w:eastAsia="华文中宋" w:hAnsi="华文中宋" w:cs="宋体"/>
          <w:b/>
        </w:rPr>
      </w:pPr>
      <w:r w:rsidRPr="002A1745">
        <w:rPr>
          <w:rFonts w:ascii="华文中宋" w:eastAsia="华文中宋" w:hAnsi="华文中宋" w:cs="宋体" w:hint="eastAsia"/>
          <w:b/>
        </w:rPr>
        <w:t>接下来</w:t>
      </w:r>
      <w:r w:rsidRPr="002A1745">
        <w:rPr>
          <w:rFonts w:ascii="华文中宋" w:eastAsia="华文中宋" w:hAnsi="华文中宋" w:cs="宋体"/>
          <w:b/>
        </w:rPr>
        <w:t>n</w:t>
      </w:r>
      <w:r w:rsidR="00A41671" w:rsidRPr="002A1745">
        <w:rPr>
          <w:rFonts w:ascii="华文中宋" w:eastAsia="华文中宋" w:hAnsi="华文中宋" w:cs="宋体"/>
          <w:b/>
        </w:rPr>
        <w:t>行</w:t>
      </w:r>
      <w:r w:rsidR="00A41671" w:rsidRPr="002A1745">
        <w:rPr>
          <w:rFonts w:ascii="华文中宋" w:eastAsia="华文中宋" w:hAnsi="华文中宋" w:cs="宋体" w:hint="eastAsia"/>
          <w:b/>
        </w:rPr>
        <w:t>每</w:t>
      </w:r>
      <w:r w:rsidRPr="002A1745">
        <w:rPr>
          <w:rFonts w:ascii="华文中宋" w:eastAsia="华文中宋" w:hAnsi="华文中宋" w:cs="宋体"/>
          <w:b/>
        </w:rPr>
        <w:t>行分</w:t>
      </w:r>
      <w:r w:rsidRPr="002A1745">
        <w:rPr>
          <w:rFonts w:ascii="华文中宋" w:eastAsia="华文中宋" w:hAnsi="华文中宋" w:cs="宋体" w:hint="eastAsia"/>
          <w:b/>
        </w:rPr>
        <w:t>别是</w:t>
      </w:r>
      <w:r w:rsidRPr="002A1745">
        <w:rPr>
          <w:rFonts w:ascii="华文中宋" w:eastAsia="华文中宋" w:hAnsi="华文中宋" w:cs="宋体"/>
          <w:b/>
        </w:rPr>
        <w:t xml:space="preserve"> 字母 及其出</w:t>
      </w:r>
      <w:r w:rsidRPr="002A1745">
        <w:rPr>
          <w:rFonts w:ascii="华文中宋" w:eastAsia="华文中宋" w:hAnsi="华文中宋" w:cs="宋体" w:hint="eastAsia"/>
          <w:b/>
        </w:rPr>
        <w:t>现次数</w:t>
      </w:r>
    </w:p>
    <w:p w:rsidR="00B53784" w:rsidRPr="002A1745" w:rsidRDefault="00B53784" w:rsidP="009A56FD">
      <w:pPr>
        <w:spacing w:line="360" w:lineRule="exact"/>
        <w:ind w:firstLineChars="98" w:firstLine="235"/>
        <w:rPr>
          <w:rFonts w:ascii="华文中宋" w:eastAsia="华文中宋" w:hAnsi="华文中宋" w:cs="宋体"/>
          <w:b/>
        </w:rPr>
      </w:pPr>
      <w:r w:rsidRPr="002A1745">
        <w:rPr>
          <w:rFonts w:ascii="华文中宋" w:eastAsia="华文中宋" w:hAnsi="华文中宋" w:cs="宋体"/>
          <w:b/>
        </w:rPr>
        <w:t>Sample Input:</w:t>
      </w:r>
    </w:p>
    <w:p w:rsidR="00B53784" w:rsidRPr="002A1745" w:rsidRDefault="00B53784" w:rsidP="009A56FD">
      <w:pPr>
        <w:spacing w:line="360" w:lineRule="exact"/>
        <w:ind w:firstLineChars="294" w:firstLine="706"/>
        <w:rPr>
          <w:rFonts w:ascii="华文中宋" w:eastAsia="华文中宋" w:hAnsi="华文中宋" w:cs="宋体"/>
          <w:b/>
        </w:rPr>
      </w:pPr>
      <w:r w:rsidRPr="002A1745">
        <w:rPr>
          <w:rFonts w:ascii="华文中宋" w:eastAsia="华文中宋" w:hAnsi="华文中宋" w:cs="宋体"/>
          <w:b/>
        </w:rPr>
        <w:t>ASDSas</w:t>
      </w:r>
    </w:p>
    <w:p w:rsidR="00B53784" w:rsidRPr="002A1745" w:rsidRDefault="00B53784" w:rsidP="009A56FD">
      <w:pPr>
        <w:spacing w:line="360" w:lineRule="exact"/>
        <w:ind w:firstLineChars="98" w:firstLine="235"/>
        <w:rPr>
          <w:rFonts w:ascii="华文中宋" w:eastAsia="华文中宋" w:hAnsi="华文中宋" w:cs="宋体"/>
          <w:b/>
        </w:rPr>
      </w:pPr>
      <w:r w:rsidRPr="002A1745">
        <w:rPr>
          <w:rFonts w:ascii="华文中宋" w:eastAsia="华文中宋" w:hAnsi="华文中宋" w:cs="宋体"/>
          <w:b/>
        </w:rPr>
        <w:t>Sample Output:</w:t>
      </w:r>
    </w:p>
    <w:p w:rsidR="00B53784" w:rsidRPr="002A1745" w:rsidRDefault="00B53784" w:rsidP="009A56FD">
      <w:pPr>
        <w:spacing w:line="360" w:lineRule="exact"/>
        <w:ind w:firstLineChars="294" w:firstLine="706"/>
        <w:rPr>
          <w:rFonts w:ascii="华文中宋" w:eastAsia="华文中宋" w:hAnsi="华文中宋" w:cs="宋体"/>
          <w:b/>
        </w:rPr>
      </w:pPr>
      <w:r w:rsidRPr="002A1745">
        <w:rPr>
          <w:rFonts w:ascii="华文中宋" w:eastAsia="华文中宋" w:hAnsi="华文中宋" w:cs="宋体"/>
          <w:b/>
        </w:rPr>
        <w:t>5</w:t>
      </w:r>
    </w:p>
    <w:p w:rsidR="00B53784" w:rsidRPr="002A1745" w:rsidRDefault="00B53784" w:rsidP="009A56FD">
      <w:pPr>
        <w:spacing w:line="360" w:lineRule="exact"/>
        <w:ind w:firstLineChars="294" w:firstLine="706"/>
        <w:rPr>
          <w:rFonts w:ascii="华文中宋" w:eastAsia="华文中宋" w:hAnsi="华文中宋" w:cs="宋体"/>
          <w:b/>
        </w:rPr>
      </w:pPr>
      <w:r w:rsidRPr="002A1745">
        <w:rPr>
          <w:rFonts w:ascii="华文中宋" w:eastAsia="华文中宋" w:hAnsi="华文中宋" w:cs="宋体"/>
          <w:b/>
        </w:rPr>
        <w:t>A  1</w:t>
      </w:r>
    </w:p>
    <w:p w:rsidR="00B53784" w:rsidRPr="002A1745" w:rsidRDefault="00B53784" w:rsidP="009A56FD">
      <w:pPr>
        <w:spacing w:line="360" w:lineRule="exact"/>
        <w:ind w:firstLineChars="294" w:firstLine="706"/>
        <w:rPr>
          <w:rFonts w:ascii="华文中宋" w:eastAsia="华文中宋" w:hAnsi="华文中宋" w:cs="宋体"/>
          <w:b/>
        </w:rPr>
      </w:pPr>
      <w:r w:rsidRPr="002A1745">
        <w:rPr>
          <w:rFonts w:ascii="华文中宋" w:eastAsia="华文中宋" w:hAnsi="华文中宋" w:cs="宋体"/>
          <w:b/>
        </w:rPr>
        <w:t>D  1</w:t>
      </w:r>
    </w:p>
    <w:p w:rsidR="00B53784" w:rsidRPr="002A1745" w:rsidRDefault="00B53784" w:rsidP="009A56FD">
      <w:pPr>
        <w:spacing w:line="360" w:lineRule="exact"/>
        <w:ind w:firstLineChars="294" w:firstLine="706"/>
        <w:rPr>
          <w:rFonts w:ascii="华文中宋" w:eastAsia="华文中宋" w:hAnsi="华文中宋" w:cs="宋体"/>
          <w:b/>
        </w:rPr>
      </w:pPr>
      <w:r w:rsidRPr="002A1745">
        <w:rPr>
          <w:rFonts w:ascii="华文中宋" w:eastAsia="华文中宋" w:hAnsi="华文中宋" w:cs="宋体"/>
          <w:b/>
        </w:rPr>
        <w:t>S  2</w:t>
      </w:r>
    </w:p>
    <w:p w:rsidR="00B53784" w:rsidRPr="002A1745" w:rsidRDefault="00B53784" w:rsidP="009A56FD">
      <w:pPr>
        <w:spacing w:line="360" w:lineRule="exact"/>
        <w:ind w:firstLineChars="294" w:firstLine="706"/>
        <w:rPr>
          <w:rFonts w:ascii="华文中宋" w:eastAsia="华文中宋" w:hAnsi="华文中宋" w:cs="宋体"/>
          <w:b/>
        </w:rPr>
      </w:pPr>
      <w:r w:rsidRPr="002A1745">
        <w:rPr>
          <w:rFonts w:ascii="华文中宋" w:eastAsia="华文中宋" w:hAnsi="华文中宋" w:cs="宋体"/>
          <w:b/>
        </w:rPr>
        <w:t>a  1</w:t>
      </w:r>
    </w:p>
    <w:p w:rsidR="00B53784" w:rsidRPr="002A1745" w:rsidRDefault="00B53784" w:rsidP="009A56FD">
      <w:pPr>
        <w:spacing w:line="360" w:lineRule="exact"/>
        <w:ind w:firstLineChars="294" w:firstLine="706"/>
        <w:rPr>
          <w:rFonts w:ascii="华文中宋" w:eastAsia="华文中宋" w:hAnsi="华文中宋" w:cs="宋体"/>
          <w:b/>
        </w:rPr>
      </w:pPr>
      <w:r w:rsidRPr="002A1745">
        <w:rPr>
          <w:rFonts w:ascii="华文中宋" w:eastAsia="华文中宋" w:hAnsi="华文中宋" w:cs="宋体"/>
          <w:b/>
        </w:rPr>
        <w:t>s  1</w:t>
      </w:r>
    </w:p>
    <w:p w:rsidR="00B53784" w:rsidRPr="002A1745" w:rsidRDefault="00B53784" w:rsidP="002A1745">
      <w:pPr>
        <w:ind w:firstLineChars="1625" w:firstLine="3904"/>
        <w:rPr>
          <w:rFonts w:ascii="华文中宋" w:eastAsia="华文中宋" w:hAnsi="华文中宋" w:cs="萝莉体-DDC.yolan"/>
          <w:b/>
        </w:rPr>
      </w:pPr>
    </w:p>
    <w:p w:rsidR="00B53784" w:rsidRPr="002A1745" w:rsidRDefault="00B53784" w:rsidP="002A1745">
      <w:pPr>
        <w:ind w:firstLineChars="1625" w:firstLine="3904"/>
        <w:rPr>
          <w:rFonts w:ascii="华文中宋" w:eastAsia="华文中宋" w:hAnsi="华文中宋" w:cs="萝莉体-DDC.yolan"/>
          <w:b/>
        </w:rPr>
      </w:pPr>
    </w:p>
    <w:p w:rsidR="00B53784" w:rsidRPr="002A1745" w:rsidRDefault="00D25030" w:rsidP="00113E4E">
      <w:pPr>
        <w:pStyle w:val="ae"/>
        <w:rPr>
          <w:rFonts w:ascii="华文中宋" w:eastAsia="华文中宋" w:hAnsi="华文中宋"/>
        </w:rPr>
      </w:pPr>
      <w:bookmarkStart w:id="513" w:name="_Toc334089952"/>
      <w:bookmarkStart w:id="514" w:name="_Toc334094429"/>
      <w:bookmarkStart w:id="515" w:name="_Toc334094545"/>
      <w:bookmarkStart w:id="516" w:name="_Toc334095465"/>
      <w:bookmarkStart w:id="517" w:name="_Toc334097328"/>
      <w:bookmarkStart w:id="518" w:name="_Toc334129717"/>
      <w:bookmarkStart w:id="519" w:name="_Toc334205299"/>
      <w:bookmarkStart w:id="520" w:name="_Toc334206531"/>
      <w:bookmarkStart w:id="521" w:name="_Toc334206610"/>
      <w:bookmarkStart w:id="522" w:name="_Toc334207118"/>
      <w:r w:rsidRPr="002A1745">
        <w:rPr>
          <w:rFonts w:ascii="华文中宋" w:eastAsia="华文中宋" w:hAnsi="华文中宋" w:hint="eastAsia"/>
        </w:rPr>
        <w:t>4</w:t>
      </w:r>
      <w:r w:rsidR="00B53784" w:rsidRPr="002A1745">
        <w:rPr>
          <w:rFonts w:ascii="华文中宋" w:eastAsia="华文中宋" w:hAnsi="华文中宋" w:hint="eastAsia"/>
        </w:rPr>
        <w:t>.</w:t>
      </w:r>
      <w:r w:rsidR="00B53784" w:rsidRPr="002A1745">
        <w:rPr>
          <w:rFonts w:ascii="华文中宋" w:eastAsia="华文中宋" w:hAnsi="华文中宋"/>
        </w:rPr>
        <w:t>数</w:t>
      </w:r>
      <w:r w:rsidR="00B53784" w:rsidRPr="002A1745">
        <w:rPr>
          <w:rFonts w:ascii="华文中宋" w:eastAsia="华文中宋" w:hAnsi="华文中宋" w:hint="eastAsia"/>
        </w:rPr>
        <w:t>组搬运</w:t>
      </w:r>
      <w:bookmarkEnd w:id="513"/>
      <w:bookmarkEnd w:id="514"/>
      <w:bookmarkEnd w:id="515"/>
      <w:bookmarkEnd w:id="516"/>
      <w:bookmarkEnd w:id="517"/>
      <w:bookmarkEnd w:id="518"/>
      <w:bookmarkEnd w:id="519"/>
      <w:bookmarkEnd w:id="520"/>
      <w:bookmarkEnd w:id="521"/>
      <w:bookmarkEnd w:id="522"/>
    </w:p>
    <w:p w:rsidR="00B53784" w:rsidRPr="002A1745" w:rsidRDefault="00B53784" w:rsidP="00B53784">
      <w:pPr>
        <w:ind w:firstLineChars="100" w:firstLine="240"/>
        <w:rPr>
          <w:rFonts w:ascii="华文中宋" w:eastAsia="华文中宋" w:hAnsi="华文中宋" w:cs="萝莉体-DDC.yolan"/>
          <w:b/>
        </w:rPr>
      </w:pPr>
      <w:r w:rsidRPr="002A1745">
        <w:rPr>
          <w:rFonts w:ascii="华文中宋" w:eastAsia="华文中宋" w:hAnsi="华文中宋" w:cs="萝莉体-DDC.yolan"/>
          <w:b/>
        </w:rPr>
        <w:t>Description:</w:t>
      </w:r>
    </w:p>
    <w:p w:rsidR="00B53784" w:rsidRPr="002A1745" w:rsidRDefault="00B53784" w:rsidP="002A1745">
      <w:pPr>
        <w:ind w:firstLineChars="325" w:firstLine="781"/>
        <w:rPr>
          <w:rFonts w:ascii="华文中宋" w:eastAsia="华文中宋" w:hAnsi="华文中宋" w:cs="萝莉体-DDC.yolan"/>
          <w:b/>
        </w:rPr>
      </w:pPr>
      <w:r w:rsidRPr="002A1745">
        <w:rPr>
          <w:rFonts w:ascii="华文中宋" w:eastAsia="华文中宋" w:hAnsi="华文中宋" w:cs="萝莉体-DDC.yolan" w:hint="eastAsia"/>
          <w:b/>
        </w:rPr>
        <w:t>有</w:t>
      </w:r>
      <w:r w:rsidRPr="002A1745">
        <w:rPr>
          <w:rFonts w:ascii="华文中宋" w:eastAsia="华文中宋" w:hAnsi="华文中宋" w:cs="萝莉体-DDC.yolan"/>
          <w:b/>
        </w:rPr>
        <w:t>n个整数，存放在数</w:t>
      </w:r>
      <w:r w:rsidRPr="002A1745">
        <w:rPr>
          <w:rFonts w:ascii="华文中宋" w:eastAsia="华文中宋" w:hAnsi="华文中宋" w:cs="萝莉体-DDC.yolan" w:hint="eastAsia"/>
          <w:b/>
        </w:rPr>
        <w:t>组中，现要使其整体后移</w:t>
      </w:r>
      <w:r w:rsidRPr="002A1745">
        <w:rPr>
          <w:rFonts w:ascii="华文中宋" w:eastAsia="华文中宋" w:hAnsi="华文中宋" w:cs="萝莉体-DDC.yolan"/>
          <w:b/>
        </w:rPr>
        <w:t>m位，后移</w:t>
      </w:r>
      <w:r w:rsidRPr="002A1745">
        <w:rPr>
          <w:rFonts w:ascii="华文中宋" w:eastAsia="华文中宋" w:hAnsi="华文中宋" w:cs="萝莉体-DDC.yolan" w:hint="eastAsia"/>
          <w:b/>
        </w:rPr>
        <w:t>时最后的变为最前的。</w:t>
      </w:r>
    </w:p>
    <w:p w:rsidR="00B53784" w:rsidRPr="002A1745" w:rsidRDefault="00B53784" w:rsidP="00B53784">
      <w:pPr>
        <w:ind w:firstLineChars="100" w:firstLine="240"/>
        <w:rPr>
          <w:rFonts w:ascii="华文中宋" w:eastAsia="华文中宋" w:hAnsi="华文中宋" w:cs="萝莉体-DDC.yolan"/>
          <w:b/>
        </w:rPr>
      </w:pPr>
      <w:r w:rsidRPr="002A1745">
        <w:rPr>
          <w:rFonts w:ascii="华文中宋" w:eastAsia="华文中宋" w:hAnsi="华文中宋" w:cs="萝莉体-DDC.yolan"/>
          <w:b/>
        </w:rPr>
        <w:t>Input:</w:t>
      </w:r>
    </w:p>
    <w:p w:rsidR="00B53784" w:rsidRPr="002A1745" w:rsidRDefault="00B53784" w:rsidP="002A1745">
      <w:pPr>
        <w:ind w:firstLineChars="325" w:firstLine="781"/>
        <w:rPr>
          <w:rFonts w:ascii="华文中宋" w:eastAsia="华文中宋" w:hAnsi="华文中宋" w:cs="萝莉体-DDC.yolan"/>
          <w:b/>
        </w:rPr>
      </w:pPr>
      <w:r w:rsidRPr="002A1745">
        <w:rPr>
          <w:rFonts w:ascii="华文中宋" w:eastAsia="华文中宋" w:hAnsi="华文中宋" w:cs="萝莉体-DDC.yolan" w:hint="eastAsia"/>
          <w:b/>
        </w:rPr>
        <w:t>第一行输入整数</w:t>
      </w:r>
      <w:r w:rsidRPr="002A1745">
        <w:rPr>
          <w:rFonts w:ascii="华文中宋" w:eastAsia="华文中宋" w:hAnsi="华文中宋" w:cs="萝莉体-DDC.yolan"/>
          <w:b/>
        </w:rPr>
        <w:t>n和m</w:t>
      </w:r>
    </w:p>
    <w:p w:rsidR="00B53784" w:rsidRPr="002A1745" w:rsidRDefault="00B53784" w:rsidP="002A1745">
      <w:pPr>
        <w:ind w:firstLineChars="325" w:firstLine="781"/>
        <w:rPr>
          <w:rFonts w:ascii="华文中宋" w:eastAsia="华文中宋" w:hAnsi="华文中宋" w:cs="萝莉体-DDC.yolan"/>
          <w:b/>
        </w:rPr>
      </w:pPr>
      <w:r w:rsidRPr="002A1745">
        <w:rPr>
          <w:rFonts w:ascii="华文中宋" w:eastAsia="华文中宋" w:hAnsi="华文中宋" w:cs="萝莉体-DDC.yolan" w:hint="eastAsia"/>
          <w:b/>
        </w:rPr>
        <w:t>第二行输入</w:t>
      </w:r>
      <w:r w:rsidRPr="002A1745">
        <w:rPr>
          <w:rFonts w:ascii="华文中宋" w:eastAsia="华文中宋" w:hAnsi="华文中宋" w:cs="萝莉体-DDC.yolan"/>
          <w:b/>
        </w:rPr>
        <w:t>n个整数</w:t>
      </w:r>
    </w:p>
    <w:p w:rsidR="00B53784" w:rsidRPr="002A1745" w:rsidRDefault="00B53784" w:rsidP="00B53784">
      <w:pPr>
        <w:ind w:firstLineChars="100" w:firstLine="240"/>
        <w:rPr>
          <w:rFonts w:ascii="华文中宋" w:eastAsia="华文中宋" w:hAnsi="华文中宋" w:cs="萝莉体-DDC.yolan"/>
          <w:b/>
        </w:rPr>
      </w:pPr>
      <w:r w:rsidRPr="002A1745">
        <w:rPr>
          <w:rFonts w:ascii="华文中宋" w:eastAsia="华文中宋" w:hAnsi="华文中宋" w:cs="萝莉体-DDC.yolan"/>
          <w:b/>
        </w:rPr>
        <w:t>Output:</w:t>
      </w:r>
    </w:p>
    <w:p w:rsidR="00B53784" w:rsidRPr="002A1745" w:rsidRDefault="00B53784" w:rsidP="002A1745">
      <w:pPr>
        <w:ind w:firstLineChars="325" w:firstLine="781"/>
        <w:rPr>
          <w:rFonts w:ascii="华文中宋" w:eastAsia="华文中宋" w:hAnsi="华文中宋" w:cs="萝莉体-DDC.yolan"/>
          <w:b/>
        </w:rPr>
      </w:pPr>
      <w:r w:rsidRPr="002A1745">
        <w:rPr>
          <w:rFonts w:ascii="华文中宋" w:eastAsia="华文中宋" w:hAnsi="华文中宋" w:cs="萝莉体-DDC.yolan" w:hint="eastAsia"/>
          <w:b/>
        </w:rPr>
        <w:t>输出移动后的数组</w:t>
      </w:r>
      <w:r w:rsidR="00C54E80" w:rsidRPr="002A1745">
        <w:rPr>
          <w:rFonts w:ascii="华文中宋" w:eastAsia="华文中宋" w:hAnsi="华文中宋" w:cs="萝莉体-DDC.yolan" w:hint="eastAsia"/>
          <w:b/>
        </w:rPr>
        <w:t>，数字之间一个空格</w:t>
      </w:r>
    </w:p>
    <w:p w:rsidR="00B53784" w:rsidRPr="002A1745" w:rsidRDefault="00B53784" w:rsidP="00B53784">
      <w:pPr>
        <w:ind w:firstLineChars="100" w:firstLine="240"/>
        <w:rPr>
          <w:rFonts w:ascii="华文中宋" w:eastAsia="华文中宋" w:hAnsi="华文中宋" w:cs="萝莉体-DDC.yolan"/>
          <w:b/>
        </w:rPr>
      </w:pPr>
      <w:r w:rsidRPr="002A1745">
        <w:rPr>
          <w:rFonts w:ascii="华文中宋" w:eastAsia="华文中宋" w:hAnsi="华文中宋" w:cs="萝莉体-DDC.yolan"/>
          <w:b/>
        </w:rPr>
        <w:t>Sample Input:</w:t>
      </w:r>
    </w:p>
    <w:p w:rsidR="00B53784" w:rsidRPr="002A1745" w:rsidRDefault="00B53784" w:rsidP="002A1745">
      <w:pPr>
        <w:ind w:firstLineChars="325" w:firstLine="781"/>
        <w:rPr>
          <w:rFonts w:ascii="华文中宋" w:eastAsia="华文中宋" w:hAnsi="华文中宋" w:cs="萝莉体-DDC.yolan"/>
          <w:b/>
        </w:rPr>
      </w:pPr>
      <w:r w:rsidRPr="002A1745">
        <w:rPr>
          <w:rFonts w:ascii="华文中宋" w:eastAsia="华文中宋" w:hAnsi="华文中宋" w:cs="萝莉体-DDC.yolan"/>
          <w:b/>
        </w:rPr>
        <w:t>5  2</w:t>
      </w:r>
    </w:p>
    <w:p w:rsidR="00B53784" w:rsidRPr="002A1745" w:rsidRDefault="00B53784" w:rsidP="002A1745">
      <w:pPr>
        <w:ind w:firstLineChars="325" w:firstLine="781"/>
        <w:rPr>
          <w:rFonts w:ascii="华文中宋" w:eastAsia="华文中宋" w:hAnsi="华文中宋" w:cs="萝莉体-DDC.yolan"/>
          <w:b/>
        </w:rPr>
      </w:pPr>
      <w:r w:rsidRPr="002A1745">
        <w:rPr>
          <w:rFonts w:ascii="华文中宋" w:eastAsia="华文中宋" w:hAnsi="华文中宋" w:cs="萝莉体-DDC.yolan"/>
          <w:b/>
        </w:rPr>
        <w:t>1  2  3  4  5</w:t>
      </w:r>
    </w:p>
    <w:p w:rsidR="00B53784" w:rsidRPr="002A1745" w:rsidRDefault="00B53784" w:rsidP="00B53784">
      <w:pPr>
        <w:ind w:firstLineChars="100" w:firstLine="240"/>
        <w:rPr>
          <w:rFonts w:ascii="华文中宋" w:eastAsia="华文中宋" w:hAnsi="华文中宋" w:cs="萝莉体-DDC.yolan"/>
          <w:b/>
        </w:rPr>
      </w:pPr>
      <w:r w:rsidRPr="002A1745">
        <w:rPr>
          <w:rFonts w:ascii="华文中宋" w:eastAsia="华文中宋" w:hAnsi="华文中宋" w:cs="萝莉体-DDC.yolan"/>
          <w:b/>
        </w:rPr>
        <w:t>Sample Output:</w:t>
      </w:r>
    </w:p>
    <w:p w:rsidR="00B53784" w:rsidRPr="002A1745" w:rsidRDefault="00B53784" w:rsidP="002A1745">
      <w:pPr>
        <w:ind w:firstLineChars="325" w:firstLine="781"/>
        <w:rPr>
          <w:rFonts w:ascii="华文中宋" w:eastAsia="华文中宋" w:hAnsi="华文中宋" w:cs="萝莉体-DDC.yolan"/>
          <w:b/>
        </w:rPr>
      </w:pPr>
      <w:r w:rsidRPr="002A1745">
        <w:rPr>
          <w:rFonts w:ascii="华文中宋" w:eastAsia="华文中宋" w:hAnsi="华文中宋" w:cs="萝莉体-DDC.yolan"/>
          <w:b/>
        </w:rPr>
        <w:t xml:space="preserve">4  5  1  2  3  </w:t>
      </w:r>
    </w:p>
    <w:p w:rsidR="00B53784" w:rsidRPr="002A1745" w:rsidRDefault="00B53784" w:rsidP="00B53784">
      <w:pPr>
        <w:rPr>
          <w:rFonts w:ascii="华文中宋" w:eastAsia="华文中宋" w:hAnsi="华文中宋" w:cs="萝莉体-DDC.yolan"/>
          <w:b/>
        </w:rPr>
      </w:pPr>
    </w:p>
    <w:p w:rsidR="00B53784" w:rsidRPr="002A1745" w:rsidRDefault="00B53784" w:rsidP="00B53784">
      <w:pPr>
        <w:rPr>
          <w:rFonts w:ascii="华文中宋" w:eastAsia="华文中宋" w:hAnsi="华文中宋" w:cs="萝莉体-DDC.yolan"/>
          <w:b/>
        </w:rPr>
      </w:pPr>
    </w:p>
    <w:p w:rsidR="00B53784" w:rsidRPr="002A1745" w:rsidRDefault="00B53784" w:rsidP="00536886">
      <w:pPr>
        <w:pStyle w:val="1"/>
        <w:rPr>
          <w:rFonts w:ascii="华文中宋" w:hAnsi="华文中宋"/>
        </w:rPr>
      </w:pPr>
      <w:bookmarkStart w:id="523" w:name="_Toc334094546"/>
      <w:bookmarkStart w:id="524" w:name="_Toc334095466"/>
      <w:bookmarkStart w:id="525" w:name="_Toc334097329"/>
      <w:bookmarkStart w:id="526" w:name="_Toc334129718"/>
      <w:bookmarkStart w:id="527" w:name="_Toc334205300"/>
      <w:bookmarkStart w:id="528" w:name="_Toc334206532"/>
      <w:bookmarkStart w:id="529" w:name="_Toc334206611"/>
      <w:bookmarkStart w:id="530" w:name="_Toc334207119"/>
      <w:r w:rsidRPr="002A1745">
        <w:rPr>
          <w:rFonts w:ascii="华文中宋" w:hAnsi="华文中宋" w:hint="eastAsia"/>
        </w:rPr>
        <w:t>第四章 函数</w:t>
      </w:r>
      <w:bookmarkEnd w:id="523"/>
      <w:bookmarkEnd w:id="524"/>
      <w:bookmarkEnd w:id="525"/>
      <w:bookmarkEnd w:id="526"/>
      <w:bookmarkEnd w:id="527"/>
      <w:bookmarkEnd w:id="528"/>
      <w:bookmarkEnd w:id="529"/>
      <w:bookmarkEnd w:id="530"/>
    </w:p>
    <w:p w:rsidR="00B53784" w:rsidRPr="002A1745" w:rsidRDefault="00113E4E" w:rsidP="00113E4E">
      <w:pPr>
        <w:pStyle w:val="ae"/>
        <w:rPr>
          <w:rFonts w:ascii="华文中宋" w:eastAsia="华文中宋" w:hAnsi="华文中宋"/>
        </w:rPr>
      </w:pPr>
      <w:r w:rsidRPr="002A1745">
        <w:rPr>
          <w:rFonts w:ascii="华文中宋" w:eastAsia="华文中宋" w:hAnsi="华文中宋" w:hint="eastAsia"/>
        </w:rPr>
        <w:t xml:space="preserve">  </w:t>
      </w:r>
      <w:r w:rsidR="00B53784" w:rsidRPr="002A1745">
        <w:rPr>
          <w:rFonts w:ascii="华文中宋" w:eastAsia="华文中宋" w:hAnsi="华文中宋" w:hint="eastAsia"/>
        </w:rPr>
        <w:t xml:space="preserve"> </w:t>
      </w:r>
      <w:bookmarkStart w:id="531" w:name="_Toc334089953"/>
      <w:bookmarkStart w:id="532" w:name="_Toc334094430"/>
      <w:bookmarkStart w:id="533" w:name="_Toc334094547"/>
      <w:bookmarkStart w:id="534" w:name="_Toc334095467"/>
      <w:bookmarkStart w:id="535" w:name="_Toc334097330"/>
      <w:bookmarkStart w:id="536" w:name="_Toc334129719"/>
      <w:bookmarkStart w:id="537" w:name="_Toc334205301"/>
      <w:bookmarkStart w:id="538" w:name="_Toc334206533"/>
      <w:bookmarkStart w:id="539" w:name="_Toc334206612"/>
      <w:bookmarkStart w:id="540" w:name="_Toc334207120"/>
      <w:r w:rsidR="00B53784" w:rsidRPr="002A1745">
        <w:rPr>
          <w:rFonts w:ascii="华文中宋" w:eastAsia="华文中宋" w:hAnsi="华文中宋" w:hint="eastAsia"/>
        </w:rPr>
        <w:t>1.</w:t>
      </w:r>
      <w:r w:rsidR="00B53784" w:rsidRPr="002A1745">
        <w:rPr>
          <w:rFonts w:ascii="华文中宋" w:eastAsia="华文中宋" w:hAnsi="华文中宋"/>
        </w:rPr>
        <w:t>数字黑洞</w:t>
      </w:r>
      <w:bookmarkEnd w:id="531"/>
      <w:bookmarkEnd w:id="532"/>
      <w:bookmarkEnd w:id="533"/>
      <w:bookmarkEnd w:id="534"/>
      <w:bookmarkEnd w:id="535"/>
      <w:bookmarkEnd w:id="536"/>
      <w:bookmarkEnd w:id="537"/>
      <w:bookmarkEnd w:id="538"/>
      <w:bookmarkEnd w:id="539"/>
      <w:bookmarkEnd w:id="540"/>
    </w:p>
    <w:p w:rsidR="00B53784" w:rsidRPr="002A1745" w:rsidRDefault="00B53784" w:rsidP="00B53784">
      <w:pPr>
        <w:ind w:firstLineChars="100" w:firstLine="240"/>
        <w:rPr>
          <w:rFonts w:ascii="华文中宋" w:eastAsia="华文中宋" w:hAnsi="华文中宋" w:cs="萝莉体-DDC.yolan"/>
          <w:b/>
        </w:rPr>
      </w:pPr>
      <w:r w:rsidRPr="002A1745">
        <w:rPr>
          <w:rFonts w:ascii="华文中宋" w:eastAsia="华文中宋" w:hAnsi="华文中宋" w:cs="萝莉体-DDC.yolan"/>
          <w:b/>
        </w:rPr>
        <w:t>Description:</w:t>
      </w:r>
    </w:p>
    <w:p w:rsidR="00B53784" w:rsidRPr="002A1745" w:rsidRDefault="00B53784" w:rsidP="00B53784">
      <w:pPr>
        <w:ind w:leftChars="150" w:left="360" w:firstLineChars="150" w:firstLine="360"/>
        <w:rPr>
          <w:rFonts w:ascii="华文中宋" w:eastAsia="华文中宋" w:hAnsi="华文中宋" w:cs="萝莉体-DDC.yolan"/>
          <w:b/>
        </w:rPr>
      </w:pPr>
      <w:r w:rsidRPr="002A1745">
        <w:rPr>
          <w:rFonts w:ascii="华文中宋" w:eastAsia="华文中宋" w:hAnsi="华文中宋" w:cs="萝莉体-DDC.yolan" w:hint="eastAsia"/>
          <w:b/>
        </w:rPr>
        <w:t>数字黑洞是这样一种现象：任意选一个四位数（数字不能全相同），把所有数字从大到小排列，再把所有数字从小到大排列，用前者减去后者得到一个新的数。重复对新得到的数进行上述操作，</w:t>
      </w:r>
      <w:r w:rsidRPr="002A1745">
        <w:rPr>
          <w:rFonts w:ascii="华文中宋" w:eastAsia="华文中宋" w:hAnsi="华文中宋" w:cs="萝莉体-DDC.yolan"/>
          <w:b/>
        </w:rPr>
        <w:t xml:space="preserve">7 </w:t>
      </w:r>
      <w:r w:rsidRPr="002A1745">
        <w:rPr>
          <w:rFonts w:ascii="华文中宋" w:eastAsia="华文中宋" w:hAnsi="华文中宋" w:cs="萝莉体-DDC.yolan" w:hint="eastAsia"/>
          <w:b/>
        </w:rPr>
        <w:t>步以内必然会得到</w:t>
      </w:r>
      <w:r w:rsidRPr="002A1745">
        <w:rPr>
          <w:rFonts w:ascii="华文中宋" w:eastAsia="华文中宋" w:hAnsi="华文中宋" w:cs="萝莉体-DDC.yolan"/>
          <w:b/>
        </w:rPr>
        <w:t xml:space="preserve"> 6174。</w:t>
      </w:r>
    </w:p>
    <w:p w:rsidR="00B53784" w:rsidRPr="002A1745" w:rsidRDefault="00B53784" w:rsidP="00B53784">
      <w:pPr>
        <w:ind w:left="360" w:hangingChars="150" w:hanging="360"/>
        <w:rPr>
          <w:rFonts w:ascii="华文中宋" w:eastAsia="华文中宋" w:hAnsi="华文中宋" w:cs="萝莉体-DDC.yolan"/>
          <w:b/>
        </w:rPr>
      </w:pPr>
      <w:r w:rsidRPr="002A1745">
        <w:rPr>
          <w:rFonts w:ascii="华文中宋" w:eastAsia="华文中宋" w:hAnsi="华文中宋" w:cs="萝莉体-DDC.yolan"/>
          <w:b/>
        </w:rPr>
        <w:t xml:space="preserve">    </w:t>
      </w:r>
      <w:r w:rsidRPr="002A1745">
        <w:rPr>
          <w:rFonts w:ascii="华文中宋" w:eastAsia="华文中宋" w:hAnsi="华文中宋" w:cs="萝莉体-DDC.yolan" w:hint="eastAsia"/>
          <w:b/>
        </w:rPr>
        <w:t xml:space="preserve">   编程实现以上过程，若输入的四位数数字全相同，重新输入，将每一步减法的结果显示在屏幕上。</w:t>
      </w:r>
    </w:p>
    <w:p w:rsidR="00B53784" w:rsidRPr="002A1745" w:rsidRDefault="00B53784" w:rsidP="00B53784">
      <w:pPr>
        <w:ind w:firstLineChars="100" w:firstLine="240"/>
        <w:rPr>
          <w:rFonts w:ascii="华文中宋" w:eastAsia="华文中宋" w:hAnsi="华文中宋" w:cs="萝莉体-DDC.yolan"/>
          <w:b/>
        </w:rPr>
      </w:pPr>
      <w:r w:rsidRPr="002A1745">
        <w:rPr>
          <w:rFonts w:ascii="华文中宋" w:eastAsia="华文中宋" w:hAnsi="华文中宋" w:cs="萝莉体-DDC.yolan"/>
          <w:b/>
        </w:rPr>
        <w:t>Input:</w:t>
      </w:r>
    </w:p>
    <w:p w:rsidR="00B53784" w:rsidRPr="002A1745" w:rsidRDefault="00B53784" w:rsidP="002A1745">
      <w:pPr>
        <w:ind w:firstLineChars="300" w:firstLine="721"/>
        <w:rPr>
          <w:rFonts w:ascii="华文中宋" w:eastAsia="华文中宋" w:hAnsi="华文中宋" w:cs="萝莉体-DDC.yolan"/>
          <w:b/>
        </w:rPr>
      </w:pPr>
      <w:r w:rsidRPr="002A1745">
        <w:rPr>
          <w:rFonts w:ascii="华文中宋" w:eastAsia="华文中宋" w:hAnsi="华文中宋" w:cs="萝莉体-DDC.yolan" w:hint="eastAsia"/>
          <w:b/>
        </w:rPr>
        <w:t>一个数字不全相同的四位数</w:t>
      </w:r>
    </w:p>
    <w:p w:rsidR="00B53784" w:rsidRPr="002A1745" w:rsidRDefault="00B53784" w:rsidP="00A41671">
      <w:pPr>
        <w:ind w:firstLineChars="100" w:firstLine="240"/>
        <w:rPr>
          <w:rFonts w:ascii="华文中宋" w:eastAsia="华文中宋" w:hAnsi="华文中宋" w:cs="萝莉体-DDC.yolan"/>
          <w:b/>
        </w:rPr>
      </w:pPr>
      <w:r w:rsidRPr="002A1745">
        <w:rPr>
          <w:rFonts w:ascii="华文中宋" w:eastAsia="华文中宋" w:hAnsi="华文中宋" w:cs="萝莉体-DDC.yolan"/>
          <w:b/>
        </w:rPr>
        <w:t>Output:</w:t>
      </w:r>
    </w:p>
    <w:p w:rsidR="00B53784" w:rsidRPr="002A1745" w:rsidRDefault="00B53784" w:rsidP="00A41671">
      <w:pPr>
        <w:ind w:firstLineChars="200" w:firstLine="480"/>
        <w:rPr>
          <w:rFonts w:ascii="华文中宋" w:eastAsia="华文中宋" w:hAnsi="华文中宋" w:cs="萝莉体-DDC.yolan"/>
          <w:b/>
        </w:rPr>
      </w:pPr>
      <w:r w:rsidRPr="002A1745">
        <w:rPr>
          <w:rFonts w:ascii="华文中宋" w:eastAsia="华文中宋" w:hAnsi="华文中宋" w:cs="萝莉体-DDC.yolan" w:hint="eastAsia"/>
          <w:b/>
        </w:rPr>
        <w:t>每一步相减的结果</w:t>
      </w:r>
      <w:r w:rsidR="00C54E80" w:rsidRPr="002A1745">
        <w:rPr>
          <w:rFonts w:ascii="华文中宋" w:eastAsia="华文中宋" w:hAnsi="华文中宋" w:cs="萝莉体-DDC.yolan" w:hint="eastAsia"/>
          <w:b/>
        </w:rPr>
        <w:t>，数字之间一个空格</w:t>
      </w:r>
    </w:p>
    <w:p w:rsidR="00B53784" w:rsidRPr="002A1745" w:rsidRDefault="00B53784" w:rsidP="00A41671">
      <w:pPr>
        <w:ind w:firstLineChars="100" w:firstLine="240"/>
        <w:rPr>
          <w:rFonts w:ascii="华文中宋" w:eastAsia="华文中宋" w:hAnsi="华文中宋" w:cs="萝莉体-DDC.yolan"/>
          <w:b/>
        </w:rPr>
      </w:pPr>
      <w:r w:rsidRPr="002A1745">
        <w:rPr>
          <w:rFonts w:ascii="华文中宋" w:eastAsia="华文中宋" w:hAnsi="华文中宋" w:cs="萝莉体-DDC.yolan"/>
          <w:b/>
        </w:rPr>
        <w:t>Sample Input:</w:t>
      </w:r>
    </w:p>
    <w:p w:rsidR="00A41671" w:rsidRPr="002A1745" w:rsidRDefault="00A41671" w:rsidP="00A41671">
      <w:pPr>
        <w:ind w:firstLineChars="200" w:firstLine="480"/>
        <w:rPr>
          <w:rFonts w:ascii="华文中宋" w:eastAsia="华文中宋" w:hAnsi="华文中宋" w:cs="萝莉体-DDC.yolan"/>
          <w:b/>
        </w:rPr>
      </w:pPr>
      <w:r w:rsidRPr="002A1745">
        <w:rPr>
          <w:rFonts w:ascii="华文中宋" w:eastAsia="华文中宋" w:hAnsi="华文中宋" w:cs="萝莉体-DDC.yolan"/>
          <w:b/>
        </w:rPr>
        <w:t>6677</w:t>
      </w:r>
    </w:p>
    <w:p w:rsidR="00B53784" w:rsidRPr="002A1745" w:rsidRDefault="00B53784" w:rsidP="00A41671">
      <w:pPr>
        <w:ind w:firstLineChars="100" w:firstLine="240"/>
        <w:rPr>
          <w:rFonts w:ascii="华文中宋" w:eastAsia="华文中宋" w:hAnsi="华文中宋" w:cs="萝莉体-DDC.yolan"/>
          <w:b/>
        </w:rPr>
      </w:pPr>
      <w:r w:rsidRPr="002A1745">
        <w:rPr>
          <w:rFonts w:ascii="华文中宋" w:eastAsia="华文中宋" w:hAnsi="华文中宋" w:cs="萝莉体-DDC.yolan"/>
          <w:b/>
        </w:rPr>
        <w:t>Sample Output:</w:t>
      </w:r>
    </w:p>
    <w:p w:rsidR="00B53784" w:rsidRPr="002A1745" w:rsidRDefault="00A41671" w:rsidP="00A41671">
      <w:pPr>
        <w:ind w:firstLineChars="150" w:firstLine="360"/>
        <w:rPr>
          <w:rFonts w:ascii="华文中宋" w:eastAsia="华文中宋" w:hAnsi="华文中宋" w:cs="萝莉体-DDC.yolan"/>
          <w:b/>
        </w:rPr>
      </w:pPr>
      <w:r w:rsidRPr="002A1745">
        <w:rPr>
          <w:rFonts w:ascii="华文中宋" w:eastAsia="华文中宋" w:hAnsi="华文中宋" w:cs="萝莉体-DDC.yolan"/>
          <w:b/>
        </w:rPr>
        <w:t>1089</w:t>
      </w:r>
      <w:r w:rsidRPr="002A1745">
        <w:rPr>
          <w:rFonts w:ascii="华文中宋" w:eastAsia="华文中宋" w:hAnsi="华文中宋" w:cs="萝莉体-DDC.yolan" w:hint="eastAsia"/>
          <w:b/>
        </w:rPr>
        <w:t xml:space="preserve"> </w:t>
      </w:r>
      <w:r w:rsidRPr="002A1745">
        <w:rPr>
          <w:rFonts w:ascii="华文中宋" w:eastAsia="华文中宋" w:hAnsi="华文中宋" w:cs="萝莉体-DDC.yolan"/>
          <w:b/>
        </w:rPr>
        <w:t xml:space="preserve"> 9621 </w:t>
      </w:r>
      <w:r w:rsidRPr="002A1745">
        <w:rPr>
          <w:rFonts w:ascii="华文中宋" w:eastAsia="华文中宋" w:hAnsi="华文中宋" w:cs="萝莉体-DDC.yolan" w:hint="eastAsia"/>
          <w:b/>
        </w:rPr>
        <w:t xml:space="preserve"> </w:t>
      </w:r>
      <w:r w:rsidRPr="002A1745">
        <w:rPr>
          <w:rFonts w:ascii="华文中宋" w:eastAsia="华文中宋" w:hAnsi="华文中宋" w:cs="萝莉体-DDC.yolan"/>
          <w:b/>
        </w:rPr>
        <w:t xml:space="preserve">8352 </w:t>
      </w:r>
      <w:r w:rsidRPr="002A1745">
        <w:rPr>
          <w:rFonts w:ascii="华文中宋" w:eastAsia="华文中宋" w:hAnsi="华文中宋" w:cs="萝莉体-DDC.yolan" w:hint="eastAsia"/>
          <w:b/>
        </w:rPr>
        <w:t xml:space="preserve"> </w:t>
      </w:r>
      <w:r w:rsidRPr="002A1745">
        <w:rPr>
          <w:rFonts w:ascii="华文中宋" w:eastAsia="华文中宋" w:hAnsi="华文中宋" w:cs="萝莉体-DDC.yolan"/>
          <w:b/>
        </w:rPr>
        <w:t>6174</w:t>
      </w:r>
      <w:r w:rsidR="00B53784" w:rsidRPr="002A1745">
        <w:rPr>
          <w:rFonts w:ascii="华文中宋" w:eastAsia="华文中宋" w:hAnsi="华文中宋" w:cs="萝莉体-DDC.yolan"/>
          <w:b/>
        </w:rPr>
        <w:t xml:space="preserve">   </w:t>
      </w:r>
    </w:p>
    <w:p w:rsidR="00B53784" w:rsidRPr="002A1745" w:rsidRDefault="00B53784" w:rsidP="00B53784">
      <w:pPr>
        <w:rPr>
          <w:rFonts w:ascii="华文中宋" w:eastAsia="华文中宋" w:hAnsi="华文中宋" w:cs="萝莉体-DDC.yolan"/>
          <w:b/>
        </w:rPr>
      </w:pPr>
    </w:p>
    <w:p w:rsidR="00B53784" w:rsidRPr="002A1745" w:rsidRDefault="00B53784" w:rsidP="002A1745">
      <w:pPr>
        <w:pStyle w:val="ae"/>
        <w:ind w:firstLineChars="1095" w:firstLine="3508"/>
        <w:jc w:val="left"/>
        <w:rPr>
          <w:rFonts w:ascii="华文中宋" w:eastAsia="华文中宋" w:hAnsi="华文中宋"/>
        </w:rPr>
      </w:pPr>
      <w:r w:rsidRPr="002A1745">
        <w:rPr>
          <w:rFonts w:ascii="华文中宋" w:eastAsia="华文中宋" w:hAnsi="华文中宋"/>
        </w:rPr>
        <w:t xml:space="preserve"> </w:t>
      </w:r>
      <w:bookmarkStart w:id="541" w:name="_Toc334089954"/>
      <w:bookmarkStart w:id="542" w:name="_Toc334094431"/>
      <w:bookmarkStart w:id="543" w:name="_Toc334094548"/>
      <w:bookmarkStart w:id="544" w:name="_Toc334095468"/>
      <w:bookmarkStart w:id="545" w:name="_Toc334097331"/>
      <w:bookmarkStart w:id="546" w:name="_Toc334129720"/>
      <w:bookmarkStart w:id="547" w:name="_Toc334205302"/>
      <w:bookmarkStart w:id="548" w:name="_Toc334206534"/>
      <w:bookmarkStart w:id="549" w:name="_Toc334206613"/>
      <w:bookmarkStart w:id="550" w:name="_Toc334207121"/>
      <w:r w:rsidRPr="002A1745">
        <w:rPr>
          <w:rFonts w:ascii="华文中宋" w:eastAsia="华文中宋" w:hAnsi="华文中宋" w:hint="eastAsia"/>
        </w:rPr>
        <w:t>2.</w:t>
      </w:r>
      <w:r w:rsidRPr="002A1745">
        <w:rPr>
          <w:rFonts w:ascii="华文中宋" w:eastAsia="华文中宋" w:hAnsi="华文中宋"/>
        </w:rPr>
        <w:t>Fibonacci中的素数</w:t>
      </w:r>
      <w:bookmarkEnd w:id="541"/>
      <w:bookmarkEnd w:id="542"/>
      <w:bookmarkEnd w:id="543"/>
      <w:bookmarkEnd w:id="544"/>
      <w:bookmarkEnd w:id="545"/>
      <w:bookmarkEnd w:id="546"/>
      <w:bookmarkEnd w:id="547"/>
      <w:bookmarkEnd w:id="548"/>
      <w:bookmarkEnd w:id="549"/>
      <w:bookmarkEnd w:id="550"/>
    </w:p>
    <w:p w:rsidR="00B53784" w:rsidRPr="002A1745" w:rsidRDefault="00B53784" w:rsidP="00B53784">
      <w:pPr>
        <w:ind w:firstLineChars="50" w:firstLine="120"/>
        <w:rPr>
          <w:rFonts w:ascii="华文中宋" w:eastAsia="华文中宋" w:hAnsi="华文中宋" w:cs="萝莉体-DDC.yolan"/>
          <w:b/>
        </w:rPr>
      </w:pPr>
      <w:r w:rsidRPr="002A1745">
        <w:rPr>
          <w:rFonts w:ascii="华文中宋" w:eastAsia="华文中宋" w:hAnsi="华文中宋" w:cs="萝莉体-DDC.yolan"/>
          <w:b/>
        </w:rPr>
        <w:t>Description:</w:t>
      </w:r>
    </w:p>
    <w:p w:rsidR="00B53784" w:rsidRPr="002A1745" w:rsidRDefault="00B53784" w:rsidP="00B53784">
      <w:pPr>
        <w:ind w:leftChars="150" w:left="360" w:firstLineChars="150" w:firstLine="360"/>
        <w:rPr>
          <w:rFonts w:ascii="华文中宋" w:eastAsia="华文中宋" w:hAnsi="华文中宋" w:cs="萝莉体-DDC.yolan"/>
          <w:b/>
        </w:rPr>
      </w:pPr>
      <w:r w:rsidRPr="002A1745">
        <w:rPr>
          <w:rFonts w:ascii="华文中宋" w:eastAsia="华文中宋" w:hAnsi="华文中宋" w:cs="萝莉体-DDC.yolan" w:hint="eastAsia"/>
          <w:b/>
        </w:rPr>
        <w:t>从键盘输入一个正整数</w:t>
      </w:r>
      <w:r w:rsidRPr="002A1745">
        <w:rPr>
          <w:rFonts w:ascii="华文中宋" w:eastAsia="华文中宋" w:hAnsi="华文中宋" w:cs="萝莉体-DDC.yolan"/>
          <w:b/>
        </w:rPr>
        <w:t>N（1=&lt;N&lt;=10）将Fibonacci（菲波那契）数列的前n个素数</w:t>
      </w:r>
      <w:r w:rsidRPr="002A1745">
        <w:rPr>
          <w:rFonts w:ascii="华文中宋" w:eastAsia="华文中宋" w:hAnsi="华文中宋" w:cs="萝莉体-DDC.yolan" w:hint="eastAsia"/>
          <w:b/>
        </w:rPr>
        <w:t>输出显示在屏幕上，每行最多显示</w:t>
      </w:r>
      <w:r w:rsidRPr="002A1745">
        <w:rPr>
          <w:rFonts w:ascii="华文中宋" w:eastAsia="华文中宋" w:hAnsi="华文中宋" w:cs="萝莉体-DDC.yolan"/>
          <w:b/>
        </w:rPr>
        <w:t>4个数。</w:t>
      </w:r>
    </w:p>
    <w:p w:rsidR="00B53784" w:rsidRPr="002A1745" w:rsidRDefault="00B53784" w:rsidP="00B53784">
      <w:pPr>
        <w:ind w:firstLineChars="50" w:firstLine="120"/>
        <w:rPr>
          <w:rFonts w:ascii="华文中宋" w:eastAsia="华文中宋" w:hAnsi="华文中宋" w:cs="萝莉体-DDC.yolan"/>
          <w:b/>
        </w:rPr>
      </w:pPr>
      <w:r w:rsidRPr="002A1745">
        <w:rPr>
          <w:rFonts w:ascii="华文中宋" w:eastAsia="华文中宋" w:hAnsi="华文中宋" w:cs="萝莉体-DDC.yolan"/>
          <w:b/>
        </w:rPr>
        <w:t>Input:</w:t>
      </w:r>
    </w:p>
    <w:p w:rsidR="00B53784" w:rsidRPr="002A1745" w:rsidRDefault="00B53784" w:rsidP="00B53784">
      <w:pPr>
        <w:ind w:firstLineChars="150" w:firstLine="360"/>
        <w:rPr>
          <w:rFonts w:ascii="华文中宋" w:eastAsia="华文中宋" w:hAnsi="华文中宋" w:cs="萝莉体-DDC.yolan"/>
          <w:b/>
        </w:rPr>
      </w:pPr>
      <w:r w:rsidRPr="002A1745">
        <w:rPr>
          <w:rFonts w:ascii="华文中宋" w:eastAsia="华文中宋" w:hAnsi="华文中宋" w:cs="萝莉体-DDC.yolan" w:hint="eastAsia"/>
          <w:b/>
        </w:rPr>
        <w:t>整数</w:t>
      </w:r>
      <w:r w:rsidR="00A41671" w:rsidRPr="002A1745">
        <w:rPr>
          <w:rFonts w:ascii="华文中宋" w:eastAsia="华文中宋" w:hAnsi="华文中宋" w:cs="萝莉体-DDC.yolan" w:hint="eastAsia"/>
          <w:b/>
        </w:rPr>
        <w:t>N</w:t>
      </w:r>
    </w:p>
    <w:p w:rsidR="00B53784" w:rsidRPr="002A1745" w:rsidRDefault="00B53784" w:rsidP="00B53784">
      <w:pPr>
        <w:ind w:firstLineChars="50" w:firstLine="120"/>
        <w:rPr>
          <w:rFonts w:ascii="华文中宋" w:eastAsia="华文中宋" w:hAnsi="华文中宋" w:cs="萝莉体-DDC.yolan"/>
          <w:b/>
        </w:rPr>
      </w:pPr>
      <w:r w:rsidRPr="002A1745">
        <w:rPr>
          <w:rFonts w:ascii="华文中宋" w:eastAsia="华文中宋" w:hAnsi="华文中宋" w:cs="萝莉体-DDC.yolan"/>
          <w:b/>
        </w:rPr>
        <w:t>Output:</w:t>
      </w:r>
    </w:p>
    <w:p w:rsidR="00B53784" w:rsidRPr="002A1745" w:rsidRDefault="00B53784" w:rsidP="00B53784">
      <w:pPr>
        <w:ind w:firstLineChars="150" w:firstLine="360"/>
        <w:rPr>
          <w:rFonts w:ascii="华文中宋" w:eastAsia="华文中宋" w:hAnsi="华文中宋" w:cs="萝莉体-DDC.yolan"/>
          <w:b/>
        </w:rPr>
      </w:pPr>
      <w:r w:rsidRPr="002A1745">
        <w:rPr>
          <w:rFonts w:ascii="华文中宋" w:eastAsia="华文中宋" w:hAnsi="华文中宋" w:cs="萝莉体-DDC.yolan"/>
          <w:b/>
        </w:rPr>
        <w:t>N</w:t>
      </w:r>
      <w:r w:rsidR="00A41671" w:rsidRPr="002A1745">
        <w:rPr>
          <w:rFonts w:ascii="华文中宋" w:eastAsia="华文中宋" w:hAnsi="华文中宋" w:cs="萝莉体-DDC.yolan" w:hint="eastAsia"/>
          <w:b/>
        </w:rPr>
        <w:t>个</w:t>
      </w:r>
      <w:r w:rsidR="00A41671" w:rsidRPr="002A1745">
        <w:rPr>
          <w:rFonts w:ascii="华文中宋" w:eastAsia="华文中宋" w:hAnsi="华文中宋" w:cs="萝莉体-DDC.yolan"/>
          <w:b/>
        </w:rPr>
        <w:t>素数</w:t>
      </w:r>
      <w:r w:rsidR="00C54E80" w:rsidRPr="002A1745">
        <w:rPr>
          <w:rFonts w:ascii="华文中宋" w:eastAsia="华文中宋" w:hAnsi="华文中宋" w:cs="萝莉体-DDC.yolan" w:hint="eastAsia"/>
          <w:b/>
        </w:rPr>
        <w:t>，数字之间一个空格</w:t>
      </w:r>
    </w:p>
    <w:p w:rsidR="00B53784" w:rsidRPr="002A1745" w:rsidRDefault="00B53784" w:rsidP="00B53784">
      <w:pPr>
        <w:ind w:firstLineChars="50" w:firstLine="120"/>
        <w:rPr>
          <w:rFonts w:ascii="华文中宋" w:eastAsia="华文中宋" w:hAnsi="华文中宋" w:cs="萝莉体-DDC.yolan"/>
          <w:b/>
        </w:rPr>
      </w:pPr>
      <w:r w:rsidRPr="002A1745">
        <w:rPr>
          <w:rFonts w:ascii="华文中宋" w:eastAsia="华文中宋" w:hAnsi="华文中宋" w:cs="萝莉体-DDC.yolan"/>
          <w:b/>
        </w:rPr>
        <w:t>Sample Input:</w:t>
      </w:r>
    </w:p>
    <w:p w:rsidR="00B53784" w:rsidRPr="002A1745" w:rsidRDefault="00A41671" w:rsidP="00B53784">
      <w:pPr>
        <w:ind w:firstLineChars="200" w:firstLine="480"/>
        <w:rPr>
          <w:rFonts w:ascii="华文中宋" w:eastAsia="华文中宋" w:hAnsi="华文中宋" w:cs="萝莉体-DDC.yolan"/>
          <w:b/>
        </w:rPr>
      </w:pPr>
      <w:r w:rsidRPr="002A1745">
        <w:rPr>
          <w:rFonts w:ascii="华文中宋" w:eastAsia="华文中宋" w:hAnsi="华文中宋" w:cs="萝莉体-DDC.yolan" w:hint="eastAsia"/>
          <w:b/>
        </w:rPr>
        <w:t>9</w:t>
      </w:r>
    </w:p>
    <w:p w:rsidR="00B53784" w:rsidRPr="002A1745" w:rsidRDefault="00B53784" w:rsidP="00B53784">
      <w:pPr>
        <w:ind w:firstLineChars="50" w:firstLine="120"/>
        <w:rPr>
          <w:rFonts w:ascii="华文中宋" w:eastAsia="华文中宋" w:hAnsi="华文中宋" w:cs="萝莉体-DDC.yolan"/>
          <w:b/>
        </w:rPr>
      </w:pPr>
      <w:r w:rsidRPr="002A1745">
        <w:rPr>
          <w:rFonts w:ascii="华文中宋" w:eastAsia="华文中宋" w:hAnsi="华文中宋" w:cs="萝莉体-DDC.yolan"/>
          <w:b/>
        </w:rPr>
        <w:t>Sample Output:</w:t>
      </w:r>
    </w:p>
    <w:p w:rsidR="00B53784" w:rsidRPr="002A1745" w:rsidRDefault="00B53784" w:rsidP="00B53784">
      <w:pPr>
        <w:ind w:firstLineChars="150" w:firstLine="360"/>
        <w:rPr>
          <w:rFonts w:ascii="华文中宋" w:eastAsia="华文中宋" w:hAnsi="华文中宋" w:cs="萝莉体-DDC.yolan"/>
          <w:b/>
        </w:rPr>
      </w:pPr>
      <w:r w:rsidRPr="002A1745">
        <w:rPr>
          <w:rFonts w:ascii="华文中宋" w:eastAsia="华文中宋" w:hAnsi="华文中宋" w:cs="萝莉体-DDC.yolan"/>
          <w:b/>
        </w:rPr>
        <w:t>2   3   5   13</w:t>
      </w:r>
    </w:p>
    <w:p w:rsidR="00B53784" w:rsidRPr="002A1745" w:rsidRDefault="00B53784" w:rsidP="00B53784">
      <w:pPr>
        <w:ind w:firstLineChars="150" w:firstLine="360"/>
        <w:rPr>
          <w:rFonts w:ascii="华文中宋" w:eastAsia="华文中宋" w:hAnsi="华文中宋" w:cs="萝莉体-DDC.yolan"/>
          <w:b/>
        </w:rPr>
      </w:pPr>
      <w:r w:rsidRPr="002A1745">
        <w:rPr>
          <w:rFonts w:ascii="华文中宋" w:eastAsia="华文中宋" w:hAnsi="华文中宋" w:cs="萝莉体-DDC.yolan"/>
          <w:b/>
        </w:rPr>
        <w:t>89  233  1597  28657</w:t>
      </w:r>
    </w:p>
    <w:p w:rsidR="00B53784" w:rsidRPr="002A1745" w:rsidRDefault="00B53784" w:rsidP="00B53784">
      <w:pPr>
        <w:ind w:firstLineChars="150" w:firstLine="360"/>
        <w:rPr>
          <w:rFonts w:ascii="华文中宋" w:eastAsia="华文中宋" w:hAnsi="华文中宋" w:cs="萝莉体-DDC.yolan"/>
          <w:b/>
        </w:rPr>
      </w:pPr>
      <w:r w:rsidRPr="002A1745">
        <w:rPr>
          <w:rFonts w:ascii="华文中宋" w:eastAsia="华文中宋" w:hAnsi="华文中宋" w:cs="萝莉体-DDC.yolan"/>
          <w:b/>
        </w:rPr>
        <w:t xml:space="preserve">514229     </w:t>
      </w:r>
    </w:p>
    <w:p w:rsidR="00B53784" w:rsidRPr="002A1745" w:rsidRDefault="00B53784" w:rsidP="00B53784">
      <w:pPr>
        <w:rPr>
          <w:rFonts w:ascii="华文中宋" w:eastAsia="华文中宋" w:hAnsi="华文中宋" w:cs="萝莉体-DDC.yolan"/>
          <w:b/>
        </w:rPr>
      </w:pPr>
    </w:p>
    <w:p w:rsidR="00B53784" w:rsidRPr="002A1745" w:rsidRDefault="00B53784" w:rsidP="00B53784">
      <w:pPr>
        <w:rPr>
          <w:rFonts w:ascii="华文中宋" w:eastAsia="华文中宋" w:hAnsi="华文中宋" w:cs="萝莉体-DDC.yolan"/>
          <w:b/>
        </w:rPr>
      </w:pPr>
    </w:p>
    <w:p w:rsidR="00B53784" w:rsidRPr="002A1745" w:rsidRDefault="00B53784" w:rsidP="00B53784">
      <w:pPr>
        <w:rPr>
          <w:rFonts w:ascii="华文中宋" w:eastAsia="华文中宋" w:hAnsi="华文中宋" w:cs="萝莉体-DDC.yolan"/>
          <w:b/>
        </w:rPr>
      </w:pPr>
    </w:p>
    <w:p w:rsidR="00B53784" w:rsidRPr="002A1745" w:rsidRDefault="00B53784" w:rsidP="00B53784">
      <w:pPr>
        <w:rPr>
          <w:rFonts w:ascii="华文中宋" w:eastAsia="华文中宋" w:hAnsi="华文中宋" w:cs="萝莉体-DDC.yolan"/>
          <w:b/>
        </w:rPr>
      </w:pPr>
    </w:p>
    <w:p w:rsidR="00B53784" w:rsidRPr="002A1745" w:rsidRDefault="00B53784" w:rsidP="00B53784">
      <w:pPr>
        <w:rPr>
          <w:rFonts w:ascii="华文中宋" w:eastAsia="华文中宋" w:hAnsi="华文中宋" w:cs="萝莉体-DDC.yolan"/>
          <w:b/>
        </w:rPr>
      </w:pPr>
    </w:p>
    <w:p w:rsidR="00B53784" w:rsidRPr="002A1745" w:rsidRDefault="00B53784" w:rsidP="00B53784">
      <w:pPr>
        <w:rPr>
          <w:rFonts w:ascii="华文中宋" w:eastAsia="华文中宋" w:hAnsi="华文中宋" w:cs="萝莉体-DDC.yolan"/>
          <w:b/>
        </w:rPr>
      </w:pPr>
    </w:p>
    <w:p w:rsidR="00B53784" w:rsidRPr="002A1745" w:rsidRDefault="00B53784" w:rsidP="00B53784">
      <w:pPr>
        <w:rPr>
          <w:rFonts w:ascii="华文中宋" w:eastAsia="华文中宋" w:hAnsi="华文中宋" w:cs="萝莉体-DDC.yolan"/>
          <w:b/>
        </w:rPr>
      </w:pPr>
    </w:p>
    <w:p w:rsidR="00B53784" w:rsidRPr="002A1745" w:rsidRDefault="00B53784" w:rsidP="00B53784">
      <w:pPr>
        <w:rPr>
          <w:rFonts w:ascii="华文中宋" w:eastAsia="华文中宋" w:hAnsi="华文中宋" w:cs="萝莉体-DDC.yolan"/>
          <w:b/>
        </w:rPr>
      </w:pPr>
    </w:p>
    <w:p w:rsidR="00B53784" w:rsidRPr="002A1745" w:rsidRDefault="00B53784" w:rsidP="00113E4E">
      <w:pPr>
        <w:pStyle w:val="ae"/>
        <w:rPr>
          <w:rFonts w:ascii="华文中宋" w:eastAsia="华文中宋" w:hAnsi="华文中宋"/>
        </w:rPr>
      </w:pPr>
      <w:bookmarkStart w:id="551" w:name="_Toc334089955"/>
      <w:bookmarkStart w:id="552" w:name="_Toc334094432"/>
      <w:bookmarkStart w:id="553" w:name="_Toc334094549"/>
      <w:bookmarkStart w:id="554" w:name="_Toc334095469"/>
      <w:bookmarkStart w:id="555" w:name="_Toc334097332"/>
      <w:bookmarkStart w:id="556" w:name="_Toc334129721"/>
      <w:bookmarkStart w:id="557" w:name="_Toc334205303"/>
      <w:bookmarkStart w:id="558" w:name="_Toc334206535"/>
      <w:bookmarkStart w:id="559" w:name="_Toc334206614"/>
      <w:bookmarkStart w:id="560" w:name="_Toc334207122"/>
      <w:r w:rsidRPr="002A1745">
        <w:rPr>
          <w:rFonts w:ascii="华文中宋" w:eastAsia="华文中宋" w:hAnsi="华文中宋" w:hint="eastAsia"/>
        </w:rPr>
        <w:t>3.亲密对数</w:t>
      </w:r>
      <w:bookmarkEnd w:id="551"/>
      <w:bookmarkEnd w:id="552"/>
      <w:bookmarkEnd w:id="553"/>
      <w:bookmarkEnd w:id="554"/>
      <w:bookmarkEnd w:id="555"/>
      <w:bookmarkEnd w:id="556"/>
      <w:bookmarkEnd w:id="557"/>
      <w:bookmarkEnd w:id="558"/>
      <w:bookmarkEnd w:id="559"/>
      <w:bookmarkEnd w:id="560"/>
    </w:p>
    <w:p w:rsidR="00B53784" w:rsidRPr="002A1745" w:rsidRDefault="00B53784" w:rsidP="00B53784">
      <w:pPr>
        <w:ind w:firstLineChars="50" w:firstLine="120"/>
        <w:rPr>
          <w:rFonts w:ascii="华文中宋" w:eastAsia="华文中宋" w:hAnsi="华文中宋" w:cs="萝莉体-DDC.yolan"/>
          <w:b/>
        </w:rPr>
      </w:pPr>
      <w:r w:rsidRPr="002A1745">
        <w:rPr>
          <w:rFonts w:ascii="华文中宋" w:eastAsia="华文中宋" w:hAnsi="华文中宋" w:cs="萝莉体-DDC.yolan"/>
          <w:b/>
        </w:rPr>
        <w:t>Description:</w:t>
      </w:r>
    </w:p>
    <w:p w:rsidR="00B53784" w:rsidRPr="002A1745" w:rsidRDefault="00B53784" w:rsidP="00A41671">
      <w:pPr>
        <w:ind w:firstLineChars="150" w:firstLine="360"/>
        <w:rPr>
          <w:rFonts w:ascii="华文中宋" w:eastAsia="华文中宋" w:hAnsi="华文中宋" w:cs="萝莉体-DDC.yolan"/>
          <w:b/>
        </w:rPr>
      </w:pPr>
      <w:r w:rsidRPr="002A1745">
        <w:rPr>
          <w:rFonts w:ascii="华文中宋" w:eastAsia="华文中宋" w:hAnsi="华文中宋" w:cs="萝莉体-DDC.yolan" w:hint="eastAsia"/>
          <w:b/>
        </w:rPr>
        <w:t>若正整数</w:t>
      </w:r>
      <w:r w:rsidRPr="002A1745">
        <w:rPr>
          <w:rFonts w:ascii="华文中宋" w:eastAsia="华文中宋" w:hAnsi="华文中宋" w:cs="萝莉体-DDC.yolan"/>
          <w:b/>
        </w:rPr>
        <w:t>A的所有因子（包括1但不包括自身，下同）之和</w:t>
      </w:r>
      <w:r w:rsidRPr="002A1745">
        <w:rPr>
          <w:rFonts w:ascii="华文中宋" w:eastAsia="华文中宋" w:hAnsi="华文中宋" w:cs="萝莉体-DDC.yolan" w:hint="eastAsia"/>
          <w:b/>
        </w:rPr>
        <w:t>为</w:t>
      </w:r>
      <w:r w:rsidRPr="002A1745">
        <w:rPr>
          <w:rFonts w:ascii="华文中宋" w:eastAsia="华文中宋" w:hAnsi="华文中宋" w:cs="萝莉体-DDC.yolan"/>
          <w:b/>
        </w:rPr>
        <w:t>B，而B的因子之和</w:t>
      </w:r>
      <w:r w:rsidRPr="002A1745">
        <w:rPr>
          <w:rFonts w:ascii="华文中宋" w:eastAsia="华文中宋" w:hAnsi="华文中宋" w:cs="萝莉体-DDC.yolan" w:hint="eastAsia"/>
          <w:b/>
        </w:rPr>
        <w:t>为</w:t>
      </w:r>
      <w:r w:rsidRPr="002A1745">
        <w:rPr>
          <w:rFonts w:ascii="华文中宋" w:eastAsia="华文中宋" w:hAnsi="华文中宋" w:cs="萝莉体-DDC.yolan"/>
          <w:b/>
        </w:rPr>
        <w:t>A，</w:t>
      </w:r>
      <w:r w:rsidRPr="002A1745">
        <w:rPr>
          <w:rFonts w:ascii="华文中宋" w:eastAsia="华文中宋" w:hAnsi="华文中宋" w:cs="萝莉体-DDC.yolan" w:hint="eastAsia"/>
          <w:b/>
        </w:rPr>
        <w:t>则称</w:t>
      </w:r>
      <w:r w:rsidRPr="002A1745">
        <w:rPr>
          <w:rFonts w:ascii="华文中宋" w:eastAsia="华文中宋" w:hAnsi="华文中宋" w:cs="萝莉体-DDC.yolan"/>
          <w:b/>
        </w:rPr>
        <w:t>A和B</w:t>
      </w:r>
      <w:r w:rsidRPr="002A1745">
        <w:rPr>
          <w:rFonts w:ascii="华文中宋" w:eastAsia="华文中宋" w:hAnsi="华文中宋" w:cs="萝莉体-DDC.yolan" w:hint="eastAsia"/>
          <w:b/>
        </w:rPr>
        <w:t>为一对亲密数对。</w:t>
      </w:r>
    </w:p>
    <w:p w:rsidR="00B53784" w:rsidRPr="002A1745" w:rsidRDefault="00B53784" w:rsidP="00A41671">
      <w:pPr>
        <w:ind w:firstLineChars="200" w:firstLine="480"/>
        <w:rPr>
          <w:rFonts w:ascii="华文中宋" w:eastAsia="华文中宋" w:hAnsi="华文中宋" w:cs="萝莉体-DDC.yolan"/>
          <w:b/>
        </w:rPr>
      </w:pPr>
      <w:r w:rsidRPr="002A1745">
        <w:rPr>
          <w:rFonts w:ascii="华文中宋" w:eastAsia="华文中宋" w:hAnsi="华文中宋" w:cs="萝莉体-DDC.yolan" w:hint="eastAsia"/>
          <w:b/>
        </w:rPr>
        <w:t>键盘输入两个整数</w:t>
      </w:r>
      <w:r w:rsidRPr="002A1745">
        <w:rPr>
          <w:rFonts w:ascii="华文中宋" w:eastAsia="华文中宋" w:hAnsi="华文中宋" w:cs="萝莉体-DDC.yolan"/>
          <w:b/>
        </w:rPr>
        <w:t>m和n(m&lt;n),</w:t>
      </w:r>
      <w:r w:rsidRPr="002A1745">
        <w:rPr>
          <w:rFonts w:ascii="华文中宋" w:eastAsia="华文中宋" w:hAnsi="华文中宋" w:cs="萝莉体-DDC.yolan" w:hint="eastAsia"/>
          <w:b/>
        </w:rPr>
        <w:t>编程求</w:t>
      </w:r>
      <w:r w:rsidRPr="002A1745">
        <w:rPr>
          <w:rFonts w:ascii="华文中宋" w:eastAsia="华文中宋" w:hAnsi="华文中宋" w:cs="萝莉体-DDC.yolan"/>
          <w:b/>
        </w:rPr>
        <w:t>m到n</w:t>
      </w:r>
      <w:r w:rsidR="00A41671" w:rsidRPr="002A1745">
        <w:rPr>
          <w:rFonts w:ascii="华文中宋" w:eastAsia="华文中宋" w:hAnsi="华文中宋" w:cs="萝莉体-DDC.yolan" w:hint="eastAsia"/>
          <w:b/>
        </w:rPr>
        <w:t>之间</w:t>
      </w:r>
      <w:r w:rsidRPr="002A1745">
        <w:rPr>
          <w:rFonts w:ascii="华文中宋" w:eastAsia="华文中宋" w:hAnsi="华文中宋" w:cs="萝莉体-DDC.yolan"/>
          <w:b/>
        </w:rPr>
        <w:t>所有</w:t>
      </w:r>
      <w:r w:rsidRPr="002A1745">
        <w:rPr>
          <w:rFonts w:ascii="华文中宋" w:eastAsia="华文中宋" w:hAnsi="华文中宋" w:cs="萝莉体-DDC.yolan" w:hint="eastAsia"/>
          <w:b/>
        </w:rPr>
        <w:t>亲密对数。</w:t>
      </w:r>
    </w:p>
    <w:p w:rsidR="00B53784" w:rsidRPr="002A1745" w:rsidRDefault="00B53784" w:rsidP="00B53784">
      <w:pPr>
        <w:ind w:firstLineChars="50" w:firstLine="120"/>
        <w:rPr>
          <w:rFonts w:ascii="华文中宋" w:eastAsia="华文中宋" w:hAnsi="华文中宋" w:cs="萝莉体-DDC.yolan"/>
          <w:b/>
        </w:rPr>
      </w:pPr>
      <w:r w:rsidRPr="002A1745">
        <w:rPr>
          <w:rFonts w:ascii="华文中宋" w:eastAsia="华文中宋" w:hAnsi="华文中宋" w:cs="萝莉体-DDC.yolan"/>
          <w:b/>
        </w:rPr>
        <w:t>Input:</w:t>
      </w:r>
    </w:p>
    <w:p w:rsidR="00B53784" w:rsidRPr="002A1745" w:rsidRDefault="00B53784" w:rsidP="00B53784">
      <w:pPr>
        <w:ind w:firstLineChars="150" w:firstLine="360"/>
        <w:rPr>
          <w:rFonts w:ascii="华文中宋" w:eastAsia="华文中宋" w:hAnsi="华文中宋" w:cs="萝莉体-DDC.yolan"/>
          <w:b/>
        </w:rPr>
      </w:pPr>
      <w:r w:rsidRPr="002A1745">
        <w:rPr>
          <w:rFonts w:ascii="华文中宋" w:eastAsia="华文中宋" w:hAnsi="华文中宋" w:cs="萝莉体-DDC.yolan" w:hint="eastAsia"/>
          <w:b/>
        </w:rPr>
        <w:t>整数</w:t>
      </w:r>
      <w:r w:rsidRPr="002A1745">
        <w:rPr>
          <w:rFonts w:ascii="华文中宋" w:eastAsia="华文中宋" w:hAnsi="华文中宋" w:cs="萝莉体-DDC.yolan"/>
          <w:b/>
        </w:rPr>
        <w:t>m和n</w:t>
      </w:r>
    </w:p>
    <w:p w:rsidR="00B53784" w:rsidRPr="002A1745" w:rsidRDefault="00B53784" w:rsidP="00B53784">
      <w:pPr>
        <w:ind w:firstLineChars="50" w:firstLine="120"/>
        <w:rPr>
          <w:rFonts w:ascii="华文中宋" w:eastAsia="华文中宋" w:hAnsi="华文中宋" w:cs="萝莉体-DDC.yolan"/>
          <w:b/>
        </w:rPr>
      </w:pPr>
      <w:r w:rsidRPr="002A1745">
        <w:rPr>
          <w:rFonts w:ascii="华文中宋" w:eastAsia="华文中宋" w:hAnsi="华文中宋" w:cs="萝莉体-DDC.yolan"/>
          <w:b/>
        </w:rPr>
        <w:t>Output:</w:t>
      </w:r>
    </w:p>
    <w:p w:rsidR="00B53784" w:rsidRPr="002A1745" w:rsidRDefault="00B53784" w:rsidP="00B53784">
      <w:pPr>
        <w:ind w:firstLineChars="150" w:firstLine="360"/>
        <w:rPr>
          <w:rFonts w:ascii="华文中宋" w:eastAsia="华文中宋" w:hAnsi="华文中宋" w:cs="萝莉体-DDC.yolan"/>
          <w:b/>
        </w:rPr>
      </w:pPr>
      <w:r w:rsidRPr="002A1745">
        <w:rPr>
          <w:rFonts w:ascii="华文中宋" w:eastAsia="华文中宋" w:hAnsi="华文中宋" w:cs="萝莉体-DDC.yolan"/>
          <w:b/>
        </w:rPr>
        <w:t>m到n</w:t>
      </w:r>
      <w:r w:rsidR="00A41671" w:rsidRPr="002A1745">
        <w:rPr>
          <w:rFonts w:ascii="华文中宋" w:eastAsia="华文中宋" w:hAnsi="华文中宋" w:cs="萝莉体-DDC.yolan" w:hint="eastAsia"/>
          <w:b/>
        </w:rPr>
        <w:t>之间</w:t>
      </w:r>
      <w:r w:rsidRPr="002A1745">
        <w:rPr>
          <w:rFonts w:ascii="华文中宋" w:eastAsia="华文中宋" w:hAnsi="华文中宋" w:cs="萝莉体-DDC.yolan"/>
          <w:b/>
        </w:rPr>
        <w:t>的</w:t>
      </w:r>
      <w:r w:rsidRPr="002A1745">
        <w:rPr>
          <w:rFonts w:ascii="华文中宋" w:eastAsia="华文中宋" w:hAnsi="华文中宋" w:cs="萝莉体-DDC.yolan" w:hint="eastAsia"/>
          <w:b/>
        </w:rPr>
        <w:t>亲密对数</w:t>
      </w:r>
    </w:p>
    <w:p w:rsidR="00B53784" w:rsidRPr="002A1745" w:rsidRDefault="00B53784" w:rsidP="00B53784">
      <w:pPr>
        <w:ind w:firstLineChars="50" w:firstLine="120"/>
        <w:rPr>
          <w:rFonts w:ascii="华文中宋" w:eastAsia="华文中宋" w:hAnsi="华文中宋" w:cs="萝莉体-DDC.yolan"/>
          <w:b/>
        </w:rPr>
      </w:pPr>
      <w:r w:rsidRPr="002A1745">
        <w:rPr>
          <w:rFonts w:ascii="华文中宋" w:eastAsia="华文中宋" w:hAnsi="华文中宋" w:cs="萝莉体-DDC.yolan"/>
          <w:b/>
        </w:rPr>
        <w:t>Sample Input:</w:t>
      </w:r>
    </w:p>
    <w:p w:rsidR="00B53784" w:rsidRPr="002A1745" w:rsidRDefault="00B53784" w:rsidP="00583167">
      <w:pPr>
        <w:ind w:firstLineChars="150" w:firstLine="360"/>
        <w:rPr>
          <w:rFonts w:ascii="华文中宋" w:eastAsia="华文中宋" w:hAnsi="华文中宋" w:cs="萝莉体-DDC.yolan"/>
          <w:b/>
        </w:rPr>
      </w:pPr>
      <w:r w:rsidRPr="002A1745">
        <w:rPr>
          <w:rFonts w:ascii="华文中宋" w:eastAsia="华文中宋" w:hAnsi="华文中宋" w:cs="萝莉体-DDC.yolan"/>
          <w:b/>
        </w:rPr>
        <w:t xml:space="preserve">4 </w:t>
      </w:r>
      <w:r w:rsidR="00583167" w:rsidRPr="002A1745">
        <w:rPr>
          <w:rFonts w:ascii="华文中宋" w:eastAsia="华文中宋" w:hAnsi="华文中宋" w:cs="萝莉体-DDC.yolan" w:hint="eastAsia"/>
          <w:b/>
        </w:rPr>
        <w:t xml:space="preserve"> </w:t>
      </w:r>
      <w:r w:rsidRPr="002A1745">
        <w:rPr>
          <w:rFonts w:ascii="华文中宋" w:eastAsia="华文中宋" w:hAnsi="华文中宋" w:cs="萝莉体-DDC.yolan"/>
          <w:b/>
        </w:rPr>
        <w:t>500</w:t>
      </w:r>
    </w:p>
    <w:p w:rsidR="00B53784" w:rsidRPr="002A1745" w:rsidRDefault="00B53784" w:rsidP="00B53784">
      <w:pPr>
        <w:ind w:firstLineChars="50" w:firstLine="120"/>
        <w:rPr>
          <w:rFonts w:ascii="华文中宋" w:eastAsia="华文中宋" w:hAnsi="华文中宋" w:cs="萝莉体-DDC.yolan"/>
          <w:b/>
        </w:rPr>
      </w:pPr>
      <w:r w:rsidRPr="002A1745">
        <w:rPr>
          <w:rFonts w:ascii="华文中宋" w:eastAsia="华文中宋" w:hAnsi="华文中宋" w:cs="萝莉体-DDC.yolan"/>
          <w:b/>
        </w:rPr>
        <w:t>Sample Output:</w:t>
      </w:r>
    </w:p>
    <w:p w:rsidR="00B53784" w:rsidRPr="002A1745" w:rsidRDefault="00B53784" w:rsidP="00583167">
      <w:pPr>
        <w:ind w:firstLineChars="150" w:firstLine="360"/>
        <w:rPr>
          <w:rFonts w:ascii="华文中宋" w:eastAsia="华文中宋" w:hAnsi="华文中宋" w:cs="萝莉体-DDC.yolan"/>
          <w:b/>
        </w:rPr>
      </w:pPr>
      <w:r w:rsidRPr="002A1745">
        <w:rPr>
          <w:rFonts w:ascii="华文中宋" w:eastAsia="华文中宋" w:hAnsi="华文中宋" w:cs="萝莉体-DDC.yolan"/>
          <w:b/>
        </w:rPr>
        <w:t>6</w:t>
      </w:r>
    </w:p>
    <w:p w:rsidR="00B53784" w:rsidRPr="002A1745" w:rsidRDefault="00B53784" w:rsidP="00583167">
      <w:pPr>
        <w:ind w:firstLineChars="150" w:firstLine="360"/>
        <w:rPr>
          <w:rFonts w:ascii="华文中宋" w:eastAsia="华文中宋" w:hAnsi="华文中宋" w:cs="萝莉体-DDC.yolan"/>
          <w:b/>
        </w:rPr>
      </w:pPr>
      <w:r w:rsidRPr="002A1745">
        <w:rPr>
          <w:rFonts w:ascii="华文中宋" w:eastAsia="华文中宋" w:hAnsi="华文中宋" w:cs="萝莉体-DDC.yolan"/>
          <w:b/>
        </w:rPr>
        <w:t>28</w:t>
      </w:r>
    </w:p>
    <w:p w:rsidR="00B53784" w:rsidRPr="002A1745" w:rsidRDefault="00B53784" w:rsidP="00583167">
      <w:pPr>
        <w:ind w:firstLineChars="150" w:firstLine="360"/>
        <w:rPr>
          <w:rFonts w:ascii="华文中宋" w:eastAsia="华文中宋" w:hAnsi="华文中宋" w:cs="萝莉体-DDC.yolan"/>
          <w:b/>
        </w:rPr>
      </w:pPr>
      <w:r w:rsidRPr="002A1745">
        <w:rPr>
          <w:rFonts w:ascii="华文中宋" w:eastAsia="华文中宋" w:hAnsi="华文中宋" w:cs="萝莉体-DDC.yolan"/>
          <w:b/>
        </w:rPr>
        <w:t>220</w:t>
      </w:r>
    </w:p>
    <w:p w:rsidR="00B53784" w:rsidRPr="002A1745" w:rsidRDefault="00B53784" w:rsidP="00583167">
      <w:pPr>
        <w:ind w:firstLineChars="150" w:firstLine="360"/>
        <w:rPr>
          <w:rFonts w:ascii="华文中宋" w:eastAsia="华文中宋" w:hAnsi="华文中宋" w:cs="萝莉体-DDC.yolan"/>
          <w:b/>
        </w:rPr>
      </w:pPr>
      <w:r w:rsidRPr="002A1745">
        <w:rPr>
          <w:rFonts w:ascii="华文中宋" w:eastAsia="华文中宋" w:hAnsi="华文中宋" w:cs="萝莉体-DDC.yolan"/>
          <w:b/>
        </w:rPr>
        <w:t>284</w:t>
      </w:r>
    </w:p>
    <w:p w:rsidR="00B53784" w:rsidRPr="002A1745" w:rsidRDefault="00B53784" w:rsidP="00583167">
      <w:pPr>
        <w:ind w:firstLineChars="150" w:firstLine="360"/>
        <w:rPr>
          <w:rFonts w:ascii="华文中宋" w:eastAsia="华文中宋" w:hAnsi="华文中宋" w:cs="萝莉体-DDC.yolan"/>
          <w:b/>
        </w:rPr>
      </w:pPr>
      <w:r w:rsidRPr="002A1745">
        <w:rPr>
          <w:rFonts w:ascii="华文中宋" w:eastAsia="华文中宋" w:hAnsi="华文中宋" w:cs="萝莉体-DDC.yolan"/>
          <w:b/>
        </w:rPr>
        <w:t xml:space="preserve">496   </w:t>
      </w:r>
    </w:p>
    <w:p w:rsidR="00B53784" w:rsidRPr="002A1745" w:rsidRDefault="00B53784" w:rsidP="00B53784">
      <w:pPr>
        <w:rPr>
          <w:rFonts w:ascii="华文中宋" w:eastAsia="华文中宋" w:hAnsi="华文中宋" w:cs="萝莉体-DDC.yolan"/>
          <w:b/>
        </w:rPr>
      </w:pPr>
    </w:p>
    <w:p w:rsidR="00636A2C" w:rsidRPr="002A1745" w:rsidRDefault="00B53784" w:rsidP="00B53784">
      <w:pPr>
        <w:rPr>
          <w:rFonts w:ascii="华文中宋" w:eastAsia="华文中宋" w:hAnsi="华文中宋" w:cs="萝莉体-DDC.yolan"/>
          <w:b/>
        </w:rPr>
      </w:pPr>
      <w:r w:rsidRPr="002A1745">
        <w:rPr>
          <w:rFonts w:ascii="华文中宋" w:eastAsia="华文中宋" w:hAnsi="华文中宋" w:cs="萝莉体-DDC.yolan"/>
          <w:b/>
        </w:rPr>
        <w:t xml:space="preserve">   </w:t>
      </w:r>
    </w:p>
    <w:sectPr w:rsidR="00636A2C" w:rsidRPr="002A1745" w:rsidSect="003C72B6">
      <w:footerReference w:type="default" r:id="rId14"/>
      <w:pgSz w:w="11906" w:h="16838"/>
      <w:pgMar w:top="1134" w:right="1134" w:bottom="1134" w:left="1134" w:header="720" w:footer="720" w:gutter="0"/>
      <w:cols w:space="720"/>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475" w:rsidRDefault="00771475" w:rsidP="00C03AAE">
      <w:r>
        <w:separator/>
      </w:r>
    </w:p>
  </w:endnote>
  <w:endnote w:type="continuationSeparator" w:id="1">
    <w:p w:rsidR="00771475" w:rsidRDefault="00771475" w:rsidP="00C03A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萝莉体-DDC.yolan">
    <w:altName w:val="Arial Unicode MS"/>
    <w:charset w:val="86"/>
    <w:family w:val="auto"/>
    <w:pitch w:val="variable"/>
    <w:sig w:usb0="00000000" w:usb1="58DFFFFF" w:usb2="00000037" w:usb3="00000000" w:csb0="0017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Liberation Serif">
    <w:altName w:val="Arial Unicode MS"/>
    <w:charset w:val="80"/>
    <w:family w:val="auto"/>
    <w:pitch w:val="default"/>
    <w:sig w:usb0="00000000" w:usb1="00000000" w:usb2="00000000" w:usb3="00000000" w:csb0="00040001" w:csb1="00000000"/>
  </w:font>
  <w:font w:name="文泉驿正黑">
    <w:altName w:val="MS Gothic"/>
    <w:charset w:val="80"/>
    <w:family w:val="auto"/>
    <w:pitch w:val="default"/>
    <w:sig w:usb0="00000000" w:usb1="00000000" w:usb2="00000000" w:usb3="00000000" w:csb0="00040001" w:csb1="00000000"/>
  </w:font>
  <w:font w:name="Lohit Devanagari">
    <w:altName w:val="MS Gothic"/>
    <w:charset w:val="80"/>
    <w:family w:val="auto"/>
    <w:pitch w:val="default"/>
    <w:sig w:usb0="00000000" w:usb1="00000000" w:usb2="00000000" w:usb3="00000000" w:csb0="00040001" w:csb1="00000000"/>
  </w:font>
  <w:font w:name="华文中宋">
    <w:panose1 w:val="02010600040101010101"/>
    <w:charset w:val="86"/>
    <w:family w:val="auto"/>
    <w:pitch w:val="variable"/>
    <w:sig w:usb0="00000287" w:usb1="080F0000" w:usb2="00000010" w:usb3="00000000" w:csb0="000400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MS PGothic"/>
    <w:charset w:val="80"/>
    <w:family w:val="auto"/>
    <w:pitch w:val="default"/>
    <w:sig w:usb0="00000000" w:usb1="00000000" w:usb2="00000000" w:usb3="00000000" w:csb0="00040001" w:csb1="00000000"/>
  </w:font>
  <w:font w:name="Cambria">
    <w:panose1 w:val="02040503050406030204"/>
    <w:charset w:val="00"/>
    <w:family w:val="roman"/>
    <w:pitch w:val="variable"/>
    <w:sig w:usb0="A00002EF" w:usb1="4000004B" w:usb2="00000000" w:usb3="00000000" w:csb0="0000009F" w:csb1="00000000"/>
  </w:font>
  <w:font w:name="华康少女文字 - Kelvin">
    <w:charset w:val="86"/>
    <w:family w:val="decorative"/>
    <w:pitch w:val="fixed"/>
    <w:sig w:usb0="E7FFAFFF" w:usb1="F9DFFFFF" w:usb2="0000003F" w:usb3="00000000" w:csb0="00040000" w:csb1="00000000"/>
  </w:font>
  <w:font w:name="MS Gothic">
    <w:altName w:val="ＭＳ ゴシック"/>
    <w:panose1 w:val="020B06090702050802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0343"/>
      <w:docPartObj>
        <w:docPartGallery w:val="Page Numbers (Bottom of Page)"/>
        <w:docPartUnique/>
      </w:docPartObj>
    </w:sdtPr>
    <w:sdtContent>
      <w:sdt>
        <w:sdtPr>
          <w:id w:val="171357217"/>
          <w:docPartObj>
            <w:docPartGallery w:val="Page Numbers (Top of Page)"/>
            <w:docPartUnique/>
          </w:docPartObj>
        </w:sdtPr>
        <w:sdtContent>
          <w:p w:rsidR="00F47E77" w:rsidRDefault="00F47E77">
            <w:pPr>
              <w:pStyle w:val="a9"/>
              <w:jc w:val="center"/>
            </w:pPr>
            <w:r>
              <w:rPr>
                <w:lang w:val="zh-CN"/>
              </w:rPr>
              <w:t xml:space="preserve"> </w:t>
            </w:r>
            <w:r w:rsidR="004919E0">
              <w:rPr>
                <w:b/>
                <w:sz w:val="24"/>
                <w:szCs w:val="24"/>
              </w:rPr>
              <w:fldChar w:fldCharType="begin"/>
            </w:r>
            <w:r>
              <w:rPr>
                <w:b/>
              </w:rPr>
              <w:instrText>PAGE</w:instrText>
            </w:r>
            <w:r w:rsidR="004919E0">
              <w:rPr>
                <w:b/>
                <w:sz w:val="24"/>
                <w:szCs w:val="24"/>
              </w:rPr>
              <w:fldChar w:fldCharType="separate"/>
            </w:r>
            <w:r w:rsidR="002A1745">
              <w:rPr>
                <w:b/>
                <w:noProof/>
              </w:rPr>
              <w:t>2</w:t>
            </w:r>
            <w:r w:rsidR="004919E0">
              <w:rPr>
                <w:b/>
                <w:sz w:val="24"/>
                <w:szCs w:val="24"/>
              </w:rPr>
              <w:fldChar w:fldCharType="end"/>
            </w:r>
            <w:r>
              <w:rPr>
                <w:lang w:val="zh-CN"/>
              </w:rPr>
              <w:t xml:space="preserve"> / </w:t>
            </w:r>
            <w:r w:rsidR="004919E0">
              <w:rPr>
                <w:b/>
                <w:sz w:val="24"/>
                <w:szCs w:val="24"/>
              </w:rPr>
              <w:fldChar w:fldCharType="begin"/>
            </w:r>
            <w:r>
              <w:rPr>
                <w:b/>
              </w:rPr>
              <w:instrText>NUMPAGES</w:instrText>
            </w:r>
            <w:r w:rsidR="004919E0">
              <w:rPr>
                <w:b/>
                <w:sz w:val="24"/>
                <w:szCs w:val="24"/>
              </w:rPr>
              <w:fldChar w:fldCharType="separate"/>
            </w:r>
            <w:r w:rsidR="002A1745">
              <w:rPr>
                <w:b/>
                <w:noProof/>
              </w:rPr>
              <w:t>46</w:t>
            </w:r>
            <w:r w:rsidR="004919E0">
              <w:rPr>
                <w:b/>
                <w:sz w:val="24"/>
                <w:szCs w:val="24"/>
              </w:rPr>
              <w:fldChar w:fldCharType="end"/>
            </w:r>
          </w:p>
        </w:sdtContent>
      </w:sdt>
    </w:sdtContent>
  </w:sdt>
  <w:p w:rsidR="00F47E77" w:rsidRDefault="00F47E77">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475" w:rsidRDefault="00771475" w:rsidP="00C03AAE">
      <w:r>
        <w:separator/>
      </w:r>
    </w:p>
  </w:footnote>
  <w:footnote w:type="continuationSeparator" w:id="1">
    <w:p w:rsidR="00771475" w:rsidRDefault="00771475" w:rsidP="00C03A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1"/>
      <w:numFmt w:val="decimal"/>
      <w:suff w:val="nothing"/>
      <w:lvlText w:val="%1、"/>
      <w:lvlJc w:val="left"/>
    </w:lvl>
  </w:abstractNum>
  <w:abstractNum w:abstractNumId="1">
    <w:nsid w:val="0000000D"/>
    <w:multiLevelType w:val="singleLevel"/>
    <w:tmpl w:val="0000000D"/>
    <w:lvl w:ilvl="0">
      <w:start w:val="5"/>
      <w:numFmt w:val="chineseCounting"/>
      <w:suff w:val="nothing"/>
      <w:lvlText w:val="第%1章"/>
      <w:lvlJc w:val="left"/>
    </w:lvl>
  </w:abstractNum>
  <w:abstractNum w:abstractNumId="2">
    <w:nsid w:val="0000000E"/>
    <w:multiLevelType w:val="singleLevel"/>
    <w:tmpl w:val="0000000E"/>
    <w:lvl w:ilvl="0">
      <w:start w:val="7"/>
      <w:numFmt w:val="chineseCounting"/>
      <w:suff w:val="space"/>
      <w:lvlText w:val="第%1章"/>
      <w:lvlJc w:val="left"/>
    </w:lvl>
  </w:abstractNum>
  <w:abstractNum w:abstractNumId="3">
    <w:nsid w:val="32DD17ED"/>
    <w:multiLevelType w:val="hybridMultilevel"/>
    <w:tmpl w:val="2242C6DA"/>
    <w:lvl w:ilvl="0" w:tplc="147AC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E44D8E"/>
    <w:multiLevelType w:val="hybridMultilevel"/>
    <w:tmpl w:val="ED50DBF0"/>
    <w:lvl w:ilvl="0" w:tplc="8918F906">
      <w:start w:val="2"/>
      <w:numFmt w:val="bullet"/>
      <w:lvlText w:val="-"/>
      <w:lvlJc w:val="left"/>
      <w:pPr>
        <w:ind w:left="360" w:hanging="360"/>
      </w:pPr>
      <w:rPr>
        <w:rFonts w:ascii="萝莉体-DDC.yolan" w:eastAsia="萝莉体-DDC.yolan" w:hAnsi="萝莉体-DDC.yolan" w:cs="萝莉体-DDC.yol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bordersDoNotSurroundHeader/>
  <w:bordersDoNotSurroundFooter/>
  <w:stylePaneFormatFilter w:val="000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788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3AAE"/>
    <w:rsid w:val="00001CD5"/>
    <w:rsid w:val="00007E70"/>
    <w:rsid w:val="00037DC9"/>
    <w:rsid w:val="000564BC"/>
    <w:rsid w:val="000639BD"/>
    <w:rsid w:val="00063F2F"/>
    <w:rsid w:val="0007454F"/>
    <w:rsid w:val="00087025"/>
    <w:rsid w:val="00092503"/>
    <w:rsid w:val="000A2E74"/>
    <w:rsid w:val="000A4BD3"/>
    <w:rsid w:val="000B02EA"/>
    <w:rsid w:val="000D77B2"/>
    <w:rsid w:val="000E4893"/>
    <w:rsid w:val="000F32B8"/>
    <w:rsid w:val="00113E4E"/>
    <w:rsid w:val="00120AA6"/>
    <w:rsid w:val="00136EC3"/>
    <w:rsid w:val="00137861"/>
    <w:rsid w:val="00144834"/>
    <w:rsid w:val="001516DF"/>
    <w:rsid w:val="0017069D"/>
    <w:rsid w:val="00175F86"/>
    <w:rsid w:val="00177FC2"/>
    <w:rsid w:val="00191E9A"/>
    <w:rsid w:val="001A4187"/>
    <w:rsid w:val="001A6926"/>
    <w:rsid w:val="001B39F7"/>
    <w:rsid w:val="001B4535"/>
    <w:rsid w:val="001C2332"/>
    <w:rsid w:val="001D6679"/>
    <w:rsid w:val="001E5FFD"/>
    <w:rsid w:val="001F24EB"/>
    <w:rsid w:val="001F5AF3"/>
    <w:rsid w:val="00204AD0"/>
    <w:rsid w:val="002108B4"/>
    <w:rsid w:val="00216D9D"/>
    <w:rsid w:val="00221494"/>
    <w:rsid w:val="00233E4A"/>
    <w:rsid w:val="00245CA4"/>
    <w:rsid w:val="00250BE6"/>
    <w:rsid w:val="002641F6"/>
    <w:rsid w:val="00282107"/>
    <w:rsid w:val="00284A57"/>
    <w:rsid w:val="002A1745"/>
    <w:rsid w:val="002A57D1"/>
    <w:rsid w:val="002D2064"/>
    <w:rsid w:val="002D4EAE"/>
    <w:rsid w:val="002D733A"/>
    <w:rsid w:val="002D7A00"/>
    <w:rsid w:val="002E3EC6"/>
    <w:rsid w:val="003014B4"/>
    <w:rsid w:val="003069CD"/>
    <w:rsid w:val="00327905"/>
    <w:rsid w:val="00330362"/>
    <w:rsid w:val="003800F2"/>
    <w:rsid w:val="003819A8"/>
    <w:rsid w:val="003842B5"/>
    <w:rsid w:val="003A458C"/>
    <w:rsid w:val="003B2773"/>
    <w:rsid w:val="003B524E"/>
    <w:rsid w:val="003C5177"/>
    <w:rsid w:val="003C72B6"/>
    <w:rsid w:val="003D08CE"/>
    <w:rsid w:val="003D2633"/>
    <w:rsid w:val="003E0AFD"/>
    <w:rsid w:val="003E0C57"/>
    <w:rsid w:val="003E3E99"/>
    <w:rsid w:val="003F3F0E"/>
    <w:rsid w:val="0040099D"/>
    <w:rsid w:val="00411E49"/>
    <w:rsid w:val="00416394"/>
    <w:rsid w:val="00421EFE"/>
    <w:rsid w:val="00450235"/>
    <w:rsid w:val="00452028"/>
    <w:rsid w:val="00456AC6"/>
    <w:rsid w:val="0049089E"/>
    <w:rsid w:val="004919E0"/>
    <w:rsid w:val="004B7E0A"/>
    <w:rsid w:val="00511DAE"/>
    <w:rsid w:val="005265F9"/>
    <w:rsid w:val="00536886"/>
    <w:rsid w:val="00545BEA"/>
    <w:rsid w:val="0056290A"/>
    <w:rsid w:val="00567CD0"/>
    <w:rsid w:val="005713A6"/>
    <w:rsid w:val="0058028F"/>
    <w:rsid w:val="00582122"/>
    <w:rsid w:val="00583167"/>
    <w:rsid w:val="00595F39"/>
    <w:rsid w:val="005C6BD8"/>
    <w:rsid w:val="005D066B"/>
    <w:rsid w:val="005E1D81"/>
    <w:rsid w:val="006247A4"/>
    <w:rsid w:val="00633BA0"/>
    <w:rsid w:val="00634898"/>
    <w:rsid w:val="00636A2C"/>
    <w:rsid w:val="00641E07"/>
    <w:rsid w:val="00643F52"/>
    <w:rsid w:val="006515E6"/>
    <w:rsid w:val="00655A3C"/>
    <w:rsid w:val="0066106E"/>
    <w:rsid w:val="006741E2"/>
    <w:rsid w:val="006A480B"/>
    <w:rsid w:val="006A51FC"/>
    <w:rsid w:val="006C448E"/>
    <w:rsid w:val="006C6BF9"/>
    <w:rsid w:val="006D47BB"/>
    <w:rsid w:val="006D6582"/>
    <w:rsid w:val="006E6033"/>
    <w:rsid w:val="00700F1E"/>
    <w:rsid w:val="00702D7F"/>
    <w:rsid w:val="00727AA5"/>
    <w:rsid w:val="007414C3"/>
    <w:rsid w:val="00750913"/>
    <w:rsid w:val="00757095"/>
    <w:rsid w:val="00771475"/>
    <w:rsid w:val="00772DB1"/>
    <w:rsid w:val="0078044C"/>
    <w:rsid w:val="00787FEB"/>
    <w:rsid w:val="007957D2"/>
    <w:rsid w:val="007958B8"/>
    <w:rsid w:val="007B4FCA"/>
    <w:rsid w:val="007C105B"/>
    <w:rsid w:val="007C116E"/>
    <w:rsid w:val="007E268E"/>
    <w:rsid w:val="007E4970"/>
    <w:rsid w:val="0080254A"/>
    <w:rsid w:val="008365BE"/>
    <w:rsid w:val="00856701"/>
    <w:rsid w:val="00873A79"/>
    <w:rsid w:val="008808BD"/>
    <w:rsid w:val="00881FDC"/>
    <w:rsid w:val="008B0F93"/>
    <w:rsid w:val="008D77F8"/>
    <w:rsid w:val="008E52DF"/>
    <w:rsid w:val="008E6D07"/>
    <w:rsid w:val="008E76AA"/>
    <w:rsid w:val="00903817"/>
    <w:rsid w:val="00903B63"/>
    <w:rsid w:val="00903C7F"/>
    <w:rsid w:val="009A56FD"/>
    <w:rsid w:val="009B2BC2"/>
    <w:rsid w:val="009C731A"/>
    <w:rsid w:val="009E1A6A"/>
    <w:rsid w:val="00A00AD8"/>
    <w:rsid w:val="00A12AE2"/>
    <w:rsid w:val="00A150CF"/>
    <w:rsid w:val="00A33260"/>
    <w:rsid w:val="00A41671"/>
    <w:rsid w:val="00A618A0"/>
    <w:rsid w:val="00A62747"/>
    <w:rsid w:val="00A90EEB"/>
    <w:rsid w:val="00AA35EF"/>
    <w:rsid w:val="00AA5752"/>
    <w:rsid w:val="00AB1E03"/>
    <w:rsid w:val="00AB6009"/>
    <w:rsid w:val="00AC01C2"/>
    <w:rsid w:val="00AD1D9B"/>
    <w:rsid w:val="00AD295C"/>
    <w:rsid w:val="00B049A8"/>
    <w:rsid w:val="00B15534"/>
    <w:rsid w:val="00B243AE"/>
    <w:rsid w:val="00B35565"/>
    <w:rsid w:val="00B53784"/>
    <w:rsid w:val="00B55D1D"/>
    <w:rsid w:val="00B914CD"/>
    <w:rsid w:val="00BA4698"/>
    <w:rsid w:val="00BA7D80"/>
    <w:rsid w:val="00BC2BE2"/>
    <w:rsid w:val="00BF30A7"/>
    <w:rsid w:val="00BF5E98"/>
    <w:rsid w:val="00BF78E2"/>
    <w:rsid w:val="00C03AAE"/>
    <w:rsid w:val="00C11AC6"/>
    <w:rsid w:val="00C40E9B"/>
    <w:rsid w:val="00C517FD"/>
    <w:rsid w:val="00C5342E"/>
    <w:rsid w:val="00C546B2"/>
    <w:rsid w:val="00C54E80"/>
    <w:rsid w:val="00C607FC"/>
    <w:rsid w:val="00C76BF8"/>
    <w:rsid w:val="00C77A46"/>
    <w:rsid w:val="00C8570F"/>
    <w:rsid w:val="00C85BFC"/>
    <w:rsid w:val="00C90879"/>
    <w:rsid w:val="00CA23A1"/>
    <w:rsid w:val="00CC378D"/>
    <w:rsid w:val="00CD0627"/>
    <w:rsid w:val="00CD60A2"/>
    <w:rsid w:val="00CE0FD7"/>
    <w:rsid w:val="00CE7D3F"/>
    <w:rsid w:val="00D07D52"/>
    <w:rsid w:val="00D223EA"/>
    <w:rsid w:val="00D25030"/>
    <w:rsid w:val="00D40FFA"/>
    <w:rsid w:val="00D4192D"/>
    <w:rsid w:val="00D476FA"/>
    <w:rsid w:val="00D553F7"/>
    <w:rsid w:val="00D76E24"/>
    <w:rsid w:val="00D87D28"/>
    <w:rsid w:val="00D91764"/>
    <w:rsid w:val="00DA0BB8"/>
    <w:rsid w:val="00DA33C3"/>
    <w:rsid w:val="00DA6056"/>
    <w:rsid w:val="00DB61EB"/>
    <w:rsid w:val="00DC048F"/>
    <w:rsid w:val="00DC0496"/>
    <w:rsid w:val="00DD3DBB"/>
    <w:rsid w:val="00DE1D53"/>
    <w:rsid w:val="00E03039"/>
    <w:rsid w:val="00E0719B"/>
    <w:rsid w:val="00E203E9"/>
    <w:rsid w:val="00E37EC1"/>
    <w:rsid w:val="00E5715F"/>
    <w:rsid w:val="00E57319"/>
    <w:rsid w:val="00E918D0"/>
    <w:rsid w:val="00EA1B11"/>
    <w:rsid w:val="00EB07E3"/>
    <w:rsid w:val="00F0135C"/>
    <w:rsid w:val="00F03532"/>
    <w:rsid w:val="00F2312D"/>
    <w:rsid w:val="00F261A6"/>
    <w:rsid w:val="00F272DB"/>
    <w:rsid w:val="00F4424D"/>
    <w:rsid w:val="00F47E77"/>
    <w:rsid w:val="00F6468D"/>
    <w:rsid w:val="00F67D7B"/>
    <w:rsid w:val="00F73F61"/>
    <w:rsid w:val="00F80C27"/>
    <w:rsid w:val="00F84A9B"/>
    <w:rsid w:val="00FA2C61"/>
    <w:rsid w:val="00FB1EED"/>
    <w:rsid w:val="00FE6EE7"/>
    <w:rsid w:val="00FF69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2B6"/>
    <w:pPr>
      <w:widowControl w:val="0"/>
      <w:suppressAutoHyphens/>
    </w:pPr>
    <w:rPr>
      <w:rFonts w:ascii="Liberation Serif" w:eastAsia="文泉驿正黑" w:hAnsi="Liberation Serif" w:cs="Lohit Devanagari"/>
      <w:kern w:val="1"/>
      <w:sz w:val="24"/>
      <w:szCs w:val="24"/>
      <w:lang w:bidi="hi-IN"/>
    </w:rPr>
  </w:style>
  <w:style w:type="paragraph" w:styleId="1">
    <w:name w:val="heading 1"/>
    <w:basedOn w:val="a"/>
    <w:next w:val="a"/>
    <w:link w:val="1Char"/>
    <w:uiPriority w:val="9"/>
    <w:qFormat/>
    <w:rsid w:val="00DD3DBB"/>
    <w:pPr>
      <w:keepNext/>
      <w:keepLines/>
      <w:spacing w:before="340" w:after="330" w:line="578" w:lineRule="auto"/>
      <w:outlineLvl w:val="0"/>
    </w:pPr>
    <w:rPr>
      <w:rFonts w:eastAsia="华文中宋" w:cs="Mangal"/>
      <w:b/>
      <w:bCs/>
      <w:kern w:val="44"/>
      <w:sz w:val="36"/>
      <w:szCs w:val="4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rsid w:val="003C72B6"/>
    <w:pPr>
      <w:keepNext/>
      <w:spacing w:before="240" w:after="120"/>
    </w:pPr>
    <w:rPr>
      <w:rFonts w:ascii="Liberation Sans" w:hAnsi="Liberation Sans"/>
      <w:sz w:val="28"/>
      <w:szCs w:val="28"/>
    </w:rPr>
  </w:style>
  <w:style w:type="paragraph" w:styleId="a4">
    <w:name w:val="Body Text"/>
    <w:basedOn w:val="a"/>
    <w:rsid w:val="003C72B6"/>
    <w:pPr>
      <w:spacing w:after="120"/>
    </w:pPr>
  </w:style>
  <w:style w:type="paragraph" w:styleId="a5">
    <w:name w:val="List"/>
    <w:basedOn w:val="a4"/>
    <w:rsid w:val="003C72B6"/>
  </w:style>
  <w:style w:type="paragraph" w:styleId="a6">
    <w:name w:val="caption"/>
    <w:basedOn w:val="a"/>
    <w:qFormat/>
    <w:rsid w:val="003C72B6"/>
    <w:pPr>
      <w:suppressLineNumbers/>
      <w:spacing w:before="120" w:after="120"/>
    </w:pPr>
    <w:rPr>
      <w:i/>
      <w:iCs/>
    </w:rPr>
  </w:style>
  <w:style w:type="paragraph" w:customStyle="1" w:styleId="a7">
    <w:name w:val="目录"/>
    <w:basedOn w:val="a"/>
    <w:rsid w:val="003C72B6"/>
    <w:pPr>
      <w:suppressLineNumbers/>
    </w:pPr>
  </w:style>
  <w:style w:type="paragraph" w:styleId="a8">
    <w:name w:val="header"/>
    <w:basedOn w:val="a"/>
    <w:link w:val="Char"/>
    <w:uiPriority w:val="99"/>
    <w:semiHidden/>
    <w:unhideWhenUsed/>
    <w:rsid w:val="00C03AAE"/>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8"/>
    <w:uiPriority w:val="99"/>
    <w:semiHidden/>
    <w:rsid w:val="00C03AAE"/>
    <w:rPr>
      <w:rFonts w:ascii="Liberation Serif" w:eastAsia="文泉驿正黑" w:hAnsi="Liberation Serif" w:cs="Mangal"/>
      <w:kern w:val="1"/>
      <w:sz w:val="18"/>
      <w:szCs w:val="16"/>
      <w:lang w:bidi="hi-IN"/>
    </w:rPr>
  </w:style>
  <w:style w:type="paragraph" w:styleId="a9">
    <w:name w:val="footer"/>
    <w:basedOn w:val="a"/>
    <w:link w:val="Char0"/>
    <w:uiPriority w:val="99"/>
    <w:unhideWhenUsed/>
    <w:rsid w:val="00C03AAE"/>
    <w:pPr>
      <w:tabs>
        <w:tab w:val="center" w:pos="4153"/>
        <w:tab w:val="right" w:pos="8306"/>
      </w:tabs>
      <w:snapToGrid w:val="0"/>
    </w:pPr>
    <w:rPr>
      <w:rFonts w:cs="Mangal"/>
      <w:sz w:val="18"/>
      <w:szCs w:val="16"/>
    </w:rPr>
  </w:style>
  <w:style w:type="character" w:customStyle="1" w:styleId="Char0">
    <w:name w:val="页脚 Char"/>
    <w:basedOn w:val="a0"/>
    <w:link w:val="a9"/>
    <w:uiPriority w:val="99"/>
    <w:rsid w:val="00C03AAE"/>
    <w:rPr>
      <w:rFonts w:ascii="Liberation Serif" w:eastAsia="文泉驿正黑" w:hAnsi="Liberation Serif" w:cs="Mangal"/>
      <w:kern w:val="1"/>
      <w:sz w:val="18"/>
      <w:szCs w:val="16"/>
      <w:lang w:bidi="hi-IN"/>
    </w:rPr>
  </w:style>
  <w:style w:type="paragraph" w:styleId="aa">
    <w:name w:val="Date"/>
    <w:basedOn w:val="a"/>
    <w:next w:val="a"/>
    <w:link w:val="Char1"/>
    <w:uiPriority w:val="99"/>
    <w:semiHidden/>
    <w:unhideWhenUsed/>
    <w:rsid w:val="00F84A9B"/>
    <w:pPr>
      <w:ind w:leftChars="2500" w:left="100"/>
    </w:pPr>
    <w:rPr>
      <w:rFonts w:cs="Mangal"/>
      <w:szCs w:val="21"/>
    </w:rPr>
  </w:style>
  <w:style w:type="character" w:customStyle="1" w:styleId="Char1">
    <w:name w:val="日期 Char"/>
    <w:basedOn w:val="a0"/>
    <w:link w:val="aa"/>
    <w:uiPriority w:val="99"/>
    <w:semiHidden/>
    <w:rsid w:val="00F84A9B"/>
    <w:rPr>
      <w:rFonts w:ascii="Liberation Serif" w:eastAsia="文泉驿正黑" w:hAnsi="Liberation Serif" w:cs="Mangal"/>
      <w:kern w:val="1"/>
      <w:sz w:val="24"/>
      <w:szCs w:val="21"/>
      <w:lang w:bidi="hi-IN"/>
    </w:rPr>
  </w:style>
  <w:style w:type="paragraph" w:styleId="ab">
    <w:name w:val="Balloon Text"/>
    <w:basedOn w:val="a"/>
    <w:link w:val="Char2"/>
    <w:uiPriority w:val="99"/>
    <w:semiHidden/>
    <w:unhideWhenUsed/>
    <w:rsid w:val="002E3EC6"/>
    <w:rPr>
      <w:rFonts w:cs="Mangal"/>
      <w:sz w:val="18"/>
      <w:szCs w:val="16"/>
    </w:rPr>
  </w:style>
  <w:style w:type="character" w:customStyle="1" w:styleId="Char2">
    <w:name w:val="批注框文本 Char"/>
    <w:basedOn w:val="a0"/>
    <w:link w:val="ab"/>
    <w:uiPriority w:val="99"/>
    <w:semiHidden/>
    <w:rsid w:val="002E3EC6"/>
    <w:rPr>
      <w:rFonts w:ascii="Liberation Serif" w:eastAsia="文泉驿正黑" w:hAnsi="Liberation Serif" w:cs="Mangal"/>
      <w:kern w:val="1"/>
      <w:sz w:val="18"/>
      <w:szCs w:val="16"/>
      <w:lang w:bidi="hi-IN"/>
    </w:rPr>
  </w:style>
  <w:style w:type="character" w:styleId="ac">
    <w:name w:val="Placeholder Text"/>
    <w:basedOn w:val="a0"/>
    <w:uiPriority w:val="99"/>
    <w:semiHidden/>
    <w:rsid w:val="002E3EC6"/>
    <w:rPr>
      <w:color w:val="808080"/>
    </w:rPr>
  </w:style>
  <w:style w:type="paragraph" w:styleId="ad">
    <w:name w:val="List Paragraph"/>
    <w:basedOn w:val="a"/>
    <w:uiPriority w:val="34"/>
    <w:qFormat/>
    <w:rsid w:val="003E0C57"/>
    <w:pPr>
      <w:ind w:firstLineChars="200" w:firstLine="420"/>
    </w:pPr>
    <w:rPr>
      <w:rFonts w:cs="Mangal"/>
      <w:szCs w:val="21"/>
    </w:rPr>
  </w:style>
  <w:style w:type="paragraph" w:styleId="HTML">
    <w:name w:val="HTML Preformatted"/>
    <w:basedOn w:val="a"/>
    <w:link w:val="HTMLChar"/>
    <w:uiPriority w:val="99"/>
    <w:semiHidden/>
    <w:unhideWhenUsed/>
    <w:rsid w:val="007804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宋体" w:eastAsia="宋体" w:hAnsi="宋体" w:cs="宋体"/>
      <w:kern w:val="0"/>
      <w:lang w:bidi="ar-SA"/>
    </w:rPr>
  </w:style>
  <w:style w:type="character" w:customStyle="1" w:styleId="HTMLChar">
    <w:name w:val="HTML 预设格式 Char"/>
    <w:basedOn w:val="a0"/>
    <w:link w:val="HTML"/>
    <w:uiPriority w:val="99"/>
    <w:semiHidden/>
    <w:rsid w:val="0078044C"/>
    <w:rPr>
      <w:rFonts w:ascii="宋体" w:hAnsi="宋体" w:cs="宋体"/>
      <w:sz w:val="24"/>
      <w:szCs w:val="24"/>
    </w:rPr>
  </w:style>
  <w:style w:type="character" w:customStyle="1" w:styleId="1Char">
    <w:name w:val="标题 1 Char"/>
    <w:basedOn w:val="a0"/>
    <w:link w:val="1"/>
    <w:uiPriority w:val="9"/>
    <w:rsid w:val="00DD3DBB"/>
    <w:rPr>
      <w:rFonts w:ascii="Liberation Serif" w:eastAsia="华文中宋" w:hAnsi="Liberation Serif" w:cs="Mangal"/>
      <w:b/>
      <w:bCs/>
      <w:kern w:val="44"/>
      <w:sz w:val="36"/>
      <w:szCs w:val="40"/>
      <w:lang w:bidi="hi-IN"/>
    </w:rPr>
  </w:style>
  <w:style w:type="paragraph" w:styleId="ae">
    <w:name w:val="Subtitle"/>
    <w:basedOn w:val="a"/>
    <w:next w:val="a"/>
    <w:link w:val="Char3"/>
    <w:uiPriority w:val="11"/>
    <w:qFormat/>
    <w:rsid w:val="00DD3DBB"/>
    <w:pPr>
      <w:spacing w:before="240" w:after="60" w:line="312" w:lineRule="auto"/>
      <w:jc w:val="center"/>
      <w:outlineLvl w:val="1"/>
    </w:pPr>
    <w:rPr>
      <w:rFonts w:asciiTheme="majorHAnsi" w:eastAsia="宋体" w:hAnsiTheme="majorHAnsi" w:cs="Mangal"/>
      <w:b/>
      <w:bCs/>
      <w:kern w:val="28"/>
      <w:sz w:val="32"/>
      <w:szCs w:val="29"/>
    </w:rPr>
  </w:style>
  <w:style w:type="character" w:customStyle="1" w:styleId="Char3">
    <w:name w:val="副标题 Char"/>
    <w:basedOn w:val="a0"/>
    <w:link w:val="ae"/>
    <w:uiPriority w:val="11"/>
    <w:rsid w:val="00DD3DBB"/>
    <w:rPr>
      <w:rFonts w:asciiTheme="majorHAnsi" w:hAnsiTheme="majorHAnsi" w:cs="Mangal"/>
      <w:b/>
      <w:bCs/>
      <w:kern w:val="28"/>
      <w:sz w:val="32"/>
      <w:szCs w:val="29"/>
      <w:lang w:bidi="hi-IN"/>
    </w:rPr>
  </w:style>
  <w:style w:type="paragraph" w:styleId="10">
    <w:name w:val="toc 1"/>
    <w:basedOn w:val="a"/>
    <w:next w:val="a"/>
    <w:autoRedefine/>
    <w:uiPriority w:val="39"/>
    <w:unhideWhenUsed/>
    <w:rsid w:val="00DA0BB8"/>
    <w:rPr>
      <w:rFonts w:cs="Mangal"/>
      <w:szCs w:val="21"/>
    </w:rPr>
  </w:style>
  <w:style w:type="paragraph" w:styleId="2">
    <w:name w:val="toc 2"/>
    <w:basedOn w:val="a"/>
    <w:next w:val="a"/>
    <w:autoRedefine/>
    <w:uiPriority w:val="39"/>
    <w:unhideWhenUsed/>
    <w:rsid w:val="00DA0BB8"/>
    <w:pPr>
      <w:ind w:leftChars="200" w:left="420"/>
    </w:pPr>
    <w:rPr>
      <w:rFonts w:cs="Mangal"/>
      <w:szCs w:val="21"/>
    </w:rPr>
  </w:style>
  <w:style w:type="character" w:styleId="af">
    <w:name w:val="Hyperlink"/>
    <w:basedOn w:val="a0"/>
    <w:uiPriority w:val="99"/>
    <w:unhideWhenUsed/>
    <w:rsid w:val="00DA0BB8"/>
    <w:rPr>
      <w:color w:val="0000FF" w:themeColor="hyperlink"/>
      <w:u w:val="single"/>
    </w:rPr>
  </w:style>
  <w:style w:type="paragraph" w:styleId="af0">
    <w:name w:val="Normal (Web)"/>
    <w:basedOn w:val="a"/>
    <w:uiPriority w:val="99"/>
    <w:semiHidden/>
    <w:unhideWhenUsed/>
    <w:rsid w:val="00903B63"/>
    <w:pPr>
      <w:widowControl/>
      <w:suppressAutoHyphens w:val="0"/>
      <w:spacing w:before="100" w:beforeAutospacing="1" w:after="100" w:afterAutospacing="1"/>
    </w:pPr>
    <w:rPr>
      <w:rFonts w:ascii="宋体" w:eastAsia="宋体" w:hAnsi="宋体" w:cs="宋体"/>
      <w:kern w:val="0"/>
      <w:lang w:bidi="ar-SA"/>
    </w:rPr>
  </w:style>
  <w:style w:type="character" w:styleId="af1">
    <w:name w:val="Emphasis"/>
    <w:basedOn w:val="a0"/>
    <w:uiPriority w:val="20"/>
    <w:qFormat/>
    <w:rsid w:val="009A56FD"/>
    <w:rPr>
      <w:i/>
      <w:iCs/>
    </w:rPr>
  </w:style>
</w:styles>
</file>

<file path=word/webSettings.xml><?xml version="1.0" encoding="utf-8"?>
<w:webSettings xmlns:r="http://schemas.openxmlformats.org/officeDocument/2006/relationships" xmlns:w="http://schemas.openxmlformats.org/wordprocessingml/2006/main">
  <w:divs>
    <w:div w:id="117769314">
      <w:bodyDiv w:val="1"/>
      <w:marLeft w:val="0"/>
      <w:marRight w:val="0"/>
      <w:marTop w:val="0"/>
      <w:marBottom w:val="0"/>
      <w:divBdr>
        <w:top w:val="none" w:sz="0" w:space="0" w:color="auto"/>
        <w:left w:val="none" w:sz="0" w:space="0" w:color="auto"/>
        <w:bottom w:val="none" w:sz="0" w:space="0" w:color="auto"/>
        <w:right w:val="none" w:sz="0" w:space="0" w:color="auto"/>
      </w:divBdr>
      <w:divsChild>
        <w:div w:id="163709600">
          <w:marLeft w:val="0"/>
          <w:marRight w:val="0"/>
          <w:marTop w:val="0"/>
          <w:marBottom w:val="0"/>
          <w:divBdr>
            <w:top w:val="none" w:sz="0" w:space="0" w:color="auto"/>
            <w:left w:val="none" w:sz="0" w:space="0" w:color="auto"/>
            <w:bottom w:val="none" w:sz="0" w:space="0" w:color="auto"/>
            <w:right w:val="none" w:sz="0" w:space="0" w:color="auto"/>
          </w:divBdr>
        </w:div>
        <w:div w:id="1128163975">
          <w:marLeft w:val="0"/>
          <w:marRight w:val="0"/>
          <w:marTop w:val="0"/>
          <w:marBottom w:val="0"/>
          <w:divBdr>
            <w:top w:val="none" w:sz="0" w:space="0" w:color="auto"/>
            <w:left w:val="none" w:sz="0" w:space="0" w:color="auto"/>
            <w:bottom w:val="none" w:sz="0" w:space="0" w:color="auto"/>
            <w:right w:val="none" w:sz="0" w:space="0" w:color="auto"/>
          </w:divBdr>
        </w:div>
        <w:div w:id="1774663106">
          <w:marLeft w:val="0"/>
          <w:marRight w:val="0"/>
          <w:marTop w:val="0"/>
          <w:marBottom w:val="0"/>
          <w:divBdr>
            <w:top w:val="none" w:sz="0" w:space="0" w:color="auto"/>
            <w:left w:val="none" w:sz="0" w:space="0" w:color="auto"/>
            <w:bottom w:val="none" w:sz="0" w:space="0" w:color="auto"/>
            <w:right w:val="none" w:sz="0" w:space="0" w:color="auto"/>
          </w:divBdr>
        </w:div>
        <w:div w:id="1734429482">
          <w:marLeft w:val="0"/>
          <w:marRight w:val="0"/>
          <w:marTop w:val="0"/>
          <w:marBottom w:val="0"/>
          <w:divBdr>
            <w:top w:val="none" w:sz="0" w:space="0" w:color="auto"/>
            <w:left w:val="none" w:sz="0" w:space="0" w:color="auto"/>
            <w:bottom w:val="none" w:sz="0" w:space="0" w:color="auto"/>
            <w:right w:val="none" w:sz="0" w:space="0" w:color="auto"/>
          </w:divBdr>
        </w:div>
        <w:div w:id="378476810">
          <w:marLeft w:val="0"/>
          <w:marRight w:val="0"/>
          <w:marTop w:val="0"/>
          <w:marBottom w:val="0"/>
          <w:divBdr>
            <w:top w:val="none" w:sz="0" w:space="0" w:color="auto"/>
            <w:left w:val="none" w:sz="0" w:space="0" w:color="auto"/>
            <w:bottom w:val="none" w:sz="0" w:space="0" w:color="auto"/>
            <w:right w:val="none" w:sz="0" w:space="0" w:color="auto"/>
          </w:divBdr>
        </w:div>
        <w:div w:id="822237072">
          <w:marLeft w:val="0"/>
          <w:marRight w:val="0"/>
          <w:marTop w:val="0"/>
          <w:marBottom w:val="0"/>
          <w:divBdr>
            <w:top w:val="none" w:sz="0" w:space="0" w:color="auto"/>
            <w:left w:val="none" w:sz="0" w:space="0" w:color="auto"/>
            <w:bottom w:val="none" w:sz="0" w:space="0" w:color="auto"/>
            <w:right w:val="none" w:sz="0" w:space="0" w:color="auto"/>
          </w:divBdr>
        </w:div>
        <w:div w:id="1608197530">
          <w:marLeft w:val="0"/>
          <w:marRight w:val="0"/>
          <w:marTop w:val="0"/>
          <w:marBottom w:val="0"/>
          <w:divBdr>
            <w:top w:val="none" w:sz="0" w:space="0" w:color="auto"/>
            <w:left w:val="none" w:sz="0" w:space="0" w:color="auto"/>
            <w:bottom w:val="none" w:sz="0" w:space="0" w:color="auto"/>
            <w:right w:val="none" w:sz="0" w:space="0" w:color="auto"/>
          </w:divBdr>
        </w:div>
        <w:div w:id="622006811">
          <w:marLeft w:val="0"/>
          <w:marRight w:val="0"/>
          <w:marTop w:val="0"/>
          <w:marBottom w:val="0"/>
          <w:divBdr>
            <w:top w:val="none" w:sz="0" w:space="0" w:color="auto"/>
            <w:left w:val="none" w:sz="0" w:space="0" w:color="auto"/>
            <w:bottom w:val="none" w:sz="0" w:space="0" w:color="auto"/>
            <w:right w:val="none" w:sz="0" w:space="0" w:color="auto"/>
          </w:divBdr>
        </w:div>
        <w:div w:id="763384292">
          <w:marLeft w:val="0"/>
          <w:marRight w:val="0"/>
          <w:marTop w:val="0"/>
          <w:marBottom w:val="0"/>
          <w:divBdr>
            <w:top w:val="none" w:sz="0" w:space="0" w:color="auto"/>
            <w:left w:val="none" w:sz="0" w:space="0" w:color="auto"/>
            <w:bottom w:val="none" w:sz="0" w:space="0" w:color="auto"/>
            <w:right w:val="none" w:sz="0" w:space="0" w:color="auto"/>
          </w:divBdr>
        </w:div>
        <w:div w:id="669525975">
          <w:marLeft w:val="0"/>
          <w:marRight w:val="0"/>
          <w:marTop w:val="0"/>
          <w:marBottom w:val="0"/>
          <w:divBdr>
            <w:top w:val="none" w:sz="0" w:space="0" w:color="auto"/>
            <w:left w:val="none" w:sz="0" w:space="0" w:color="auto"/>
            <w:bottom w:val="none" w:sz="0" w:space="0" w:color="auto"/>
            <w:right w:val="none" w:sz="0" w:space="0" w:color="auto"/>
          </w:divBdr>
        </w:div>
      </w:divsChild>
    </w:div>
    <w:div w:id="384910471">
      <w:bodyDiv w:val="1"/>
      <w:marLeft w:val="0"/>
      <w:marRight w:val="0"/>
      <w:marTop w:val="0"/>
      <w:marBottom w:val="0"/>
      <w:divBdr>
        <w:top w:val="none" w:sz="0" w:space="0" w:color="auto"/>
        <w:left w:val="none" w:sz="0" w:space="0" w:color="auto"/>
        <w:bottom w:val="none" w:sz="0" w:space="0" w:color="auto"/>
        <w:right w:val="none" w:sz="0" w:space="0" w:color="auto"/>
      </w:divBdr>
      <w:divsChild>
        <w:div w:id="780882434">
          <w:marLeft w:val="0"/>
          <w:marRight w:val="0"/>
          <w:marTop w:val="0"/>
          <w:marBottom w:val="0"/>
          <w:divBdr>
            <w:top w:val="none" w:sz="0" w:space="0" w:color="auto"/>
            <w:left w:val="none" w:sz="0" w:space="0" w:color="auto"/>
            <w:bottom w:val="none" w:sz="0" w:space="0" w:color="auto"/>
            <w:right w:val="none" w:sz="0" w:space="0" w:color="auto"/>
          </w:divBdr>
        </w:div>
        <w:div w:id="1007556605">
          <w:marLeft w:val="0"/>
          <w:marRight w:val="0"/>
          <w:marTop w:val="0"/>
          <w:marBottom w:val="0"/>
          <w:divBdr>
            <w:top w:val="none" w:sz="0" w:space="0" w:color="auto"/>
            <w:left w:val="none" w:sz="0" w:space="0" w:color="auto"/>
            <w:bottom w:val="none" w:sz="0" w:space="0" w:color="auto"/>
            <w:right w:val="none" w:sz="0" w:space="0" w:color="auto"/>
          </w:divBdr>
        </w:div>
        <w:div w:id="1494762007">
          <w:marLeft w:val="0"/>
          <w:marRight w:val="0"/>
          <w:marTop w:val="0"/>
          <w:marBottom w:val="0"/>
          <w:divBdr>
            <w:top w:val="none" w:sz="0" w:space="0" w:color="auto"/>
            <w:left w:val="none" w:sz="0" w:space="0" w:color="auto"/>
            <w:bottom w:val="none" w:sz="0" w:space="0" w:color="auto"/>
            <w:right w:val="none" w:sz="0" w:space="0" w:color="auto"/>
          </w:divBdr>
        </w:div>
        <w:div w:id="419450714">
          <w:marLeft w:val="0"/>
          <w:marRight w:val="0"/>
          <w:marTop w:val="0"/>
          <w:marBottom w:val="0"/>
          <w:divBdr>
            <w:top w:val="none" w:sz="0" w:space="0" w:color="auto"/>
            <w:left w:val="none" w:sz="0" w:space="0" w:color="auto"/>
            <w:bottom w:val="none" w:sz="0" w:space="0" w:color="auto"/>
            <w:right w:val="none" w:sz="0" w:space="0" w:color="auto"/>
          </w:divBdr>
        </w:div>
        <w:div w:id="1380588908">
          <w:marLeft w:val="0"/>
          <w:marRight w:val="0"/>
          <w:marTop w:val="0"/>
          <w:marBottom w:val="0"/>
          <w:divBdr>
            <w:top w:val="none" w:sz="0" w:space="0" w:color="auto"/>
            <w:left w:val="none" w:sz="0" w:space="0" w:color="auto"/>
            <w:bottom w:val="none" w:sz="0" w:space="0" w:color="auto"/>
            <w:right w:val="none" w:sz="0" w:space="0" w:color="auto"/>
          </w:divBdr>
        </w:div>
        <w:div w:id="1290622377">
          <w:marLeft w:val="0"/>
          <w:marRight w:val="0"/>
          <w:marTop w:val="0"/>
          <w:marBottom w:val="0"/>
          <w:divBdr>
            <w:top w:val="none" w:sz="0" w:space="0" w:color="auto"/>
            <w:left w:val="none" w:sz="0" w:space="0" w:color="auto"/>
            <w:bottom w:val="none" w:sz="0" w:space="0" w:color="auto"/>
            <w:right w:val="none" w:sz="0" w:space="0" w:color="auto"/>
          </w:divBdr>
        </w:div>
        <w:div w:id="1149713141">
          <w:marLeft w:val="0"/>
          <w:marRight w:val="0"/>
          <w:marTop w:val="0"/>
          <w:marBottom w:val="0"/>
          <w:divBdr>
            <w:top w:val="none" w:sz="0" w:space="0" w:color="auto"/>
            <w:left w:val="none" w:sz="0" w:space="0" w:color="auto"/>
            <w:bottom w:val="none" w:sz="0" w:space="0" w:color="auto"/>
            <w:right w:val="none" w:sz="0" w:space="0" w:color="auto"/>
          </w:divBdr>
        </w:div>
        <w:div w:id="1483230156">
          <w:marLeft w:val="0"/>
          <w:marRight w:val="0"/>
          <w:marTop w:val="0"/>
          <w:marBottom w:val="0"/>
          <w:divBdr>
            <w:top w:val="none" w:sz="0" w:space="0" w:color="auto"/>
            <w:left w:val="none" w:sz="0" w:space="0" w:color="auto"/>
            <w:bottom w:val="none" w:sz="0" w:space="0" w:color="auto"/>
            <w:right w:val="none" w:sz="0" w:space="0" w:color="auto"/>
          </w:divBdr>
        </w:div>
        <w:div w:id="1706983240">
          <w:marLeft w:val="0"/>
          <w:marRight w:val="0"/>
          <w:marTop w:val="0"/>
          <w:marBottom w:val="0"/>
          <w:divBdr>
            <w:top w:val="none" w:sz="0" w:space="0" w:color="auto"/>
            <w:left w:val="none" w:sz="0" w:space="0" w:color="auto"/>
            <w:bottom w:val="none" w:sz="0" w:space="0" w:color="auto"/>
            <w:right w:val="none" w:sz="0" w:space="0" w:color="auto"/>
          </w:divBdr>
        </w:div>
        <w:div w:id="414012825">
          <w:marLeft w:val="0"/>
          <w:marRight w:val="0"/>
          <w:marTop w:val="0"/>
          <w:marBottom w:val="0"/>
          <w:divBdr>
            <w:top w:val="none" w:sz="0" w:space="0" w:color="auto"/>
            <w:left w:val="none" w:sz="0" w:space="0" w:color="auto"/>
            <w:bottom w:val="none" w:sz="0" w:space="0" w:color="auto"/>
            <w:right w:val="none" w:sz="0" w:space="0" w:color="auto"/>
          </w:divBdr>
        </w:div>
        <w:div w:id="1910731519">
          <w:marLeft w:val="0"/>
          <w:marRight w:val="0"/>
          <w:marTop w:val="0"/>
          <w:marBottom w:val="0"/>
          <w:divBdr>
            <w:top w:val="none" w:sz="0" w:space="0" w:color="auto"/>
            <w:left w:val="none" w:sz="0" w:space="0" w:color="auto"/>
            <w:bottom w:val="none" w:sz="0" w:space="0" w:color="auto"/>
            <w:right w:val="none" w:sz="0" w:space="0" w:color="auto"/>
          </w:divBdr>
        </w:div>
        <w:div w:id="1348093550">
          <w:marLeft w:val="0"/>
          <w:marRight w:val="0"/>
          <w:marTop w:val="0"/>
          <w:marBottom w:val="0"/>
          <w:divBdr>
            <w:top w:val="none" w:sz="0" w:space="0" w:color="auto"/>
            <w:left w:val="none" w:sz="0" w:space="0" w:color="auto"/>
            <w:bottom w:val="none" w:sz="0" w:space="0" w:color="auto"/>
            <w:right w:val="none" w:sz="0" w:space="0" w:color="auto"/>
          </w:divBdr>
        </w:div>
      </w:divsChild>
    </w:div>
    <w:div w:id="456335752">
      <w:bodyDiv w:val="1"/>
      <w:marLeft w:val="0"/>
      <w:marRight w:val="0"/>
      <w:marTop w:val="0"/>
      <w:marBottom w:val="0"/>
      <w:divBdr>
        <w:top w:val="none" w:sz="0" w:space="0" w:color="auto"/>
        <w:left w:val="none" w:sz="0" w:space="0" w:color="auto"/>
        <w:bottom w:val="none" w:sz="0" w:space="0" w:color="auto"/>
        <w:right w:val="none" w:sz="0" w:space="0" w:color="auto"/>
      </w:divBdr>
      <w:divsChild>
        <w:div w:id="1140345183">
          <w:marLeft w:val="0"/>
          <w:marRight w:val="0"/>
          <w:marTop w:val="0"/>
          <w:marBottom w:val="0"/>
          <w:divBdr>
            <w:top w:val="none" w:sz="0" w:space="0" w:color="auto"/>
            <w:left w:val="none" w:sz="0" w:space="0" w:color="auto"/>
            <w:bottom w:val="none" w:sz="0" w:space="0" w:color="auto"/>
            <w:right w:val="none" w:sz="0" w:space="0" w:color="auto"/>
          </w:divBdr>
        </w:div>
        <w:div w:id="1896047317">
          <w:marLeft w:val="0"/>
          <w:marRight w:val="0"/>
          <w:marTop w:val="0"/>
          <w:marBottom w:val="0"/>
          <w:divBdr>
            <w:top w:val="none" w:sz="0" w:space="0" w:color="auto"/>
            <w:left w:val="none" w:sz="0" w:space="0" w:color="auto"/>
            <w:bottom w:val="none" w:sz="0" w:space="0" w:color="auto"/>
            <w:right w:val="none" w:sz="0" w:space="0" w:color="auto"/>
          </w:divBdr>
        </w:div>
        <w:div w:id="657922984">
          <w:marLeft w:val="0"/>
          <w:marRight w:val="0"/>
          <w:marTop w:val="0"/>
          <w:marBottom w:val="0"/>
          <w:divBdr>
            <w:top w:val="none" w:sz="0" w:space="0" w:color="auto"/>
            <w:left w:val="none" w:sz="0" w:space="0" w:color="auto"/>
            <w:bottom w:val="none" w:sz="0" w:space="0" w:color="auto"/>
            <w:right w:val="none" w:sz="0" w:space="0" w:color="auto"/>
          </w:divBdr>
        </w:div>
        <w:div w:id="62990644">
          <w:marLeft w:val="0"/>
          <w:marRight w:val="0"/>
          <w:marTop w:val="0"/>
          <w:marBottom w:val="0"/>
          <w:divBdr>
            <w:top w:val="none" w:sz="0" w:space="0" w:color="auto"/>
            <w:left w:val="none" w:sz="0" w:space="0" w:color="auto"/>
            <w:bottom w:val="none" w:sz="0" w:space="0" w:color="auto"/>
            <w:right w:val="none" w:sz="0" w:space="0" w:color="auto"/>
          </w:divBdr>
        </w:div>
        <w:div w:id="1315838418">
          <w:marLeft w:val="0"/>
          <w:marRight w:val="0"/>
          <w:marTop w:val="0"/>
          <w:marBottom w:val="0"/>
          <w:divBdr>
            <w:top w:val="none" w:sz="0" w:space="0" w:color="auto"/>
            <w:left w:val="none" w:sz="0" w:space="0" w:color="auto"/>
            <w:bottom w:val="none" w:sz="0" w:space="0" w:color="auto"/>
            <w:right w:val="none" w:sz="0" w:space="0" w:color="auto"/>
          </w:divBdr>
        </w:div>
        <w:div w:id="537133902">
          <w:marLeft w:val="0"/>
          <w:marRight w:val="0"/>
          <w:marTop w:val="0"/>
          <w:marBottom w:val="0"/>
          <w:divBdr>
            <w:top w:val="none" w:sz="0" w:space="0" w:color="auto"/>
            <w:left w:val="none" w:sz="0" w:space="0" w:color="auto"/>
            <w:bottom w:val="none" w:sz="0" w:space="0" w:color="auto"/>
            <w:right w:val="none" w:sz="0" w:space="0" w:color="auto"/>
          </w:divBdr>
        </w:div>
        <w:div w:id="1556164661">
          <w:marLeft w:val="0"/>
          <w:marRight w:val="0"/>
          <w:marTop w:val="0"/>
          <w:marBottom w:val="0"/>
          <w:divBdr>
            <w:top w:val="none" w:sz="0" w:space="0" w:color="auto"/>
            <w:left w:val="none" w:sz="0" w:space="0" w:color="auto"/>
            <w:bottom w:val="none" w:sz="0" w:space="0" w:color="auto"/>
            <w:right w:val="none" w:sz="0" w:space="0" w:color="auto"/>
          </w:divBdr>
        </w:div>
        <w:div w:id="1925649862">
          <w:marLeft w:val="0"/>
          <w:marRight w:val="0"/>
          <w:marTop w:val="0"/>
          <w:marBottom w:val="0"/>
          <w:divBdr>
            <w:top w:val="none" w:sz="0" w:space="0" w:color="auto"/>
            <w:left w:val="none" w:sz="0" w:space="0" w:color="auto"/>
            <w:bottom w:val="none" w:sz="0" w:space="0" w:color="auto"/>
            <w:right w:val="none" w:sz="0" w:space="0" w:color="auto"/>
          </w:divBdr>
        </w:div>
        <w:div w:id="1668289218">
          <w:marLeft w:val="0"/>
          <w:marRight w:val="0"/>
          <w:marTop w:val="0"/>
          <w:marBottom w:val="0"/>
          <w:divBdr>
            <w:top w:val="none" w:sz="0" w:space="0" w:color="auto"/>
            <w:left w:val="none" w:sz="0" w:space="0" w:color="auto"/>
            <w:bottom w:val="none" w:sz="0" w:space="0" w:color="auto"/>
            <w:right w:val="none" w:sz="0" w:space="0" w:color="auto"/>
          </w:divBdr>
        </w:div>
        <w:div w:id="561600015">
          <w:marLeft w:val="0"/>
          <w:marRight w:val="0"/>
          <w:marTop w:val="0"/>
          <w:marBottom w:val="0"/>
          <w:divBdr>
            <w:top w:val="none" w:sz="0" w:space="0" w:color="auto"/>
            <w:left w:val="none" w:sz="0" w:space="0" w:color="auto"/>
            <w:bottom w:val="none" w:sz="0" w:space="0" w:color="auto"/>
            <w:right w:val="none" w:sz="0" w:space="0" w:color="auto"/>
          </w:divBdr>
        </w:div>
      </w:divsChild>
    </w:div>
    <w:div w:id="468859082">
      <w:bodyDiv w:val="1"/>
      <w:marLeft w:val="0"/>
      <w:marRight w:val="0"/>
      <w:marTop w:val="0"/>
      <w:marBottom w:val="0"/>
      <w:divBdr>
        <w:top w:val="none" w:sz="0" w:space="0" w:color="auto"/>
        <w:left w:val="none" w:sz="0" w:space="0" w:color="auto"/>
        <w:bottom w:val="none" w:sz="0" w:space="0" w:color="auto"/>
        <w:right w:val="none" w:sz="0" w:space="0" w:color="auto"/>
      </w:divBdr>
      <w:divsChild>
        <w:div w:id="833030215">
          <w:marLeft w:val="0"/>
          <w:marRight w:val="0"/>
          <w:marTop w:val="0"/>
          <w:marBottom w:val="0"/>
          <w:divBdr>
            <w:top w:val="none" w:sz="0" w:space="0" w:color="auto"/>
            <w:left w:val="none" w:sz="0" w:space="0" w:color="auto"/>
            <w:bottom w:val="none" w:sz="0" w:space="0" w:color="auto"/>
            <w:right w:val="none" w:sz="0" w:space="0" w:color="auto"/>
          </w:divBdr>
        </w:div>
        <w:div w:id="62879736">
          <w:marLeft w:val="0"/>
          <w:marRight w:val="0"/>
          <w:marTop w:val="0"/>
          <w:marBottom w:val="0"/>
          <w:divBdr>
            <w:top w:val="none" w:sz="0" w:space="0" w:color="auto"/>
            <w:left w:val="none" w:sz="0" w:space="0" w:color="auto"/>
            <w:bottom w:val="none" w:sz="0" w:space="0" w:color="auto"/>
            <w:right w:val="none" w:sz="0" w:space="0" w:color="auto"/>
          </w:divBdr>
        </w:div>
        <w:div w:id="370620368">
          <w:marLeft w:val="0"/>
          <w:marRight w:val="0"/>
          <w:marTop w:val="0"/>
          <w:marBottom w:val="0"/>
          <w:divBdr>
            <w:top w:val="none" w:sz="0" w:space="0" w:color="auto"/>
            <w:left w:val="none" w:sz="0" w:space="0" w:color="auto"/>
            <w:bottom w:val="none" w:sz="0" w:space="0" w:color="auto"/>
            <w:right w:val="none" w:sz="0" w:space="0" w:color="auto"/>
          </w:divBdr>
        </w:div>
        <w:div w:id="1324896445">
          <w:marLeft w:val="0"/>
          <w:marRight w:val="0"/>
          <w:marTop w:val="0"/>
          <w:marBottom w:val="0"/>
          <w:divBdr>
            <w:top w:val="none" w:sz="0" w:space="0" w:color="auto"/>
            <w:left w:val="none" w:sz="0" w:space="0" w:color="auto"/>
            <w:bottom w:val="none" w:sz="0" w:space="0" w:color="auto"/>
            <w:right w:val="none" w:sz="0" w:space="0" w:color="auto"/>
          </w:divBdr>
        </w:div>
        <w:div w:id="57217706">
          <w:marLeft w:val="0"/>
          <w:marRight w:val="0"/>
          <w:marTop w:val="0"/>
          <w:marBottom w:val="0"/>
          <w:divBdr>
            <w:top w:val="none" w:sz="0" w:space="0" w:color="auto"/>
            <w:left w:val="none" w:sz="0" w:space="0" w:color="auto"/>
            <w:bottom w:val="none" w:sz="0" w:space="0" w:color="auto"/>
            <w:right w:val="none" w:sz="0" w:space="0" w:color="auto"/>
          </w:divBdr>
        </w:div>
        <w:div w:id="272322797">
          <w:marLeft w:val="0"/>
          <w:marRight w:val="0"/>
          <w:marTop w:val="0"/>
          <w:marBottom w:val="0"/>
          <w:divBdr>
            <w:top w:val="none" w:sz="0" w:space="0" w:color="auto"/>
            <w:left w:val="none" w:sz="0" w:space="0" w:color="auto"/>
            <w:bottom w:val="none" w:sz="0" w:space="0" w:color="auto"/>
            <w:right w:val="none" w:sz="0" w:space="0" w:color="auto"/>
          </w:divBdr>
        </w:div>
        <w:div w:id="792679133">
          <w:marLeft w:val="0"/>
          <w:marRight w:val="0"/>
          <w:marTop w:val="0"/>
          <w:marBottom w:val="0"/>
          <w:divBdr>
            <w:top w:val="none" w:sz="0" w:space="0" w:color="auto"/>
            <w:left w:val="none" w:sz="0" w:space="0" w:color="auto"/>
            <w:bottom w:val="none" w:sz="0" w:space="0" w:color="auto"/>
            <w:right w:val="none" w:sz="0" w:space="0" w:color="auto"/>
          </w:divBdr>
        </w:div>
        <w:div w:id="378864604">
          <w:marLeft w:val="0"/>
          <w:marRight w:val="0"/>
          <w:marTop w:val="0"/>
          <w:marBottom w:val="0"/>
          <w:divBdr>
            <w:top w:val="none" w:sz="0" w:space="0" w:color="auto"/>
            <w:left w:val="none" w:sz="0" w:space="0" w:color="auto"/>
            <w:bottom w:val="none" w:sz="0" w:space="0" w:color="auto"/>
            <w:right w:val="none" w:sz="0" w:space="0" w:color="auto"/>
          </w:divBdr>
        </w:div>
        <w:div w:id="535898386">
          <w:marLeft w:val="0"/>
          <w:marRight w:val="0"/>
          <w:marTop w:val="0"/>
          <w:marBottom w:val="0"/>
          <w:divBdr>
            <w:top w:val="none" w:sz="0" w:space="0" w:color="auto"/>
            <w:left w:val="none" w:sz="0" w:space="0" w:color="auto"/>
            <w:bottom w:val="none" w:sz="0" w:space="0" w:color="auto"/>
            <w:right w:val="none" w:sz="0" w:space="0" w:color="auto"/>
          </w:divBdr>
        </w:div>
        <w:div w:id="718893131">
          <w:marLeft w:val="0"/>
          <w:marRight w:val="0"/>
          <w:marTop w:val="0"/>
          <w:marBottom w:val="0"/>
          <w:divBdr>
            <w:top w:val="none" w:sz="0" w:space="0" w:color="auto"/>
            <w:left w:val="none" w:sz="0" w:space="0" w:color="auto"/>
            <w:bottom w:val="none" w:sz="0" w:space="0" w:color="auto"/>
            <w:right w:val="none" w:sz="0" w:space="0" w:color="auto"/>
          </w:divBdr>
        </w:div>
      </w:divsChild>
    </w:div>
    <w:div w:id="577255610">
      <w:bodyDiv w:val="1"/>
      <w:marLeft w:val="0"/>
      <w:marRight w:val="0"/>
      <w:marTop w:val="0"/>
      <w:marBottom w:val="0"/>
      <w:divBdr>
        <w:top w:val="none" w:sz="0" w:space="0" w:color="auto"/>
        <w:left w:val="none" w:sz="0" w:space="0" w:color="auto"/>
        <w:bottom w:val="none" w:sz="0" w:space="0" w:color="auto"/>
        <w:right w:val="none" w:sz="0" w:space="0" w:color="auto"/>
      </w:divBdr>
      <w:divsChild>
        <w:div w:id="57288400">
          <w:marLeft w:val="0"/>
          <w:marRight w:val="0"/>
          <w:marTop w:val="0"/>
          <w:marBottom w:val="0"/>
          <w:divBdr>
            <w:top w:val="none" w:sz="0" w:space="0" w:color="auto"/>
            <w:left w:val="none" w:sz="0" w:space="0" w:color="auto"/>
            <w:bottom w:val="none" w:sz="0" w:space="0" w:color="auto"/>
            <w:right w:val="none" w:sz="0" w:space="0" w:color="auto"/>
          </w:divBdr>
        </w:div>
        <w:div w:id="33124065">
          <w:marLeft w:val="0"/>
          <w:marRight w:val="0"/>
          <w:marTop w:val="0"/>
          <w:marBottom w:val="0"/>
          <w:divBdr>
            <w:top w:val="none" w:sz="0" w:space="0" w:color="auto"/>
            <w:left w:val="none" w:sz="0" w:space="0" w:color="auto"/>
            <w:bottom w:val="none" w:sz="0" w:space="0" w:color="auto"/>
            <w:right w:val="none" w:sz="0" w:space="0" w:color="auto"/>
          </w:divBdr>
        </w:div>
        <w:div w:id="1598364778">
          <w:marLeft w:val="0"/>
          <w:marRight w:val="0"/>
          <w:marTop w:val="0"/>
          <w:marBottom w:val="0"/>
          <w:divBdr>
            <w:top w:val="none" w:sz="0" w:space="0" w:color="auto"/>
            <w:left w:val="none" w:sz="0" w:space="0" w:color="auto"/>
            <w:bottom w:val="none" w:sz="0" w:space="0" w:color="auto"/>
            <w:right w:val="none" w:sz="0" w:space="0" w:color="auto"/>
          </w:divBdr>
        </w:div>
        <w:div w:id="588926992">
          <w:marLeft w:val="0"/>
          <w:marRight w:val="0"/>
          <w:marTop w:val="0"/>
          <w:marBottom w:val="0"/>
          <w:divBdr>
            <w:top w:val="none" w:sz="0" w:space="0" w:color="auto"/>
            <w:left w:val="none" w:sz="0" w:space="0" w:color="auto"/>
            <w:bottom w:val="none" w:sz="0" w:space="0" w:color="auto"/>
            <w:right w:val="none" w:sz="0" w:space="0" w:color="auto"/>
          </w:divBdr>
        </w:div>
        <w:div w:id="574321828">
          <w:marLeft w:val="0"/>
          <w:marRight w:val="0"/>
          <w:marTop w:val="0"/>
          <w:marBottom w:val="0"/>
          <w:divBdr>
            <w:top w:val="none" w:sz="0" w:space="0" w:color="auto"/>
            <w:left w:val="none" w:sz="0" w:space="0" w:color="auto"/>
            <w:bottom w:val="none" w:sz="0" w:space="0" w:color="auto"/>
            <w:right w:val="none" w:sz="0" w:space="0" w:color="auto"/>
          </w:divBdr>
        </w:div>
        <w:div w:id="1808426433">
          <w:marLeft w:val="0"/>
          <w:marRight w:val="0"/>
          <w:marTop w:val="0"/>
          <w:marBottom w:val="0"/>
          <w:divBdr>
            <w:top w:val="none" w:sz="0" w:space="0" w:color="auto"/>
            <w:left w:val="none" w:sz="0" w:space="0" w:color="auto"/>
            <w:bottom w:val="none" w:sz="0" w:space="0" w:color="auto"/>
            <w:right w:val="none" w:sz="0" w:space="0" w:color="auto"/>
          </w:divBdr>
        </w:div>
        <w:div w:id="1024596041">
          <w:marLeft w:val="0"/>
          <w:marRight w:val="0"/>
          <w:marTop w:val="0"/>
          <w:marBottom w:val="0"/>
          <w:divBdr>
            <w:top w:val="none" w:sz="0" w:space="0" w:color="auto"/>
            <w:left w:val="none" w:sz="0" w:space="0" w:color="auto"/>
            <w:bottom w:val="none" w:sz="0" w:space="0" w:color="auto"/>
            <w:right w:val="none" w:sz="0" w:space="0" w:color="auto"/>
          </w:divBdr>
        </w:div>
        <w:div w:id="648871982">
          <w:marLeft w:val="0"/>
          <w:marRight w:val="0"/>
          <w:marTop w:val="0"/>
          <w:marBottom w:val="0"/>
          <w:divBdr>
            <w:top w:val="none" w:sz="0" w:space="0" w:color="auto"/>
            <w:left w:val="none" w:sz="0" w:space="0" w:color="auto"/>
            <w:bottom w:val="none" w:sz="0" w:space="0" w:color="auto"/>
            <w:right w:val="none" w:sz="0" w:space="0" w:color="auto"/>
          </w:divBdr>
        </w:div>
        <w:div w:id="1916893496">
          <w:marLeft w:val="0"/>
          <w:marRight w:val="0"/>
          <w:marTop w:val="0"/>
          <w:marBottom w:val="0"/>
          <w:divBdr>
            <w:top w:val="none" w:sz="0" w:space="0" w:color="auto"/>
            <w:left w:val="none" w:sz="0" w:space="0" w:color="auto"/>
            <w:bottom w:val="none" w:sz="0" w:space="0" w:color="auto"/>
            <w:right w:val="none" w:sz="0" w:space="0" w:color="auto"/>
          </w:divBdr>
        </w:div>
        <w:div w:id="2049406588">
          <w:marLeft w:val="0"/>
          <w:marRight w:val="0"/>
          <w:marTop w:val="0"/>
          <w:marBottom w:val="0"/>
          <w:divBdr>
            <w:top w:val="none" w:sz="0" w:space="0" w:color="auto"/>
            <w:left w:val="none" w:sz="0" w:space="0" w:color="auto"/>
            <w:bottom w:val="none" w:sz="0" w:space="0" w:color="auto"/>
            <w:right w:val="none" w:sz="0" w:space="0" w:color="auto"/>
          </w:divBdr>
        </w:div>
      </w:divsChild>
    </w:div>
    <w:div w:id="591935089">
      <w:bodyDiv w:val="1"/>
      <w:marLeft w:val="0"/>
      <w:marRight w:val="0"/>
      <w:marTop w:val="0"/>
      <w:marBottom w:val="0"/>
      <w:divBdr>
        <w:top w:val="none" w:sz="0" w:space="0" w:color="auto"/>
        <w:left w:val="none" w:sz="0" w:space="0" w:color="auto"/>
        <w:bottom w:val="none" w:sz="0" w:space="0" w:color="auto"/>
        <w:right w:val="none" w:sz="0" w:space="0" w:color="auto"/>
      </w:divBdr>
      <w:divsChild>
        <w:div w:id="135874025">
          <w:marLeft w:val="0"/>
          <w:marRight w:val="0"/>
          <w:marTop w:val="0"/>
          <w:marBottom w:val="0"/>
          <w:divBdr>
            <w:top w:val="none" w:sz="0" w:space="0" w:color="auto"/>
            <w:left w:val="none" w:sz="0" w:space="0" w:color="auto"/>
            <w:bottom w:val="none" w:sz="0" w:space="0" w:color="auto"/>
            <w:right w:val="none" w:sz="0" w:space="0" w:color="auto"/>
          </w:divBdr>
        </w:div>
        <w:div w:id="254555625">
          <w:marLeft w:val="0"/>
          <w:marRight w:val="0"/>
          <w:marTop w:val="0"/>
          <w:marBottom w:val="0"/>
          <w:divBdr>
            <w:top w:val="none" w:sz="0" w:space="0" w:color="auto"/>
            <w:left w:val="none" w:sz="0" w:space="0" w:color="auto"/>
            <w:bottom w:val="none" w:sz="0" w:space="0" w:color="auto"/>
            <w:right w:val="none" w:sz="0" w:space="0" w:color="auto"/>
          </w:divBdr>
        </w:div>
        <w:div w:id="1373070159">
          <w:marLeft w:val="0"/>
          <w:marRight w:val="0"/>
          <w:marTop w:val="0"/>
          <w:marBottom w:val="0"/>
          <w:divBdr>
            <w:top w:val="none" w:sz="0" w:space="0" w:color="auto"/>
            <w:left w:val="none" w:sz="0" w:space="0" w:color="auto"/>
            <w:bottom w:val="none" w:sz="0" w:space="0" w:color="auto"/>
            <w:right w:val="none" w:sz="0" w:space="0" w:color="auto"/>
          </w:divBdr>
        </w:div>
        <w:div w:id="22901333">
          <w:marLeft w:val="0"/>
          <w:marRight w:val="0"/>
          <w:marTop w:val="0"/>
          <w:marBottom w:val="0"/>
          <w:divBdr>
            <w:top w:val="none" w:sz="0" w:space="0" w:color="auto"/>
            <w:left w:val="none" w:sz="0" w:space="0" w:color="auto"/>
            <w:bottom w:val="none" w:sz="0" w:space="0" w:color="auto"/>
            <w:right w:val="none" w:sz="0" w:space="0" w:color="auto"/>
          </w:divBdr>
        </w:div>
        <w:div w:id="1279294049">
          <w:marLeft w:val="0"/>
          <w:marRight w:val="0"/>
          <w:marTop w:val="0"/>
          <w:marBottom w:val="0"/>
          <w:divBdr>
            <w:top w:val="none" w:sz="0" w:space="0" w:color="auto"/>
            <w:left w:val="none" w:sz="0" w:space="0" w:color="auto"/>
            <w:bottom w:val="none" w:sz="0" w:space="0" w:color="auto"/>
            <w:right w:val="none" w:sz="0" w:space="0" w:color="auto"/>
          </w:divBdr>
        </w:div>
        <w:div w:id="1965311369">
          <w:marLeft w:val="0"/>
          <w:marRight w:val="0"/>
          <w:marTop w:val="0"/>
          <w:marBottom w:val="0"/>
          <w:divBdr>
            <w:top w:val="none" w:sz="0" w:space="0" w:color="auto"/>
            <w:left w:val="none" w:sz="0" w:space="0" w:color="auto"/>
            <w:bottom w:val="none" w:sz="0" w:space="0" w:color="auto"/>
            <w:right w:val="none" w:sz="0" w:space="0" w:color="auto"/>
          </w:divBdr>
        </w:div>
        <w:div w:id="774641791">
          <w:marLeft w:val="0"/>
          <w:marRight w:val="0"/>
          <w:marTop w:val="0"/>
          <w:marBottom w:val="0"/>
          <w:divBdr>
            <w:top w:val="none" w:sz="0" w:space="0" w:color="auto"/>
            <w:left w:val="none" w:sz="0" w:space="0" w:color="auto"/>
            <w:bottom w:val="none" w:sz="0" w:space="0" w:color="auto"/>
            <w:right w:val="none" w:sz="0" w:space="0" w:color="auto"/>
          </w:divBdr>
        </w:div>
        <w:div w:id="1379744506">
          <w:marLeft w:val="0"/>
          <w:marRight w:val="0"/>
          <w:marTop w:val="0"/>
          <w:marBottom w:val="0"/>
          <w:divBdr>
            <w:top w:val="none" w:sz="0" w:space="0" w:color="auto"/>
            <w:left w:val="none" w:sz="0" w:space="0" w:color="auto"/>
            <w:bottom w:val="none" w:sz="0" w:space="0" w:color="auto"/>
            <w:right w:val="none" w:sz="0" w:space="0" w:color="auto"/>
          </w:divBdr>
        </w:div>
        <w:div w:id="524054437">
          <w:marLeft w:val="0"/>
          <w:marRight w:val="0"/>
          <w:marTop w:val="0"/>
          <w:marBottom w:val="0"/>
          <w:divBdr>
            <w:top w:val="none" w:sz="0" w:space="0" w:color="auto"/>
            <w:left w:val="none" w:sz="0" w:space="0" w:color="auto"/>
            <w:bottom w:val="none" w:sz="0" w:space="0" w:color="auto"/>
            <w:right w:val="none" w:sz="0" w:space="0" w:color="auto"/>
          </w:divBdr>
        </w:div>
        <w:div w:id="978922583">
          <w:marLeft w:val="0"/>
          <w:marRight w:val="0"/>
          <w:marTop w:val="0"/>
          <w:marBottom w:val="0"/>
          <w:divBdr>
            <w:top w:val="none" w:sz="0" w:space="0" w:color="auto"/>
            <w:left w:val="none" w:sz="0" w:space="0" w:color="auto"/>
            <w:bottom w:val="none" w:sz="0" w:space="0" w:color="auto"/>
            <w:right w:val="none" w:sz="0" w:space="0" w:color="auto"/>
          </w:divBdr>
        </w:div>
      </w:divsChild>
    </w:div>
    <w:div w:id="613438940">
      <w:bodyDiv w:val="1"/>
      <w:marLeft w:val="0"/>
      <w:marRight w:val="0"/>
      <w:marTop w:val="0"/>
      <w:marBottom w:val="0"/>
      <w:divBdr>
        <w:top w:val="none" w:sz="0" w:space="0" w:color="auto"/>
        <w:left w:val="none" w:sz="0" w:space="0" w:color="auto"/>
        <w:bottom w:val="none" w:sz="0" w:space="0" w:color="auto"/>
        <w:right w:val="none" w:sz="0" w:space="0" w:color="auto"/>
      </w:divBdr>
      <w:divsChild>
        <w:div w:id="1715085051">
          <w:marLeft w:val="0"/>
          <w:marRight w:val="0"/>
          <w:marTop w:val="0"/>
          <w:marBottom w:val="0"/>
          <w:divBdr>
            <w:top w:val="none" w:sz="0" w:space="0" w:color="auto"/>
            <w:left w:val="none" w:sz="0" w:space="0" w:color="auto"/>
            <w:bottom w:val="none" w:sz="0" w:space="0" w:color="auto"/>
            <w:right w:val="none" w:sz="0" w:space="0" w:color="auto"/>
          </w:divBdr>
        </w:div>
        <w:div w:id="481386257">
          <w:marLeft w:val="0"/>
          <w:marRight w:val="0"/>
          <w:marTop w:val="0"/>
          <w:marBottom w:val="0"/>
          <w:divBdr>
            <w:top w:val="none" w:sz="0" w:space="0" w:color="auto"/>
            <w:left w:val="none" w:sz="0" w:space="0" w:color="auto"/>
            <w:bottom w:val="none" w:sz="0" w:space="0" w:color="auto"/>
            <w:right w:val="none" w:sz="0" w:space="0" w:color="auto"/>
          </w:divBdr>
        </w:div>
        <w:div w:id="923342478">
          <w:marLeft w:val="0"/>
          <w:marRight w:val="0"/>
          <w:marTop w:val="0"/>
          <w:marBottom w:val="0"/>
          <w:divBdr>
            <w:top w:val="none" w:sz="0" w:space="0" w:color="auto"/>
            <w:left w:val="none" w:sz="0" w:space="0" w:color="auto"/>
            <w:bottom w:val="none" w:sz="0" w:space="0" w:color="auto"/>
            <w:right w:val="none" w:sz="0" w:space="0" w:color="auto"/>
          </w:divBdr>
        </w:div>
        <w:div w:id="1498379174">
          <w:marLeft w:val="0"/>
          <w:marRight w:val="0"/>
          <w:marTop w:val="0"/>
          <w:marBottom w:val="0"/>
          <w:divBdr>
            <w:top w:val="none" w:sz="0" w:space="0" w:color="auto"/>
            <w:left w:val="none" w:sz="0" w:space="0" w:color="auto"/>
            <w:bottom w:val="none" w:sz="0" w:space="0" w:color="auto"/>
            <w:right w:val="none" w:sz="0" w:space="0" w:color="auto"/>
          </w:divBdr>
        </w:div>
        <w:div w:id="1634484434">
          <w:marLeft w:val="0"/>
          <w:marRight w:val="0"/>
          <w:marTop w:val="0"/>
          <w:marBottom w:val="0"/>
          <w:divBdr>
            <w:top w:val="none" w:sz="0" w:space="0" w:color="auto"/>
            <w:left w:val="none" w:sz="0" w:space="0" w:color="auto"/>
            <w:bottom w:val="none" w:sz="0" w:space="0" w:color="auto"/>
            <w:right w:val="none" w:sz="0" w:space="0" w:color="auto"/>
          </w:divBdr>
        </w:div>
        <w:div w:id="1516462285">
          <w:marLeft w:val="0"/>
          <w:marRight w:val="0"/>
          <w:marTop w:val="0"/>
          <w:marBottom w:val="0"/>
          <w:divBdr>
            <w:top w:val="none" w:sz="0" w:space="0" w:color="auto"/>
            <w:left w:val="none" w:sz="0" w:space="0" w:color="auto"/>
            <w:bottom w:val="none" w:sz="0" w:space="0" w:color="auto"/>
            <w:right w:val="none" w:sz="0" w:space="0" w:color="auto"/>
          </w:divBdr>
        </w:div>
        <w:div w:id="1033312355">
          <w:marLeft w:val="0"/>
          <w:marRight w:val="0"/>
          <w:marTop w:val="0"/>
          <w:marBottom w:val="0"/>
          <w:divBdr>
            <w:top w:val="none" w:sz="0" w:space="0" w:color="auto"/>
            <w:left w:val="none" w:sz="0" w:space="0" w:color="auto"/>
            <w:bottom w:val="none" w:sz="0" w:space="0" w:color="auto"/>
            <w:right w:val="none" w:sz="0" w:space="0" w:color="auto"/>
          </w:divBdr>
        </w:div>
        <w:div w:id="225922588">
          <w:marLeft w:val="0"/>
          <w:marRight w:val="0"/>
          <w:marTop w:val="0"/>
          <w:marBottom w:val="0"/>
          <w:divBdr>
            <w:top w:val="none" w:sz="0" w:space="0" w:color="auto"/>
            <w:left w:val="none" w:sz="0" w:space="0" w:color="auto"/>
            <w:bottom w:val="none" w:sz="0" w:space="0" w:color="auto"/>
            <w:right w:val="none" w:sz="0" w:space="0" w:color="auto"/>
          </w:divBdr>
        </w:div>
        <w:div w:id="607585630">
          <w:marLeft w:val="0"/>
          <w:marRight w:val="0"/>
          <w:marTop w:val="0"/>
          <w:marBottom w:val="0"/>
          <w:divBdr>
            <w:top w:val="none" w:sz="0" w:space="0" w:color="auto"/>
            <w:left w:val="none" w:sz="0" w:space="0" w:color="auto"/>
            <w:bottom w:val="none" w:sz="0" w:space="0" w:color="auto"/>
            <w:right w:val="none" w:sz="0" w:space="0" w:color="auto"/>
          </w:divBdr>
        </w:div>
        <w:div w:id="1856261273">
          <w:marLeft w:val="0"/>
          <w:marRight w:val="0"/>
          <w:marTop w:val="0"/>
          <w:marBottom w:val="0"/>
          <w:divBdr>
            <w:top w:val="none" w:sz="0" w:space="0" w:color="auto"/>
            <w:left w:val="none" w:sz="0" w:space="0" w:color="auto"/>
            <w:bottom w:val="none" w:sz="0" w:space="0" w:color="auto"/>
            <w:right w:val="none" w:sz="0" w:space="0" w:color="auto"/>
          </w:divBdr>
        </w:div>
      </w:divsChild>
    </w:div>
    <w:div w:id="634264320">
      <w:bodyDiv w:val="1"/>
      <w:marLeft w:val="0"/>
      <w:marRight w:val="0"/>
      <w:marTop w:val="0"/>
      <w:marBottom w:val="0"/>
      <w:divBdr>
        <w:top w:val="none" w:sz="0" w:space="0" w:color="auto"/>
        <w:left w:val="none" w:sz="0" w:space="0" w:color="auto"/>
        <w:bottom w:val="none" w:sz="0" w:space="0" w:color="auto"/>
        <w:right w:val="none" w:sz="0" w:space="0" w:color="auto"/>
      </w:divBdr>
      <w:divsChild>
        <w:div w:id="1390953016">
          <w:marLeft w:val="0"/>
          <w:marRight w:val="0"/>
          <w:marTop w:val="0"/>
          <w:marBottom w:val="0"/>
          <w:divBdr>
            <w:top w:val="none" w:sz="0" w:space="0" w:color="auto"/>
            <w:left w:val="none" w:sz="0" w:space="0" w:color="auto"/>
            <w:bottom w:val="none" w:sz="0" w:space="0" w:color="auto"/>
            <w:right w:val="none" w:sz="0" w:space="0" w:color="auto"/>
          </w:divBdr>
        </w:div>
        <w:div w:id="2102294361">
          <w:marLeft w:val="0"/>
          <w:marRight w:val="0"/>
          <w:marTop w:val="0"/>
          <w:marBottom w:val="0"/>
          <w:divBdr>
            <w:top w:val="none" w:sz="0" w:space="0" w:color="auto"/>
            <w:left w:val="none" w:sz="0" w:space="0" w:color="auto"/>
            <w:bottom w:val="none" w:sz="0" w:space="0" w:color="auto"/>
            <w:right w:val="none" w:sz="0" w:space="0" w:color="auto"/>
          </w:divBdr>
        </w:div>
        <w:div w:id="1149322775">
          <w:marLeft w:val="0"/>
          <w:marRight w:val="0"/>
          <w:marTop w:val="0"/>
          <w:marBottom w:val="0"/>
          <w:divBdr>
            <w:top w:val="none" w:sz="0" w:space="0" w:color="auto"/>
            <w:left w:val="none" w:sz="0" w:space="0" w:color="auto"/>
            <w:bottom w:val="none" w:sz="0" w:space="0" w:color="auto"/>
            <w:right w:val="none" w:sz="0" w:space="0" w:color="auto"/>
          </w:divBdr>
        </w:div>
        <w:div w:id="1783650652">
          <w:marLeft w:val="0"/>
          <w:marRight w:val="0"/>
          <w:marTop w:val="0"/>
          <w:marBottom w:val="0"/>
          <w:divBdr>
            <w:top w:val="none" w:sz="0" w:space="0" w:color="auto"/>
            <w:left w:val="none" w:sz="0" w:space="0" w:color="auto"/>
            <w:bottom w:val="none" w:sz="0" w:space="0" w:color="auto"/>
            <w:right w:val="none" w:sz="0" w:space="0" w:color="auto"/>
          </w:divBdr>
        </w:div>
        <w:div w:id="1188061590">
          <w:marLeft w:val="0"/>
          <w:marRight w:val="0"/>
          <w:marTop w:val="0"/>
          <w:marBottom w:val="0"/>
          <w:divBdr>
            <w:top w:val="none" w:sz="0" w:space="0" w:color="auto"/>
            <w:left w:val="none" w:sz="0" w:space="0" w:color="auto"/>
            <w:bottom w:val="none" w:sz="0" w:space="0" w:color="auto"/>
            <w:right w:val="none" w:sz="0" w:space="0" w:color="auto"/>
          </w:divBdr>
        </w:div>
        <w:div w:id="1829131571">
          <w:marLeft w:val="0"/>
          <w:marRight w:val="0"/>
          <w:marTop w:val="0"/>
          <w:marBottom w:val="0"/>
          <w:divBdr>
            <w:top w:val="none" w:sz="0" w:space="0" w:color="auto"/>
            <w:left w:val="none" w:sz="0" w:space="0" w:color="auto"/>
            <w:bottom w:val="none" w:sz="0" w:space="0" w:color="auto"/>
            <w:right w:val="none" w:sz="0" w:space="0" w:color="auto"/>
          </w:divBdr>
        </w:div>
        <w:div w:id="908542419">
          <w:marLeft w:val="0"/>
          <w:marRight w:val="0"/>
          <w:marTop w:val="0"/>
          <w:marBottom w:val="0"/>
          <w:divBdr>
            <w:top w:val="none" w:sz="0" w:space="0" w:color="auto"/>
            <w:left w:val="none" w:sz="0" w:space="0" w:color="auto"/>
            <w:bottom w:val="none" w:sz="0" w:space="0" w:color="auto"/>
            <w:right w:val="none" w:sz="0" w:space="0" w:color="auto"/>
          </w:divBdr>
        </w:div>
        <w:div w:id="1778869602">
          <w:marLeft w:val="0"/>
          <w:marRight w:val="0"/>
          <w:marTop w:val="0"/>
          <w:marBottom w:val="0"/>
          <w:divBdr>
            <w:top w:val="none" w:sz="0" w:space="0" w:color="auto"/>
            <w:left w:val="none" w:sz="0" w:space="0" w:color="auto"/>
            <w:bottom w:val="none" w:sz="0" w:space="0" w:color="auto"/>
            <w:right w:val="none" w:sz="0" w:space="0" w:color="auto"/>
          </w:divBdr>
        </w:div>
        <w:div w:id="2025595855">
          <w:marLeft w:val="0"/>
          <w:marRight w:val="0"/>
          <w:marTop w:val="0"/>
          <w:marBottom w:val="0"/>
          <w:divBdr>
            <w:top w:val="none" w:sz="0" w:space="0" w:color="auto"/>
            <w:left w:val="none" w:sz="0" w:space="0" w:color="auto"/>
            <w:bottom w:val="none" w:sz="0" w:space="0" w:color="auto"/>
            <w:right w:val="none" w:sz="0" w:space="0" w:color="auto"/>
          </w:divBdr>
        </w:div>
        <w:div w:id="1528911442">
          <w:marLeft w:val="0"/>
          <w:marRight w:val="0"/>
          <w:marTop w:val="0"/>
          <w:marBottom w:val="0"/>
          <w:divBdr>
            <w:top w:val="none" w:sz="0" w:space="0" w:color="auto"/>
            <w:left w:val="none" w:sz="0" w:space="0" w:color="auto"/>
            <w:bottom w:val="none" w:sz="0" w:space="0" w:color="auto"/>
            <w:right w:val="none" w:sz="0" w:space="0" w:color="auto"/>
          </w:divBdr>
        </w:div>
      </w:divsChild>
    </w:div>
    <w:div w:id="650718437">
      <w:bodyDiv w:val="1"/>
      <w:marLeft w:val="0"/>
      <w:marRight w:val="0"/>
      <w:marTop w:val="0"/>
      <w:marBottom w:val="0"/>
      <w:divBdr>
        <w:top w:val="none" w:sz="0" w:space="0" w:color="auto"/>
        <w:left w:val="none" w:sz="0" w:space="0" w:color="auto"/>
        <w:bottom w:val="none" w:sz="0" w:space="0" w:color="auto"/>
        <w:right w:val="none" w:sz="0" w:space="0" w:color="auto"/>
      </w:divBdr>
      <w:divsChild>
        <w:div w:id="251857583">
          <w:marLeft w:val="0"/>
          <w:marRight w:val="0"/>
          <w:marTop w:val="0"/>
          <w:marBottom w:val="0"/>
          <w:divBdr>
            <w:top w:val="none" w:sz="0" w:space="0" w:color="auto"/>
            <w:left w:val="none" w:sz="0" w:space="0" w:color="auto"/>
            <w:bottom w:val="none" w:sz="0" w:space="0" w:color="auto"/>
            <w:right w:val="none" w:sz="0" w:space="0" w:color="auto"/>
          </w:divBdr>
        </w:div>
        <w:div w:id="1703625488">
          <w:marLeft w:val="0"/>
          <w:marRight w:val="0"/>
          <w:marTop w:val="0"/>
          <w:marBottom w:val="0"/>
          <w:divBdr>
            <w:top w:val="none" w:sz="0" w:space="0" w:color="auto"/>
            <w:left w:val="none" w:sz="0" w:space="0" w:color="auto"/>
            <w:bottom w:val="none" w:sz="0" w:space="0" w:color="auto"/>
            <w:right w:val="none" w:sz="0" w:space="0" w:color="auto"/>
          </w:divBdr>
        </w:div>
        <w:div w:id="1530339164">
          <w:marLeft w:val="0"/>
          <w:marRight w:val="0"/>
          <w:marTop w:val="0"/>
          <w:marBottom w:val="0"/>
          <w:divBdr>
            <w:top w:val="none" w:sz="0" w:space="0" w:color="auto"/>
            <w:left w:val="none" w:sz="0" w:space="0" w:color="auto"/>
            <w:bottom w:val="none" w:sz="0" w:space="0" w:color="auto"/>
            <w:right w:val="none" w:sz="0" w:space="0" w:color="auto"/>
          </w:divBdr>
        </w:div>
        <w:div w:id="803545160">
          <w:marLeft w:val="0"/>
          <w:marRight w:val="0"/>
          <w:marTop w:val="0"/>
          <w:marBottom w:val="0"/>
          <w:divBdr>
            <w:top w:val="none" w:sz="0" w:space="0" w:color="auto"/>
            <w:left w:val="none" w:sz="0" w:space="0" w:color="auto"/>
            <w:bottom w:val="none" w:sz="0" w:space="0" w:color="auto"/>
            <w:right w:val="none" w:sz="0" w:space="0" w:color="auto"/>
          </w:divBdr>
        </w:div>
        <w:div w:id="1997026649">
          <w:marLeft w:val="0"/>
          <w:marRight w:val="0"/>
          <w:marTop w:val="0"/>
          <w:marBottom w:val="0"/>
          <w:divBdr>
            <w:top w:val="none" w:sz="0" w:space="0" w:color="auto"/>
            <w:left w:val="none" w:sz="0" w:space="0" w:color="auto"/>
            <w:bottom w:val="none" w:sz="0" w:space="0" w:color="auto"/>
            <w:right w:val="none" w:sz="0" w:space="0" w:color="auto"/>
          </w:divBdr>
        </w:div>
        <w:div w:id="686102748">
          <w:marLeft w:val="0"/>
          <w:marRight w:val="0"/>
          <w:marTop w:val="0"/>
          <w:marBottom w:val="0"/>
          <w:divBdr>
            <w:top w:val="none" w:sz="0" w:space="0" w:color="auto"/>
            <w:left w:val="none" w:sz="0" w:space="0" w:color="auto"/>
            <w:bottom w:val="none" w:sz="0" w:space="0" w:color="auto"/>
            <w:right w:val="none" w:sz="0" w:space="0" w:color="auto"/>
          </w:divBdr>
        </w:div>
        <w:div w:id="876891558">
          <w:marLeft w:val="0"/>
          <w:marRight w:val="0"/>
          <w:marTop w:val="0"/>
          <w:marBottom w:val="0"/>
          <w:divBdr>
            <w:top w:val="none" w:sz="0" w:space="0" w:color="auto"/>
            <w:left w:val="none" w:sz="0" w:space="0" w:color="auto"/>
            <w:bottom w:val="none" w:sz="0" w:space="0" w:color="auto"/>
            <w:right w:val="none" w:sz="0" w:space="0" w:color="auto"/>
          </w:divBdr>
        </w:div>
        <w:div w:id="2099209425">
          <w:marLeft w:val="0"/>
          <w:marRight w:val="0"/>
          <w:marTop w:val="0"/>
          <w:marBottom w:val="0"/>
          <w:divBdr>
            <w:top w:val="none" w:sz="0" w:space="0" w:color="auto"/>
            <w:left w:val="none" w:sz="0" w:space="0" w:color="auto"/>
            <w:bottom w:val="none" w:sz="0" w:space="0" w:color="auto"/>
            <w:right w:val="none" w:sz="0" w:space="0" w:color="auto"/>
          </w:divBdr>
        </w:div>
        <w:div w:id="1284578582">
          <w:marLeft w:val="0"/>
          <w:marRight w:val="0"/>
          <w:marTop w:val="0"/>
          <w:marBottom w:val="0"/>
          <w:divBdr>
            <w:top w:val="none" w:sz="0" w:space="0" w:color="auto"/>
            <w:left w:val="none" w:sz="0" w:space="0" w:color="auto"/>
            <w:bottom w:val="none" w:sz="0" w:space="0" w:color="auto"/>
            <w:right w:val="none" w:sz="0" w:space="0" w:color="auto"/>
          </w:divBdr>
        </w:div>
        <w:div w:id="1644193727">
          <w:marLeft w:val="0"/>
          <w:marRight w:val="0"/>
          <w:marTop w:val="0"/>
          <w:marBottom w:val="0"/>
          <w:divBdr>
            <w:top w:val="none" w:sz="0" w:space="0" w:color="auto"/>
            <w:left w:val="none" w:sz="0" w:space="0" w:color="auto"/>
            <w:bottom w:val="none" w:sz="0" w:space="0" w:color="auto"/>
            <w:right w:val="none" w:sz="0" w:space="0" w:color="auto"/>
          </w:divBdr>
        </w:div>
      </w:divsChild>
    </w:div>
    <w:div w:id="873663875">
      <w:bodyDiv w:val="1"/>
      <w:marLeft w:val="0"/>
      <w:marRight w:val="0"/>
      <w:marTop w:val="0"/>
      <w:marBottom w:val="0"/>
      <w:divBdr>
        <w:top w:val="none" w:sz="0" w:space="0" w:color="auto"/>
        <w:left w:val="none" w:sz="0" w:space="0" w:color="auto"/>
        <w:bottom w:val="none" w:sz="0" w:space="0" w:color="auto"/>
        <w:right w:val="none" w:sz="0" w:space="0" w:color="auto"/>
      </w:divBdr>
      <w:divsChild>
        <w:div w:id="587084049">
          <w:marLeft w:val="0"/>
          <w:marRight w:val="0"/>
          <w:marTop w:val="0"/>
          <w:marBottom w:val="0"/>
          <w:divBdr>
            <w:top w:val="none" w:sz="0" w:space="0" w:color="auto"/>
            <w:left w:val="none" w:sz="0" w:space="0" w:color="auto"/>
            <w:bottom w:val="none" w:sz="0" w:space="0" w:color="auto"/>
            <w:right w:val="none" w:sz="0" w:space="0" w:color="auto"/>
          </w:divBdr>
        </w:div>
        <w:div w:id="1662007467">
          <w:marLeft w:val="0"/>
          <w:marRight w:val="0"/>
          <w:marTop w:val="0"/>
          <w:marBottom w:val="0"/>
          <w:divBdr>
            <w:top w:val="none" w:sz="0" w:space="0" w:color="auto"/>
            <w:left w:val="none" w:sz="0" w:space="0" w:color="auto"/>
            <w:bottom w:val="none" w:sz="0" w:space="0" w:color="auto"/>
            <w:right w:val="none" w:sz="0" w:space="0" w:color="auto"/>
          </w:divBdr>
        </w:div>
        <w:div w:id="544098905">
          <w:marLeft w:val="0"/>
          <w:marRight w:val="0"/>
          <w:marTop w:val="0"/>
          <w:marBottom w:val="0"/>
          <w:divBdr>
            <w:top w:val="none" w:sz="0" w:space="0" w:color="auto"/>
            <w:left w:val="none" w:sz="0" w:space="0" w:color="auto"/>
            <w:bottom w:val="none" w:sz="0" w:space="0" w:color="auto"/>
            <w:right w:val="none" w:sz="0" w:space="0" w:color="auto"/>
          </w:divBdr>
        </w:div>
        <w:div w:id="1456679129">
          <w:marLeft w:val="0"/>
          <w:marRight w:val="0"/>
          <w:marTop w:val="0"/>
          <w:marBottom w:val="0"/>
          <w:divBdr>
            <w:top w:val="none" w:sz="0" w:space="0" w:color="auto"/>
            <w:left w:val="none" w:sz="0" w:space="0" w:color="auto"/>
            <w:bottom w:val="none" w:sz="0" w:space="0" w:color="auto"/>
            <w:right w:val="none" w:sz="0" w:space="0" w:color="auto"/>
          </w:divBdr>
        </w:div>
        <w:div w:id="620772307">
          <w:marLeft w:val="0"/>
          <w:marRight w:val="0"/>
          <w:marTop w:val="0"/>
          <w:marBottom w:val="0"/>
          <w:divBdr>
            <w:top w:val="none" w:sz="0" w:space="0" w:color="auto"/>
            <w:left w:val="none" w:sz="0" w:space="0" w:color="auto"/>
            <w:bottom w:val="none" w:sz="0" w:space="0" w:color="auto"/>
            <w:right w:val="none" w:sz="0" w:space="0" w:color="auto"/>
          </w:divBdr>
        </w:div>
        <w:div w:id="762066333">
          <w:marLeft w:val="0"/>
          <w:marRight w:val="0"/>
          <w:marTop w:val="0"/>
          <w:marBottom w:val="0"/>
          <w:divBdr>
            <w:top w:val="none" w:sz="0" w:space="0" w:color="auto"/>
            <w:left w:val="none" w:sz="0" w:space="0" w:color="auto"/>
            <w:bottom w:val="none" w:sz="0" w:space="0" w:color="auto"/>
            <w:right w:val="none" w:sz="0" w:space="0" w:color="auto"/>
          </w:divBdr>
        </w:div>
        <w:div w:id="1926763716">
          <w:marLeft w:val="0"/>
          <w:marRight w:val="0"/>
          <w:marTop w:val="0"/>
          <w:marBottom w:val="0"/>
          <w:divBdr>
            <w:top w:val="none" w:sz="0" w:space="0" w:color="auto"/>
            <w:left w:val="none" w:sz="0" w:space="0" w:color="auto"/>
            <w:bottom w:val="none" w:sz="0" w:space="0" w:color="auto"/>
            <w:right w:val="none" w:sz="0" w:space="0" w:color="auto"/>
          </w:divBdr>
        </w:div>
        <w:div w:id="1113329805">
          <w:marLeft w:val="0"/>
          <w:marRight w:val="0"/>
          <w:marTop w:val="0"/>
          <w:marBottom w:val="0"/>
          <w:divBdr>
            <w:top w:val="none" w:sz="0" w:space="0" w:color="auto"/>
            <w:left w:val="none" w:sz="0" w:space="0" w:color="auto"/>
            <w:bottom w:val="none" w:sz="0" w:space="0" w:color="auto"/>
            <w:right w:val="none" w:sz="0" w:space="0" w:color="auto"/>
          </w:divBdr>
        </w:div>
        <w:div w:id="1927836739">
          <w:marLeft w:val="0"/>
          <w:marRight w:val="0"/>
          <w:marTop w:val="0"/>
          <w:marBottom w:val="0"/>
          <w:divBdr>
            <w:top w:val="none" w:sz="0" w:space="0" w:color="auto"/>
            <w:left w:val="none" w:sz="0" w:space="0" w:color="auto"/>
            <w:bottom w:val="none" w:sz="0" w:space="0" w:color="auto"/>
            <w:right w:val="none" w:sz="0" w:space="0" w:color="auto"/>
          </w:divBdr>
        </w:div>
        <w:div w:id="1260216692">
          <w:marLeft w:val="0"/>
          <w:marRight w:val="0"/>
          <w:marTop w:val="0"/>
          <w:marBottom w:val="0"/>
          <w:divBdr>
            <w:top w:val="none" w:sz="0" w:space="0" w:color="auto"/>
            <w:left w:val="none" w:sz="0" w:space="0" w:color="auto"/>
            <w:bottom w:val="none" w:sz="0" w:space="0" w:color="auto"/>
            <w:right w:val="none" w:sz="0" w:space="0" w:color="auto"/>
          </w:divBdr>
        </w:div>
      </w:divsChild>
    </w:div>
    <w:div w:id="879319637">
      <w:bodyDiv w:val="1"/>
      <w:marLeft w:val="0"/>
      <w:marRight w:val="0"/>
      <w:marTop w:val="0"/>
      <w:marBottom w:val="0"/>
      <w:divBdr>
        <w:top w:val="none" w:sz="0" w:space="0" w:color="auto"/>
        <w:left w:val="none" w:sz="0" w:space="0" w:color="auto"/>
        <w:bottom w:val="none" w:sz="0" w:space="0" w:color="auto"/>
        <w:right w:val="none" w:sz="0" w:space="0" w:color="auto"/>
      </w:divBdr>
      <w:divsChild>
        <w:div w:id="1437364066">
          <w:marLeft w:val="0"/>
          <w:marRight w:val="0"/>
          <w:marTop w:val="0"/>
          <w:marBottom w:val="0"/>
          <w:divBdr>
            <w:top w:val="none" w:sz="0" w:space="0" w:color="auto"/>
            <w:left w:val="none" w:sz="0" w:space="0" w:color="auto"/>
            <w:bottom w:val="none" w:sz="0" w:space="0" w:color="auto"/>
            <w:right w:val="none" w:sz="0" w:space="0" w:color="auto"/>
          </w:divBdr>
          <w:divsChild>
            <w:div w:id="1121538696">
              <w:marLeft w:val="0"/>
              <w:marRight w:val="0"/>
              <w:marTop w:val="23"/>
              <w:marBottom w:val="0"/>
              <w:divBdr>
                <w:top w:val="none" w:sz="0" w:space="0" w:color="auto"/>
                <w:left w:val="none" w:sz="0" w:space="0" w:color="auto"/>
                <w:bottom w:val="none" w:sz="0" w:space="0" w:color="auto"/>
                <w:right w:val="none" w:sz="0" w:space="0" w:color="auto"/>
              </w:divBdr>
              <w:divsChild>
                <w:div w:id="2029863402">
                  <w:marLeft w:val="58"/>
                  <w:marRight w:val="58"/>
                  <w:marTop w:val="58"/>
                  <w:marBottom w:val="58"/>
                  <w:divBdr>
                    <w:top w:val="dashed" w:sz="4" w:space="3" w:color="306AAA"/>
                    <w:left w:val="dashed" w:sz="4" w:space="12" w:color="306AAA"/>
                    <w:bottom w:val="dashed" w:sz="4" w:space="3" w:color="306AAA"/>
                    <w:right w:val="dashed" w:sz="4" w:space="12" w:color="306AAA"/>
                  </w:divBdr>
                </w:div>
              </w:divsChild>
            </w:div>
          </w:divsChild>
        </w:div>
      </w:divsChild>
    </w:div>
    <w:div w:id="980622569">
      <w:bodyDiv w:val="1"/>
      <w:marLeft w:val="0"/>
      <w:marRight w:val="0"/>
      <w:marTop w:val="0"/>
      <w:marBottom w:val="0"/>
      <w:divBdr>
        <w:top w:val="none" w:sz="0" w:space="0" w:color="auto"/>
        <w:left w:val="none" w:sz="0" w:space="0" w:color="auto"/>
        <w:bottom w:val="none" w:sz="0" w:space="0" w:color="auto"/>
        <w:right w:val="none" w:sz="0" w:space="0" w:color="auto"/>
      </w:divBdr>
      <w:divsChild>
        <w:div w:id="819732128">
          <w:marLeft w:val="0"/>
          <w:marRight w:val="0"/>
          <w:marTop w:val="0"/>
          <w:marBottom w:val="0"/>
          <w:divBdr>
            <w:top w:val="none" w:sz="0" w:space="0" w:color="auto"/>
            <w:left w:val="none" w:sz="0" w:space="0" w:color="auto"/>
            <w:bottom w:val="none" w:sz="0" w:space="0" w:color="auto"/>
            <w:right w:val="none" w:sz="0" w:space="0" w:color="auto"/>
          </w:divBdr>
        </w:div>
        <w:div w:id="1632785630">
          <w:marLeft w:val="0"/>
          <w:marRight w:val="0"/>
          <w:marTop w:val="0"/>
          <w:marBottom w:val="0"/>
          <w:divBdr>
            <w:top w:val="none" w:sz="0" w:space="0" w:color="auto"/>
            <w:left w:val="none" w:sz="0" w:space="0" w:color="auto"/>
            <w:bottom w:val="none" w:sz="0" w:space="0" w:color="auto"/>
            <w:right w:val="none" w:sz="0" w:space="0" w:color="auto"/>
          </w:divBdr>
        </w:div>
        <w:div w:id="1466775130">
          <w:marLeft w:val="0"/>
          <w:marRight w:val="0"/>
          <w:marTop w:val="0"/>
          <w:marBottom w:val="0"/>
          <w:divBdr>
            <w:top w:val="none" w:sz="0" w:space="0" w:color="auto"/>
            <w:left w:val="none" w:sz="0" w:space="0" w:color="auto"/>
            <w:bottom w:val="none" w:sz="0" w:space="0" w:color="auto"/>
            <w:right w:val="none" w:sz="0" w:space="0" w:color="auto"/>
          </w:divBdr>
        </w:div>
        <w:div w:id="592058471">
          <w:marLeft w:val="0"/>
          <w:marRight w:val="0"/>
          <w:marTop w:val="0"/>
          <w:marBottom w:val="0"/>
          <w:divBdr>
            <w:top w:val="none" w:sz="0" w:space="0" w:color="auto"/>
            <w:left w:val="none" w:sz="0" w:space="0" w:color="auto"/>
            <w:bottom w:val="none" w:sz="0" w:space="0" w:color="auto"/>
            <w:right w:val="none" w:sz="0" w:space="0" w:color="auto"/>
          </w:divBdr>
        </w:div>
        <w:div w:id="667945534">
          <w:marLeft w:val="0"/>
          <w:marRight w:val="0"/>
          <w:marTop w:val="0"/>
          <w:marBottom w:val="0"/>
          <w:divBdr>
            <w:top w:val="none" w:sz="0" w:space="0" w:color="auto"/>
            <w:left w:val="none" w:sz="0" w:space="0" w:color="auto"/>
            <w:bottom w:val="none" w:sz="0" w:space="0" w:color="auto"/>
            <w:right w:val="none" w:sz="0" w:space="0" w:color="auto"/>
          </w:divBdr>
        </w:div>
        <w:div w:id="92895921">
          <w:marLeft w:val="0"/>
          <w:marRight w:val="0"/>
          <w:marTop w:val="0"/>
          <w:marBottom w:val="0"/>
          <w:divBdr>
            <w:top w:val="none" w:sz="0" w:space="0" w:color="auto"/>
            <w:left w:val="none" w:sz="0" w:space="0" w:color="auto"/>
            <w:bottom w:val="none" w:sz="0" w:space="0" w:color="auto"/>
            <w:right w:val="none" w:sz="0" w:space="0" w:color="auto"/>
          </w:divBdr>
        </w:div>
        <w:div w:id="2111048663">
          <w:marLeft w:val="0"/>
          <w:marRight w:val="0"/>
          <w:marTop w:val="0"/>
          <w:marBottom w:val="0"/>
          <w:divBdr>
            <w:top w:val="none" w:sz="0" w:space="0" w:color="auto"/>
            <w:left w:val="none" w:sz="0" w:space="0" w:color="auto"/>
            <w:bottom w:val="none" w:sz="0" w:space="0" w:color="auto"/>
            <w:right w:val="none" w:sz="0" w:space="0" w:color="auto"/>
          </w:divBdr>
        </w:div>
        <w:div w:id="888957287">
          <w:marLeft w:val="0"/>
          <w:marRight w:val="0"/>
          <w:marTop w:val="0"/>
          <w:marBottom w:val="0"/>
          <w:divBdr>
            <w:top w:val="none" w:sz="0" w:space="0" w:color="auto"/>
            <w:left w:val="none" w:sz="0" w:space="0" w:color="auto"/>
            <w:bottom w:val="none" w:sz="0" w:space="0" w:color="auto"/>
            <w:right w:val="none" w:sz="0" w:space="0" w:color="auto"/>
          </w:divBdr>
        </w:div>
        <w:div w:id="1021592967">
          <w:marLeft w:val="0"/>
          <w:marRight w:val="0"/>
          <w:marTop w:val="0"/>
          <w:marBottom w:val="0"/>
          <w:divBdr>
            <w:top w:val="none" w:sz="0" w:space="0" w:color="auto"/>
            <w:left w:val="none" w:sz="0" w:space="0" w:color="auto"/>
            <w:bottom w:val="none" w:sz="0" w:space="0" w:color="auto"/>
            <w:right w:val="none" w:sz="0" w:space="0" w:color="auto"/>
          </w:divBdr>
        </w:div>
        <w:div w:id="1902861707">
          <w:marLeft w:val="0"/>
          <w:marRight w:val="0"/>
          <w:marTop w:val="0"/>
          <w:marBottom w:val="0"/>
          <w:divBdr>
            <w:top w:val="none" w:sz="0" w:space="0" w:color="auto"/>
            <w:left w:val="none" w:sz="0" w:space="0" w:color="auto"/>
            <w:bottom w:val="none" w:sz="0" w:space="0" w:color="auto"/>
            <w:right w:val="none" w:sz="0" w:space="0" w:color="auto"/>
          </w:divBdr>
        </w:div>
      </w:divsChild>
    </w:div>
    <w:div w:id="1082414897">
      <w:bodyDiv w:val="1"/>
      <w:marLeft w:val="0"/>
      <w:marRight w:val="0"/>
      <w:marTop w:val="0"/>
      <w:marBottom w:val="0"/>
      <w:divBdr>
        <w:top w:val="none" w:sz="0" w:space="0" w:color="auto"/>
        <w:left w:val="none" w:sz="0" w:space="0" w:color="auto"/>
        <w:bottom w:val="none" w:sz="0" w:space="0" w:color="auto"/>
        <w:right w:val="none" w:sz="0" w:space="0" w:color="auto"/>
      </w:divBdr>
      <w:divsChild>
        <w:div w:id="1837916462">
          <w:marLeft w:val="0"/>
          <w:marRight w:val="0"/>
          <w:marTop w:val="0"/>
          <w:marBottom w:val="0"/>
          <w:divBdr>
            <w:top w:val="none" w:sz="0" w:space="0" w:color="auto"/>
            <w:left w:val="none" w:sz="0" w:space="0" w:color="auto"/>
            <w:bottom w:val="none" w:sz="0" w:space="0" w:color="auto"/>
            <w:right w:val="none" w:sz="0" w:space="0" w:color="auto"/>
          </w:divBdr>
          <w:divsChild>
            <w:div w:id="663702373">
              <w:marLeft w:val="0"/>
              <w:marRight w:val="0"/>
              <w:marTop w:val="23"/>
              <w:marBottom w:val="0"/>
              <w:divBdr>
                <w:top w:val="none" w:sz="0" w:space="0" w:color="auto"/>
                <w:left w:val="none" w:sz="0" w:space="0" w:color="auto"/>
                <w:bottom w:val="none" w:sz="0" w:space="0" w:color="auto"/>
                <w:right w:val="none" w:sz="0" w:space="0" w:color="auto"/>
              </w:divBdr>
            </w:div>
          </w:divsChild>
        </w:div>
      </w:divsChild>
    </w:div>
    <w:div w:id="1238982178">
      <w:bodyDiv w:val="1"/>
      <w:marLeft w:val="0"/>
      <w:marRight w:val="0"/>
      <w:marTop w:val="0"/>
      <w:marBottom w:val="0"/>
      <w:divBdr>
        <w:top w:val="none" w:sz="0" w:space="0" w:color="auto"/>
        <w:left w:val="none" w:sz="0" w:space="0" w:color="auto"/>
        <w:bottom w:val="none" w:sz="0" w:space="0" w:color="auto"/>
        <w:right w:val="none" w:sz="0" w:space="0" w:color="auto"/>
      </w:divBdr>
      <w:divsChild>
        <w:div w:id="1431470051">
          <w:marLeft w:val="0"/>
          <w:marRight w:val="0"/>
          <w:marTop w:val="0"/>
          <w:marBottom w:val="0"/>
          <w:divBdr>
            <w:top w:val="none" w:sz="0" w:space="0" w:color="auto"/>
            <w:left w:val="none" w:sz="0" w:space="0" w:color="auto"/>
            <w:bottom w:val="none" w:sz="0" w:space="0" w:color="auto"/>
            <w:right w:val="none" w:sz="0" w:space="0" w:color="auto"/>
          </w:divBdr>
          <w:divsChild>
            <w:div w:id="786584424">
              <w:marLeft w:val="0"/>
              <w:marRight w:val="0"/>
              <w:marTop w:val="23"/>
              <w:marBottom w:val="0"/>
              <w:divBdr>
                <w:top w:val="none" w:sz="0" w:space="0" w:color="auto"/>
                <w:left w:val="none" w:sz="0" w:space="0" w:color="auto"/>
                <w:bottom w:val="none" w:sz="0" w:space="0" w:color="auto"/>
                <w:right w:val="none" w:sz="0" w:space="0" w:color="auto"/>
              </w:divBdr>
              <w:divsChild>
                <w:div w:id="6484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8267">
      <w:bodyDiv w:val="1"/>
      <w:marLeft w:val="0"/>
      <w:marRight w:val="0"/>
      <w:marTop w:val="0"/>
      <w:marBottom w:val="0"/>
      <w:divBdr>
        <w:top w:val="none" w:sz="0" w:space="0" w:color="auto"/>
        <w:left w:val="none" w:sz="0" w:space="0" w:color="auto"/>
        <w:bottom w:val="none" w:sz="0" w:space="0" w:color="auto"/>
        <w:right w:val="none" w:sz="0" w:space="0" w:color="auto"/>
      </w:divBdr>
      <w:divsChild>
        <w:div w:id="394088258">
          <w:marLeft w:val="0"/>
          <w:marRight w:val="0"/>
          <w:marTop w:val="0"/>
          <w:marBottom w:val="0"/>
          <w:divBdr>
            <w:top w:val="none" w:sz="0" w:space="0" w:color="auto"/>
            <w:left w:val="none" w:sz="0" w:space="0" w:color="auto"/>
            <w:bottom w:val="none" w:sz="0" w:space="0" w:color="auto"/>
            <w:right w:val="none" w:sz="0" w:space="0" w:color="auto"/>
          </w:divBdr>
        </w:div>
        <w:div w:id="653025897">
          <w:marLeft w:val="0"/>
          <w:marRight w:val="0"/>
          <w:marTop w:val="0"/>
          <w:marBottom w:val="0"/>
          <w:divBdr>
            <w:top w:val="none" w:sz="0" w:space="0" w:color="auto"/>
            <w:left w:val="none" w:sz="0" w:space="0" w:color="auto"/>
            <w:bottom w:val="none" w:sz="0" w:space="0" w:color="auto"/>
            <w:right w:val="none" w:sz="0" w:space="0" w:color="auto"/>
          </w:divBdr>
        </w:div>
        <w:div w:id="73168305">
          <w:marLeft w:val="0"/>
          <w:marRight w:val="0"/>
          <w:marTop w:val="0"/>
          <w:marBottom w:val="0"/>
          <w:divBdr>
            <w:top w:val="none" w:sz="0" w:space="0" w:color="auto"/>
            <w:left w:val="none" w:sz="0" w:space="0" w:color="auto"/>
            <w:bottom w:val="none" w:sz="0" w:space="0" w:color="auto"/>
            <w:right w:val="none" w:sz="0" w:space="0" w:color="auto"/>
          </w:divBdr>
        </w:div>
        <w:div w:id="859657694">
          <w:marLeft w:val="0"/>
          <w:marRight w:val="0"/>
          <w:marTop w:val="0"/>
          <w:marBottom w:val="0"/>
          <w:divBdr>
            <w:top w:val="none" w:sz="0" w:space="0" w:color="auto"/>
            <w:left w:val="none" w:sz="0" w:space="0" w:color="auto"/>
            <w:bottom w:val="none" w:sz="0" w:space="0" w:color="auto"/>
            <w:right w:val="none" w:sz="0" w:space="0" w:color="auto"/>
          </w:divBdr>
        </w:div>
        <w:div w:id="1121654185">
          <w:marLeft w:val="0"/>
          <w:marRight w:val="0"/>
          <w:marTop w:val="0"/>
          <w:marBottom w:val="0"/>
          <w:divBdr>
            <w:top w:val="none" w:sz="0" w:space="0" w:color="auto"/>
            <w:left w:val="none" w:sz="0" w:space="0" w:color="auto"/>
            <w:bottom w:val="none" w:sz="0" w:space="0" w:color="auto"/>
            <w:right w:val="none" w:sz="0" w:space="0" w:color="auto"/>
          </w:divBdr>
        </w:div>
        <w:div w:id="176504174">
          <w:marLeft w:val="0"/>
          <w:marRight w:val="0"/>
          <w:marTop w:val="0"/>
          <w:marBottom w:val="0"/>
          <w:divBdr>
            <w:top w:val="none" w:sz="0" w:space="0" w:color="auto"/>
            <w:left w:val="none" w:sz="0" w:space="0" w:color="auto"/>
            <w:bottom w:val="none" w:sz="0" w:space="0" w:color="auto"/>
            <w:right w:val="none" w:sz="0" w:space="0" w:color="auto"/>
          </w:divBdr>
        </w:div>
        <w:div w:id="1173840712">
          <w:marLeft w:val="0"/>
          <w:marRight w:val="0"/>
          <w:marTop w:val="0"/>
          <w:marBottom w:val="0"/>
          <w:divBdr>
            <w:top w:val="none" w:sz="0" w:space="0" w:color="auto"/>
            <w:left w:val="none" w:sz="0" w:space="0" w:color="auto"/>
            <w:bottom w:val="none" w:sz="0" w:space="0" w:color="auto"/>
            <w:right w:val="none" w:sz="0" w:space="0" w:color="auto"/>
          </w:divBdr>
        </w:div>
        <w:div w:id="1871256337">
          <w:marLeft w:val="0"/>
          <w:marRight w:val="0"/>
          <w:marTop w:val="0"/>
          <w:marBottom w:val="0"/>
          <w:divBdr>
            <w:top w:val="none" w:sz="0" w:space="0" w:color="auto"/>
            <w:left w:val="none" w:sz="0" w:space="0" w:color="auto"/>
            <w:bottom w:val="none" w:sz="0" w:space="0" w:color="auto"/>
            <w:right w:val="none" w:sz="0" w:space="0" w:color="auto"/>
          </w:divBdr>
        </w:div>
        <w:div w:id="2039623261">
          <w:marLeft w:val="0"/>
          <w:marRight w:val="0"/>
          <w:marTop w:val="0"/>
          <w:marBottom w:val="0"/>
          <w:divBdr>
            <w:top w:val="none" w:sz="0" w:space="0" w:color="auto"/>
            <w:left w:val="none" w:sz="0" w:space="0" w:color="auto"/>
            <w:bottom w:val="none" w:sz="0" w:space="0" w:color="auto"/>
            <w:right w:val="none" w:sz="0" w:space="0" w:color="auto"/>
          </w:divBdr>
        </w:div>
        <w:div w:id="704260328">
          <w:marLeft w:val="0"/>
          <w:marRight w:val="0"/>
          <w:marTop w:val="0"/>
          <w:marBottom w:val="0"/>
          <w:divBdr>
            <w:top w:val="none" w:sz="0" w:space="0" w:color="auto"/>
            <w:left w:val="none" w:sz="0" w:space="0" w:color="auto"/>
            <w:bottom w:val="none" w:sz="0" w:space="0" w:color="auto"/>
            <w:right w:val="none" w:sz="0" w:space="0" w:color="auto"/>
          </w:divBdr>
        </w:div>
      </w:divsChild>
    </w:div>
    <w:div w:id="1537541930">
      <w:bodyDiv w:val="1"/>
      <w:marLeft w:val="0"/>
      <w:marRight w:val="0"/>
      <w:marTop w:val="0"/>
      <w:marBottom w:val="0"/>
      <w:divBdr>
        <w:top w:val="none" w:sz="0" w:space="0" w:color="auto"/>
        <w:left w:val="none" w:sz="0" w:space="0" w:color="auto"/>
        <w:bottom w:val="none" w:sz="0" w:space="0" w:color="auto"/>
        <w:right w:val="none" w:sz="0" w:space="0" w:color="auto"/>
      </w:divBdr>
      <w:divsChild>
        <w:div w:id="1858233354">
          <w:marLeft w:val="0"/>
          <w:marRight w:val="0"/>
          <w:marTop w:val="0"/>
          <w:marBottom w:val="0"/>
          <w:divBdr>
            <w:top w:val="none" w:sz="0" w:space="0" w:color="auto"/>
            <w:left w:val="none" w:sz="0" w:space="0" w:color="auto"/>
            <w:bottom w:val="none" w:sz="0" w:space="0" w:color="auto"/>
            <w:right w:val="none" w:sz="0" w:space="0" w:color="auto"/>
          </w:divBdr>
        </w:div>
        <w:div w:id="189805660">
          <w:marLeft w:val="0"/>
          <w:marRight w:val="0"/>
          <w:marTop w:val="0"/>
          <w:marBottom w:val="0"/>
          <w:divBdr>
            <w:top w:val="none" w:sz="0" w:space="0" w:color="auto"/>
            <w:left w:val="none" w:sz="0" w:space="0" w:color="auto"/>
            <w:bottom w:val="none" w:sz="0" w:space="0" w:color="auto"/>
            <w:right w:val="none" w:sz="0" w:space="0" w:color="auto"/>
          </w:divBdr>
        </w:div>
        <w:div w:id="1362168024">
          <w:marLeft w:val="0"/>
          <w:marRight w:val="0"/>
          <w:marTop w:val="0"/>
          <w:marBottom w:val="0"/>
          <w:divBdr>
            <w:top w:val="none" w:sz="0" w:space="0" w:color="auto"/>
            <w:left w:val="none" w:sz="0" w:space="0" w:color="auto"/>
            <w:bottom w:val="none" w:sz="0" w:space="0" w:color="auto"/>
            <w:right w:val="none" w:sz="0" w:space="0" w:color="auto"/>
          </w:divBdr>
        </w:div>
        <w:div w:id="1537622101">
          <w:marLeft w:val="0"/>
          <w:marRight w:val="0"/>
          <w:marTop w:val="0"/>
          <w:marBottom w:val="0"/>
          <w:divBdr>
            <w:top w:val="none" w:sz="0" w:space="0" w:color="auto"/>
            <w:left w:val="none" w:sz="0" w:space="0" w:color="auto"/>
            <w:bottom w:val="none" w:sz="0" w:space="0" w:color="auto"/>
            <w:right w:val="none" w:sz="0" w:space="0" w:color="auto"/>
          </w:divBdr>
        </w:div>
        <w:div w:id="147553490">
          <w:marLeft w:val="0"/>
          <w:marRight w:val="0"/>
          <w:marTop w:val="0"/>
          <w:marBottom w:val="0"/>
          <w:divBdr>
            <w:top w:val="none" w:sz="0" w:space="0" w:color="auto"/>
            <w:left w:val="none" w:sz="0" w:space="0" w:color="auto"/>
            <w:bottom w:val="none" w:sz="0" w:space="0" w:color="auto"/>
            <w:right w:val="none" w:sz="0" w:space="0" w:color="auto"/>
          </w:divBdr>
        </w:div>
        <w:div w:id="663357727">
          <w:marLeft w:val="0"/>
          <w:marRight w:val="0"/>
          <w:marTop w:val="0"/>
          <w:marBottom w:val="0"/>
          <w:divBdr>
            <w:top w:val="none" w:sz="0" w:space="0" w:color="auto"/>
            <w:left w:val="none" w:sz="0" w:space="0" w:color="auto"/>
            <w:bottom w:val="none" w:sz="0" w:space="0" w:color="auto"/>
            <w:right w:val="none" w:sz="0" w:space="0" w:color="auto"/>
          </w:divBdr>
        </w:div>
        <w:div w:id="1951470607">
          <w:marLeft w:val="0"/>
          <w:marRight w:val="0"/>
          <w:marTop w:val="0"/>
          <w:marBottom w:val="0"/>
          <w:divBdr>
            <w:top w:val="none" w:sz="0" w:space="0" w:color="auto"/>
            <w:left w:val="none" w:sz="0" w:space="0" w:color="auto"/>
            <w:bottom w:val="none" w:sz="0" w:space="0" w:color="auto"/>
            <w:right w:val="none" w:sz="0" w:space="0" w:color="auto"/>
          </w:divBdr>
        </w:div>
        <w:div w:id="552079477">
          <w:marLeft w:val="0"/>
          <w:marRight w:val="0"/>
          <w:marTop w:val="0"/>
          <w:marBottom w:val="0"/>
          <w:divBdr>
            <w:top w:val="none" w:sz="0" w:space="0" w:color="auto"/>
            <w:left w:val="none" w:sz="0" w:space="0" w:color="auto"/>
            <w:bottom w:val="none" w:sz="0" w:space="0" w:color="auto"/>
            <w:right w:val="none" w:sz="0" w:space="0" w:color="auto"/>
          </w:divBdr>
        </w:div>
        <w:div w:id="1378317793">
          <w:marLeft w:val="0"/>
          <w:marRight w:val="0"/>
          <w:marTop w:val="0"/>
          <w:marBottom w:val="0"/>
          <w:divBdr>
            <w:top w:val="none" w:sz="0" w:space="0" w:color="auto"/>
            <w:left w:val="none" w:sz="0" w:space="0" w:color="auto"/>
            <w:bottom w:val="none" w:sz="0" w:space="0" w:color="auto"/>
            <w:right w:val="none" w:sz="0" w:space="0" w:color="auto"/>
          </w:divBdr>
        </w:div>
        <w:div w:id="1598519267">
          <w:marLeft w:val="0"/>
          <w:marRight w:val="0"/>
          <w:marTop w:val="0"/>
          <w:marBottom w:val="0"/>
          <w:divBdr>
            <w:top w:val="none" w:sz="0" w:space="0" w:color="auto"/>
            <w:left w:val="none" w:sz="0" w:space="0" w:color="auto"/>
            <w:bottom w:val="none" w:sz="0" w:space="0" w:color="auto"/>
            <w:right w:val="none" w:sz="0" w:space="0" w:color="auto"/>
          </w:divBdr>
        </w:div>
      </w:divsChild>
    </w:div>
    <w:div w:id="1559390491">
      <w:bodyDiv w:val="1"/>
      <w:marLeft w:val="0"/>
      <w:marRight w:val="0"/>
      <w:marTop w:val="0"/>
      <w:marBottom w:val="0"/>
      <w:divBdr>
        <w:top w:val="none" w:sz="0" w:space="0" w:color="auto"/>
        <w:left w:val="none" w:sz="0" w:space="0" w:color="auto"/>
        <w:bottom w:val="none" w:sz="0" w:space="0" w:color="auto"/>
        <w:right w:val="none" w:sz="0" w:space="0" w:color="auto"/>
      </w:divBdr>
      <w:divsChild>
        <w:div w:id="1773550580">
          <w:marLeft w:val="0"/>
          <w:marRight w:val="0"/>
          <w:marTop w:val="0"/>
          <w:marBottom w:val="0"/>
          <w:divBdr>
            <w:top w:val="none" w:sz="0" w:space="0" w:color="auto"/>
            <w:left w:val="none" w:sz="0" w:space="0" w:color="auto"/>
            <w:bottom w:val="none" w:sz="0" w:space="0" w:color="auto"/>
            <w:right w:val="none" w:sz="0" w:space="0" w:color="auto"/>
          </w:divBdr>
        </w:div>
        <w:div w:id="147212654">
          <w:marLeft w:val="0"/>
          <w:marRight w:val="0"/>
          <w:marTop w:val="0"/>
          <w:marBottom w:val="0"/>
          <w:divBdr>
            <w:top w:val="none" w:sz="0" w:space="0" w:color="auto"/>
            <w:left w:val="none" w:sz="0" w:space="0" w:color="auto"/>
            <w:bottom w:val="none" w:sz="0" w:space="0" w:color="auto"/>
            <w:right w:val="none" w:sz="0" w:space="0" w:color="auto"/>
          </w:divBdr>
        </w:div>
        <w:div w:id="269436116">
          <w:marLeft w:val="0"/>
          <w:marRight w:val="0"/>
          <w:marTop w:val="0"/>
          <w:marBottom w:val="0"/>
          <w:divBdr>
            <w:top w:val="none" w:sz="0" w:space="0" w:color="auto"/>
            <w:left w:val="none" w:sz="0" w:space="0" w:color="auto"/>
            <w:bottom w:val="none" w:sz="0" w:space="0" w:color="auto"/>
            <w:right w:val="none" w:sz="0" w:space="0" w:color="auto"/>
          </w:divBdr>
        </w:div>
        <w:div w:id="239486974">
          <w:marLeft w:val="0"/>
          <w:marRight w:val="0"/>
          <w:marTop w:val="0"/>
          <w:marBottom w:val="0"/>
          <w:divBdr>
            <w:top w:val="none" w:sz="0" w:space="0" w:color="auto"/>
            <w:left w:val="none" w:sz="0" w:space="0" w:color="auto"/>
            <w:bottom w:val="none" w:sz="0" w:space="0" w:color="auto"/>
            <w:right w:val="none" w:sz="0" w:space="0" w:color="auto"/>
          </w:divBdr>
        </w:div>
        <w:div w:id="1818494608">
          <w:marLeft w:val="0"/>
          <w:marRight w:val="0"/>
          <w:marTop w:val="0"/>
          <w:marBottom w:val="0"/>
          <w:divBdr>
            <w:top w:val="none" w:sz="0" w:space="0" w:color="auto"/>
            <w:left w:val="none" w:sz="0" w:space="0" w:color="auto"/>
            <w:bottom w:val="none" w:sz="0" w:space="0" w:color="auto"/>
            <w:right w:val="none" w:sz="0" w:space="0" w:color="auto"/>
          </w:divBdr>
        </w:div>
        <w:div w:id="1496266728">
          <w:marLeft w:val="0"/>
          <w:marRight w:val="0"/>
          <w:marTop w:val="0"/>
          <w:marBottom w:val="0"/>
          <w:divBdr>
            <w:top w:val="none" w:sz="0" w:space="0" w:color="auto"/>
            <w:left w:val="none" w:sz="0" w:space="0" w:color="auto"/>
            <w:bottom w:val="none" w:sz="0" w:space="0" w:color="auto"/>
            <w:right w:val="none" w:sz="0" w:space="0" w:color="auto"/>
          </w:divBdr>
        </w:div>
        <w:div w:id="1318073977">
          <w:marLeft w:val="0"/>
          <w:marRight w:val="0"/>
          <w:marTop w:val="0"/>
          <w:marBottom w:val="0"/>
          <w:divBdr>
            <w:top w:val="none" w:sz="0" w:space="0" w:color="auto"/>
            <w:left w:val="none" w:sz="0" w:space="0" w:color="auto"/>
            <w:bottom w:val="none" w:sz="0" w:space="0" w:color="auto"/>
            <w:right w:val="none" w:sz="0" w:space="0" w:color="auto"/>
          </w:divBdr>
        </w:div>
        <w:div w:id="1254784035">
          <w:marLeft w:val="0"/>
          <w:marRight w:val="0"/>
          <w:marTop w:val="0"/>
          <w:marBottom w:val="0"/>
          <w:divBdr>
            <w:top w:val="none" w:sz="0" w:space="0" w:color="auto"/>
            <w:left w:val="none" w:sz="0" w:space="0" w:color="auto"/>
            <w:bottom w:val="none" w:sz="0" w:space="0" w:color="auto"/>
            <w:right w:val="none" w:sz="0" w:space="0" w:color="auto"/>
          </w:divBdr>
        </w:div>
        <w:div w:id="106394626">
          <w:marLeft w:val="0"/>
          <w:marRight w:val="0"/>
          <w:marTop w:val="0"/>
          <w:marBottom w:val="0"/>
          <w:divBdr>
            <w:top w:val="none" w:sz="0" w:space="0" w:color="auto"/>
            <w:left w:val="none" w:sz="0" w:space="0" w:color="auto"/>
            <w:bottom w:val="none" w:sz="0" w:space="0" w:color="auto"/>
            <w:right w:val="none" w:sz="0" w:space="0" w:color="auto"/>
          </w:divBdr>
        </w:div>
        <w:div w:id="382750931">
          <w:marLeft w:val="0"/>
          <w:marRight w:val="0"/>
          <w:marTop w:val="0"/>
          <w:marBottom w:val="0"/>
          <w:divBdr>
            <w:top w:val="none" w:sz="0" w:space="0" w:color="auto"/>
            <w:left w:val="none" w:sz="0" w:space="0" w:color="auto"/>
            <w:bottom w:val="none" w:sz="0" w:space="0" w:color="auto"/>
            <w:right w:val="none" w:sz="0" w:space="0" w:color="auto"/>
          </w:divBdr>
        </w:div>
      </w:divsChild>
    </w:div>
    <w:div w:id="1674643550">
      <w:bodyDiv w:val="1"/>
      <w:marLeft w:val="0"/>
      <w:marRight w:val="0"/>
      <w:marTop w:val="0"/>
      <w:marBottom w:val="0"/>
      <w:divBdr>
        <w:top w:val="none" w:sz="0" w:space="0" w:color="auto"/>
        <w:left w:val="none" w:sz="0" w:space="0" w:color="auto"/>
        <w:bottom w:val="none" w:sz="0" w:space="0" w:color="auto"/>
        <w:right w:val="none" w:sz="0" w:space="0" w:color="auto"/>
      </w:divBdr>
      <w:divsChild>
        <w:div w:id="1270816459">
          <w:marLeft w:val="0"/>
          <w:marRight w:val="0"/>
          <w:marTop w:val="0"/>
          <w:marBottom w:val="0"/>
          <w:divBdr>
            <w:top w:val="none" w:sz="0" w:space="0" w:color="auto"/>
            <w:left w:val="none" w:sz="0" w:space="0" w:color="auto"/>
            <w:bottom w:val="none" w:sz="0" w:space="0" w:color="auto"/>
            <w:right w:val="none" w:sz="0" w:space="0" w:color="auto"/>
          </w:divBdr>
          <w:divsChild>
            <w:div w:id="1920097055">
              <w:marLeft w:val="0"/>
              <w:marRight w:val="0"/>
              <w:marTop w:val="23"/>
              <w:marBottom w:val="0"/>
              <w:divBdr>
                <w:top w:val="none" w:sz="0" w:space="0" w:color="auto"/>
                <w:left w:val="none" w:sz="0" w:space="0" w:color="auto"/>
                <w:bottom w:val="none" w:sz="0" w:space="0" w:color="auto"/>
                <w:right w:val="none" w:sz="0" w:space="0" w:color="auto"/>
              </w:divBdr>
            </w:div>
          </w:divsChild>
        </w:div>
      </w:divsChild>
    </w:div>
    <w:div w:id="1822622521">
      <w:bodyDiv w:val="1"/>
      <w:marLeft w:val="0"/>
      <w:marRight w:val="0"/>
      <w:marTop w:val="0"/>
      <w:marBottom w:val="0"/>
      <w:divBdr>
        <w:top w:val="none" w:sz="0" w:space="0" w:color="auto"/>
        <w:left w:val="none" w:sz="0" w:space="0" w:color="auto"/>
        <w:bottom w:val="none" w:sz="0" w:space="0" w:color="auto"/>
        <w:right w:val="none" w:sz="0" w:space="0" w:color="auto"/>
      </w:divBdr>
      <w:divsChild>
        <w:div w:id="1785616286">
          <w:marLeft w:val="0"/>
          <w:marRight w:val="0"/>
          <w:marTop w:val="0"/>
          <w:marBottom w:val="0"/>
          <w:divBdr>
            <w:top w:val="none" w:sz="0" w:space="0" w:color="auto"/>
            <w:left w:val="none" w:sz="0" w:space="0" w:color="auto"/>
            <w:bottom w:val="none" w:sz="0" w:space="0" w:color="auto"/>
            <w:right w:val="none" w:sz="0" w:space="0" w:color="auto"/>
          </w:divBdr>
        </w:div>
        <w:div w:id="1898395797">
          <w:marLeft w:val="0"/>
          <w:marRight w:val="0"/>
          <w:marTop w:val="0"/>
          <w:marBottom w:val="0"/>
          <w:divBdr>
            <w:top w:val="none" w:sz="0" w:space="0" w:color="auto"/>
            <w:left w:val="none" w:sz="0" w:space="0" w:color="auto"/>
            <w:bottom w:val="none" w:sz="0" w:space="0" w:color="auto"/>
            <w:right w:val="none" w:sz="0" w:space="0" w:color="auto"/>
          </w:divBdr>
        </w:div>
        <w:div w:id="1136531065">
          <w:marLeft w:val="0"/>
          <w:marRight w:val="0"/>
          <w:marTop w:val="0"/>
          <w:marBottom w:val="0"/>
          <w:divBdr>
            <w:top w:val="none" w:sz="0" w:space="0" w:color="auto"/>
            <w:left w:val="none" w:sz="0" w:space="0" w:color="auto"/>
            <w:bottom w:val="none" w:sz="0" w:space="0" w:color="auto"/>
            <w:right w:val="none" w:sz="0" w:space="0" w:color="auto"/>
          </w:divBdr>
        </w:div>
        <w:div w:id="852380703">
          <w:marLeft w:val="0"/>
          <w:marRight w:val="0"/>
          <w:marTop w:val="0"/>
          <w:marBottom w:val="0"/>
          <w:divBdr>
            <w:top w:val="none" w:sz="0" w:space="0" w:color="auto"/>
            <w:left w:val="none" w:sz="0" w:space="0" w:color="auto"/>
            <w:bottom w:val="none" w:sz="0" w:space="0" w:color="auto"/>
            <w:right w:val="none" w:sz="0" w:space="0" w:color="auto"/>
          </w:divBdr>
        </w:div>
        <w:div w:id="1801462347">
          <w:marLeft w:val="0"/>
          <w:marRight w:val="0"/>
          <w:marTop w:val="0"/>
          <w:marBottom w:val="0"/>
          <w:divBdr>
            <w:top w:val="none" w:sz="0" w:space="0" w:color="auto"/>
            <w:left w:val="none" w:sz="0" w:space="0" w:color="auto"/>
            <w:bottom w:val="none" w:sz="0" w:space="0" w:color="auto"/>
            <w:right w:val="none" w:sz="0" w:space="0" w:color="auto"/>
          </w:divBdr>
        </w:div>
        <w:div w:id="717707671">
          <w:marLeft w:val="0"/>
          <w:marRight w:val="0"/>
          <w:marTop w:val="0"/>
          <w:marBottom w:val="0"/>
          <w:divBdr>
            <w:top w:val="none" w:sz="0" w:space="0" w:color="auto"/>
            <w:left w:val="none" w:sz="0" w:space="0" w:color="auto"/>
            <w:bottom w:val="none" w:sz="0" w:space="0" w:color="auto"/>
            <w:right w:val="none" w:sz="0" w:space="0" w:color="auto"/>
          </w:divBdr>
        </w:div>
        <w:div w:id="124781276">
          <w:marLeft w:val="0"/>
          <w:marRight w:val="0"/>
          <w:marTop w:val="0"/>
          <w:marBottom w:val="0"/>
          <w:divBdr>
            <w:top w:val="none" w:sz="0" w:space="0" w:color="auto"/>
            <w:left w:val="none" w:sz="0" w:space="0" w:color="auto"/>
            <w:bottom w:val="none" w:sz="0" w:space="0" w:color="auto"/>
            <w:right w:val="none" w:sz="0" w:space="0" w:color="auto"/>
          </w:divBdr>
        </w:div>
        <w:div w:id="1143504583">
          <w:marLeft w:val="0"/>
          <w:marRight w:val="0"/>
          <w:marTop w:val="0"/>
          <w:marBottom w:val="0"/>
          <w:divBdr>
            <w:top w:val="none" w:sz="0" w:space="0" w:color="auto"/>
            <w:left w:val="none" w:sz="0" w:space="0" w:color="auto"/>
            <w:bottom w:val="none" w:sz="0" w:space="0" w:color="auto"/>
            <w:right w:val="none" w:sz="0" w:space="0" w:color="auto"/>
          </w:divBdr>
        </w:div>
        <w:div w:id="1486167927">
          <w:marLeft w:val="0"/>
          <w:marRight w:val="0"/>
          <w:marTop w:val="0"/>
          <w:marBottom w:val="0"/>
          <w:divBdr>
            <w:top w:val="none" w:sz="0" w:space="0" w:color="auto"/>
            <w:left w:val="none" w:sz="0" w:space="0" w:color="auto"/>
            <w:bottom w:val="none" w:sz="0" w:space="0" w:color="auto"/>
            <w:right w:val="none" w:sz="0" w:space="0" w:color="auto"/>
          </w:divBdr>
        </w:div>
        <w:div w:id="565727911">
          <w:marLeft w:val="0"/>
          <w:marRight w:val="0"/>
          <w:marTop w:val="0"/>
          <w:marBottom w:val="0"/>
          <w:divBdr>
            <w:top w:val="none" w:sz="0" w:space="0" w:color="auto"/>
            <w:left w:val="none" w:sz="0" w:space="0" w:color="auto"/>
            <w:bottom w:val="none" w:sz="0" w:space="0" w:color="auto"/>
            <w:right w:val="none" w:sz="0" w:space="0" w:color="auto"/>
          </w:divBdr>
        </w:div>
      </w:divsChild>
    </w:div>
    <w:div w:id="1880122912">
      <w:bodyDiv w:val="1"/>
      <w:marLeft w:val="0"/>
      <w:marRight w:val="0"/>
      <w:marTop w:val="0"/>
      <w:marBottom w:val="0"/>
      <w:divBdr>
        <w:top w:val="none" w:sz="0" w:space="0" w:color="auto"/>
        <w:left w:val="none" w:sz="0" w:space="0" w:color="auto"/>
        <w:bottom w:val="none" w:sz="0" w:space="0" w:color="auto"/>
        <w:right w:val="none" w:sz="0" w:space="0" w:color="auto"/>
      </w:divBdr>
      <w:divsChild>
        <w:div w:id="521018532">
          <w:marLeft w:val="0"/>
          <w:marRight w:val="0"/>
          <w:marTop w:val="0"/>
          <w:marBottom w:val="0"/>
          <w:divBdr>
            <w:top w:val="none" w:sz="0" w:space="0" w:color="auto"/>
            <w:left w:val="none" w:sz="0" w:space="0" w:color="auto"/>
            <w:bottom w:val="none" w:sz="0" w:space="0" w:color="auto"/>
            <w:right w:val="none" w:sz="0" w:space="0" w:color="auto"/>
          </w:divBdr>
        </w:div>
        <w:div w:id="1160997456">
          <w:marLeft w:val="0"/>
          <w:marRight w:val="0"/>
          <w:marTop w:val="0"/>
          <w:marBottom w:val="0"/>
          <w:divBdr>
            <w:top w:val="none" w:sz="0" w:space="0" w:color="auto"/>
            <w:left w:val="none" w:sz="0" w:space="0" w:color="auto"/>
            <w:bottom w:val="none" w:sz="0" w:space="0" w:color="auto"/>
            <w:right w:val="none" w:sz="0" w:space="0" w:color="auto"/>
          </w:divBdr>
        </w:div>
        <w:div w:id="930621216">
          <w:marLeft w:val="0"/>
          <w:marRight w:val="0"/>
          <w:marTop w:val="0"/>
          <w:marBottom w:val="0"/>
          <w:divBdr>
            <w:top w:val="none" w:sz="0" w:space="0" w:color="auto"/>
            <w:left w:val="none" w:sz="0" w:space="0" w:color="auto"/>
            <w:bottom w:val="none" w:sz="0" w:space="0" w:color="auto"/>
            <w:right w:val="none" w:sz="0" w:space="0" w:color="auto"/>
          </w:divBdr>
        </w:div>
        <w:div w:id="323356139">
          <w:marLeft w:val="0"/>
          <w:marRight w:val="0"/>
          <w:marTop w:val="0"/>
          <w:marBottom w:val="0"/>
          <w:divBdr>
            <w:top w:val="none" w:sz="0" w:space="0" w:color="auto"/>
            <w:left w:val="none" w:sz="0" w:space="0" w:color="auto"/>
            <w:bottom w:val="none" w:sz="0" w:space="0" w:color="auto"/>
            <w:right w:val="none" w:sz="0" w:space="0" w:color="auto"/>
          </w:divBdr>
        </w:div>
        <w:div w:id="202449861">
          <w:marLeft w:val="0"/>
          <w:marRight w:val="0"/>
          <w:marTop w:val="0"/>
          <w:marBottom w:val="0"/>
          <w:divBdr>
            <w:top w:val="none" w:sz="0" w:space="0" w:color="auto"/>
            <w:left w:val="none" w:sz="0" w:space="0" w:color="auto"/>
            <w:bottom w:val="none" w:sz="0" w:space="0" w:color="auto"/>
            <w:right w:val="none" w:sz="0" w:space="0" w:color="auto"/>
          </w:divBdr>
        </w:div>
        <w:div w:id="1228421349">
          <w:marLeft w:val="0"/>
          <w:marRight w:val="0"/>
          <w:marTop w:val="0"/>
          <w:marBottom w:val="0"/>
          <w:divBdr>
            <w:top w:val="none" w:sz="0" w:space="0" w:color="auto"/>
            <w:left w:val="none" w:sz="0" w:space="0" w:color="auto"/>
            <w:bottom w:val="none" w:sz="0" w:space="0" w:color="auto"/>
            <w:right w:val="none" w:sz="0" w:space="0" w:color="auto"/>
          </w:divBdr>
        </w:div>
        <w:div w:id="996611729">
          <w:marLeft w:val="0"/>
          <w:marRight w:val="0"/>
          <w:marTop w:val="0"/>
          <w:marBottom w:val="0"/>
          <w:divBdr>
            <w:top w:val="none" w:sz="0" w:space="0" w:color="auto"/>
            <w:left w:val="none" w:sz="0" w:space="0" w:color="auto"/>
            <w:bottom w:val="none" w:sz="0" w:space="0" w:color="auto"/>
            <w:right w:val="none" w:sz="0" w:space="0" w:color="auto"/>
          </w:divBdr>
        </w:div>
        <w:div w:id="1070738878">
          <w:marLeft w:val="0"/>
          <w:marRight w:val="0"/>
          <w:marTop w:val="0"/>
          <w:marBottom w:val="0"/>
          <w:divBdr>
            <w:top w:val="none" w:sz="0" w:space="0" w:color="auto"/>
            <w:left w:val="none" w:sz="0" w:space="0" w:color="auto"/>
            <w:bottom w:val="none" w:sz="0" w:space="0" w:color="auto"/>
            <w:right w:val="none" w:sz="0" w:space="0" w:color="auto"/>
          </w:divBdr>
        </w:div>
        <w:div w:id="1696341271">
          <w:marLeft w:val="0"/>
          <w:marRight w:val="0"/>
          <w:marTop w:val="0"/>
          <w:marBottom w:val="0"/>
          <w:divBdr>
            <w:top w:val="none" w:sz="0" w:space="0" w:color="auto"/>
            <w:left w:val="none" w:sz="0" w:space="0" w:color="auto"/>
            <w:bottom w:val="none" w:sz="0" w:space="0" w:color="auto"/>
            <w:right w:val="none" w:sz="0" w:space="0" w:color="auto"/>
          </w:divBdr>
        </w:div>
        <w:div w:id="2059086177">
          <w:marLeft w:val="0"/>
          <w:marRight w:val="0"/>
          <w:marTop w:val="0"/>
          <w:marBottom w:val="0"/>
          <w:divBdr>
            <w:top w:val="none" w:sz="0" w:space="0" w:color="auto"/>
            <w:left w:val="none" w:sz="0" w:space="0" w:color="auto"/>
            <w:bottom w:val="none" w:sz="0" w:space="0" w:color="auto"/>
            <w:right w:val="none" w:sz="0" w:space="0" w:color="auto"/>
          </w:divBdr>
        </w:div>
      </w:divsChild>
    </w:div>
    <w:div w:id="1896816677">
      <w:bodyDiv w:val="1"/>
      <w:marLeft w:val="0"/>
      <w:marRight w:val="0"/>
      <w:marTop w:val="0"/>
      <w:marBottom w:val="0"/>
      <w:divBdr>
        <w:top w:val="none" w:sz="0" w:space="0" w:color="auto"/>
        <w:left w:val="none" w:sz="0" w:space="0" w:color="auto"/>
        <w:bottom w:val="none" w:sz="0" w:space="0" w:color="auto"/>
        <w:right w:val="none" w:sz="0" w:space="0" w:color="auto"/>
      </w:divBdr>
      <w:divsChild>
        <w:div w:id="566841511">
          <w:marLeft w:val="0"/>
          <w:marRight w:val="0"/>
          <w:marTop w:val="0"/>
          <w:marBottom w:val="0"/>
          <w:divBdr>
            <w:top w:val="none" w:sz="0" w:space="0" w:color="auto"/>
            <w:left w:val="none" w:sz="0" w:space="0" w:color="auto"/>
            <w:bottom w:val="none" w:sz="0" w:space="0" w:color="auto"/>
            <w:right w:val="none" w:sz="0" w:space="0" w:color="auto"/>
          </w:divBdr>
        </w:div>
        <w:div w:id="1155680329">
          <w:marLeft w:val="0"/>
          <w:marRight w:val="0"/>
          <w:marTop w:val="0"/>
          <w:marBottom w:val="0"/>
          <w:divBdr>
            <w:top w:val="none" w:sz="0" w:space="0" w:color="auto"/>
            <w:left w:val="none" w:sz="0" w:space="0" w:color="auto"/>
            <w:bottom w:val="none" w:sz="0" w:space="0" w:color="auto"/>
            <w:right w:val="none" w:sz="0" w:space="0" w:color="auto"/>
          </w:divBdr>
        </w:div>
        <w:div w:id="726295306">
          <w:marLeft w:val="0"/>
          <w:marRight w:val="0"/>
          <w:marTop w:val="0"/>
          <w:marBottom w:val="0"/>
          <w:divBdr>
            <w:top w:val="none" w:sz="0" w:space="0" w:color="auto"/>
            <w:left w:val="none" w:sz="0" w:space="0" w:color="auto"/>
            <w:bottom w:val="none" w:sz="0" w:space="0" w:color="auto"/>
            <w:right w:val="none" w:sz="0" w:space="0" w:color="auto"/>
          </w:divBdr>
        </w:div>
        <w:div w:id="157237981">
          <w:marLeft w:val="0"/>
          <w:marRight w:val="0"/>
          <w:marTop w:val="0"/>
          <w:marBottom w:val="0"/>
          <w:divBdr>
            <w:top w:val="none" w:sz="0" w:space="0" w:color="auto"/>
            <w:left w:val="none" w:sz="0" w:space="0" w:color="auto"/>
            <w:bottom w:val="none" w:sz="0" w:space="0" w:color="auto"/>
            <w:right w:val="none" w:sz="0" w:space="0" w:color="auto"/>
          </w:divBdr>
        </w:div>
        <w:div w:id="1139690439">
          <w:marLeft w:val="0"/>
          <w:marRight w:val="0"/>
          <w:marTop w:val="0"/>
          <w:marBottom w:val="0"/>
          <w:divBdr>
            <w:top w:val="none" w:sz="0" w:space="0" w:color="auto"/>
            <w:left w:val="none" w:sz="0" w:space="0" w:color="auto"/>
            <w:bottom w:val="none" w:sz="0" w:space="0" w:color="auto"/>
            <w:right w:val="none" w:sz="0" w:space="0" w:color="auto"/>
          </w:divBdr>
        </w:div>
        <w:div w:id="636645594">
          <w:marLeft w:val="0"/>
          <w:marRight w:val="0"/>
          <w:marTop w:val="0"/>
          <w:marBottom w:val="0"/>
          <w:divBdr>
            <w:top w:val="none" w:sz="0" w:space="0" w:color="auto"/>
            <w:left w:val="none" w:sz="0" w:space="0" w:color="auto"/>
            <w:bottom w:val="none" w:sz="0" w:space="0" w:color="auto"/>
            <w:right w:val="none" w:sz="0" w:space="0" w:color="auto"/>
          </w:divBdr>
        </w:div>
        <w:div w:id="118576826">
          <w:marLeft w:val="0"/>
          <w:marRight w:val="0"/>
          <w:marTop w:val="0"/>
          <w:marBottom w:val="0"/>
          <w:divBdr>
            <w:top w:val="none" w:sz="0" w:space="0" w:color="auto"/>
            <w:left w:val="none" w:sz="0" w:space="0" w:color="auto"/>
            <w:bottom w:val="none" w:sz="0" w:space="0" w:color="auto"/>
            <w:right w:val="none" w:sz="0" w:space="0" w:color="auto"/>
          </w:divBdr>
        </w:div>
        <w:div w:id="763258286">
          <w:marLeft w:val="0"/>
          <w:marRight w:val="0"/>
          <w:marTop w:val="0"/>
          <w:marBottom w:val="0"/>
          <w:divBdr>
            <w:top w:val="none" w:sz="0" w:space="0" w:color="auto"/>
            <w:left w:val="none" w:sz="0" w:space="0" w:color="auto"/>
            <w:bottom w:val="none" w:sz="0" w:space="0" w:color="auto"/>
            <w:right w:val="none" w:sz="0" w:space="0" w:color="auto"/>
          </w:divBdr>
        </w:div>
        <w:div w:id="1524316987">
          <w:marLeft w:val="0"/>
          <w:marRight w:val="0"/>
          <w:marTop w:val="0"/>
          <w:marBottom w:val="0"/>
          <w:divBdr>
            <w:top w:val="none" w:sz="0" w:space="0" w:color="auto"/>
            <w:left w:val="none" w:sz="0" w:space="0" w:color="auto"/>
            <w:bottom w:val="none" w:sz="0" w:space="0" w:color="auto"/>
            <w:right w:val="none" w:sz="0" w:space="0" w:color="auto"/>
          </w:divBdr>
        </w:div>
        <w:div w:id="1392775439">
          <w:marLeft w:val="0"/>
          <w:marRight w:val="0"/>
          <w:marTop w:val="0"/>
          <w:marBottom w:val="0"/>
          <w:divBdr>
            <w:top w:val="none" w:sz="0" w:space="0" w:color="auto"/>
            <w:left w:val="none" w:sz="0" w:space="0" w:color="auto"/>
            <w:bottom w:val="none" w:sz="0" w:space="0" w:color="auto"/>
            <w:right w:val="none" w:sz="0" w:space="0" w:color="auto"/>
          </w:divBdr>
        </w:div>
      </w:divsChild>
    </w:div>
    <w:div w:id="1948152428">
      <w:bodyDiv w:val="1"/>
      <w:marLeft w:val="0"/>
      <w:marRight w:val="0"/>
      <w:marTop w:val="0"/>
      <w:marBottom w:val="0"/>
      <w:divBdr>
        <w:top w:val="none" w:sz="0" w:space="0" w:color="auto"/>
        <w:left w:val="none" w:sz="0" w:space="0" w:color="auto"/>
        <w:bottom w:val="none" w:sz="0" w:space="0" w:color="auto"/>
        <w:right w:val="none" w:sz="0" w:space="0" w:color="auto"/>
      </w:divBdr>
      <w:divsChild>
        <w:div w:id="29768898">
          <w:marLeft w:val="0"/>
          <w:marRight w:val="0"/>
          <w:marTop w:val="0"/>
          <w:marBottom w:val="0"/>
          <w:divBdr>
            <w:top w:val="none" w:sz="0" w:space="0" w:color="auto"/>
            <w:left w:val="none" w:sz="0" w:space="0" w:color="auto"/>
            <w:bottom w:val="none" w:sz="0" w:space="0" w:color="auto"/>
            <w:right w:val="none" w:sz="0" w:space="0" w:color="auto"/>
          </w:divBdr>
          <w:divsChild>
            <w:div w:id="1010451771">
              <w:marLeft w:val="0"/>
              <w:marRight w:val="0"/>
              <w:marTop w:val="23"/>
              <w:marBottom w:val="0"/>
              <w:divBdr>
                <w:top w:val="none" w:sz="0" w:space="0" w:color="auto"/>
                <w:left w:val="none" w:sz="0" w:space="0" w:color="auto"/>
                <w:bottom w:val="none" w:sz="0" w:space="0" w:color="auto"/>
                <w:right w:val="none" w:sz="0" w:space="0" w:color="auto"/>
              </w:divBdr>
              <w:divsChild>
                <w:div w:id="1195921328">
                  <w:marLeft w:val="58"/>
                  <w:marRight w:val="58"/>
                  <w:marTop w:val="58"/>
                  <w:marBottom w:val="58"/>
                  <w:divBdr>
                    <w:top w:val="dashed" w:sz="4" w:space="3" w:color="306AAA"/>
                    <w:left w:val="dashed" w:sz="4" w:space="12" w:color="306AAA"/>
                    <w:bottom w:val="dashed" w:sz="4" w:space="3" w:color="306AAA"/>
                    <w:right w:val="dashed" w:sz="4" w:space="12" w:color="306AAA"/>
                  </w:divBdr>
                </w:div>
              </w:divsChild>
            </w:div>
          </w:divsChild>
        </w:div>
      </w:divsChild>
    </w:div>
    <w:div w:id="1964920090">
      <w:bodyDiv w:val="1"/>
      <w:marLeft w:val="0"/>
      <w:marRight w:val="0"/>
      <w:marTop w:val="0"/>
      <w:marBottom w:val="0"/>
      <w:divBdr>
        <w:top w:val="none" w:sz="0" w:space="0" w:color="auto"/>
        <w:left w:val="none" w:sz="0" w:space="0" w:color="auto"/>
        <w:bottom w:val="none" w:sz="0" w:space="0" w:color="auto"/>
        <w:right w:val="none" w:sz="0" w:space="0" w:color="auto"/>
      </w:divBdr>
      <w:divsChild>
        <w:div w:id="226454073">
          <w:marLeft w:val="0"/>
          <w:marRight w:val="0"/>
          <w:marTop w:val="0"/>
          <w:marBottom w:val="0"/>
          <w:divBdr>
            <w:top w:val="none" w:sz="0" w:space="0" w:color="auto"/>
            <w:left w:val="none" w:sz="0" w:space="0" w:color="auto"/>
            <w:bottom w:val="none" w:sz="0" w:space="0" w:color="auto"/>
            <w:right w:val="none" w:sz="0" w:space="0" w:color="auto"/>
          </w:divBdr>
        </w:div>
        <w:div w:id="898246306">
          <w:marLeft w:val="0"/>
          <w:marRight w:val="0"/>
          <w:marTop w:val="0"/>
          <w:marBottom w:val="0"/>
          <w:divBdr>
            <w:top w:val="none" w:sz="0" w:space="0" w:color="auto"/>
            <w:left w:val="none" w:sz="0" w:space="0" w:color="auto"/>
            <w:bottom w:val="none" w:sz="0" w:space="0" w:color="auto"/>
            <w:right w:val="none" w:sz="0" w:space="0" w:color="auto"/>
          </w:divBdr>
        </w:div>
        <w:div w:id="737047198">
          <w:marLeft w:val="0"/>
          <w:marRight w:val="0"/>
          <w:marTop w:val="0"/>
          <w:marBottom w:val="0"/>
          <w:divBdr>
            <w:top w:val="none" w:sz="0" w:space="0" w:color="auto"/>
            <w:left w:val="none" w:sz="0" w:space="0" w:color="auto"/>
            <w:bottom w:val="none" w:sz="0" w:space="0" w:color="auto"/>
            <w:right w:val="none" w:sz="0" w:space="0" w:color="auto"/>
          </w:divBdr>
        </w:div>
        <w:div w:id="808089779">
          <w:marLeft w:val="0"/>
          <w:marRight w:val="0"/>
          <w:marTop w:val="0"/>
          <w:marBottom w:val="0"/>
          <w:divBdr>
            <w:top w:val="none" w:sz="0" w:space="0" w:color="auto"/>
            <w:left w:val="none" w:sz="0" w:space="0" w:color="auto"/>
            <w:bottom w:val="none" w:sz="0" w:space="0" w:color="auto"/>
            <w:right w:val="none" w:sz="0" w:space="0" w:color="auto"/>
          </w:divBdr>
        </w:div>
        <w:div w:id="197158727">
          <w:marLeft w:val="0"/>
          <w:marRight w:val="0"/>
          <w:marTop w:val="0"/>
          <w:marBottom w:val="0"/>
          <w:divBdr>
            <w:top w:val="none" w:sz="0" w:space="0" w:color="auto"/>
            <w:left w:val="none" w:sz="0" w:space="0" w:color="auto"/>
            <w:bottom w:val="none" w:sz="0" w:space="0" w:color="auto"/>
            <w:right w:val="none" w:sz="0" w:space="0" w:color="auto"/>
          </w:divBdr>
        </w:div>
        <w:div w:id="867329610">
          <w:marLeft w:val="0"/>
          <w:marRight w:val="0"/>
          <w:marTop w:val="0"/>
          <w:marBottom w:val="0"/>
          <w:divBdr>
            <w:top w:val="none" w:sz="0" w:space="0" w:color="auto"/>
            <w:left w:val="none" w:sz="0" w:space="0" w:color="auto"/>
            <w:bottom w:val="none" w:sz="0" w:space="0" w:color="auto"/>
            <w:right w:val="none" w:sz="0" w:space="0" w:color="auto"/>
          </w:divBdr>
        </w:div>
        <w:div w:id="1212300876">
          <w:marLeft w:val="0"/>
          <w:marRight w:val="0"/>
          <w:marTop w:val="0"/>
          <w:marBottom w:val="0"/>
          <w:divBdr>
            <w:top w:val="none" w:sz="0" w:space="0" w:color="auto"/>
            <w:left w:val="none" w:sz="0" w:space="0" w:color="auto"/>
            <w:bottom w:val="none" w:sz="0" w:space="0" w:color="auto"/>
            <w:right w:val="none" w:sz="0" w:space="0" w:color="auto"/>
          </w:divBdr>
        </w:div>
        <w:div w:id="2125807410">
          <w:marLeft w:val="0"/>
          <w:marRight w:val="0"/>
          <w:marTop w:val="0"/>
          <w:marBottom w:val="0"/>
          <w:divBdr>
            <w:top w:val="none" w:sz="0" w:space="0" w:color="auto"/>
            <w:left w:val="none" w:sz="0" w:space="0" w:color="auto"/>
            <w:bottom w:val="none" w:sz="0" w:space="0" w:color="auto"/>
            <w:right w:val="none" w:sz="0" w:space="0" w:color="auto"/>
          </w:divBdr>
        </w:div>
        <w:div w:id="160242386">
          <w:marLeft w:val="0"/>
          <w:marRight w:val="0"/>
          <w:marTop w:val="0"/>
          <w:marBottom w:val="0"/>
          <w:divBdr>
            <w:top w:val="none" w:sz="0" w:space="0" w:color="auto"/>
            <w:left w:val="none" w:sz="0" w:space="0" w:color="auto"/>
            <w:bottom w:val="none" w:sz="0" w:space="0" w:color="auto"/>
            <w:right w:val="none" w:sz="0" w:space="0" w:color="auto"/>
          </w:divBdr>
        </w:div>
        <w:div w:id="2021737369">
          <w:marLeft w:val="0"/>
          <w:marRight w:val="0"/>
          <w:marTop w:val="0"/>
          <w:marBottom w:val="0"/>
          <w:divBdr>
            <w:top w:val="none" w:sz="0" w:space="0" w:color="auto"/>
            <w:left w:val="none" w:sz="0" w:space="0" w:color="auto"/>
            <w:bottom w:val="none" w:sz="0" w:space="0" w:color="auto"/>
            <w:right w:val="none" w:sz="0" w:space="0" w:color="auto"/>
          </w:divBdr>
        </w:div>
        <w:div w:id="1635480505">
          <w:marLeft w:val="0"/>
          <w:marRight w:val="0"/>
          <w:marTop w:val="0"/>
          <w:marBottom w:val="0"/>
          <w:divBdr>
            <w:top w:val="none" w:sz="0" w:space="0" w:color="auto"/>
            <w:left w:val="none" w:sz="0" w:space="0" w:color="auto"/>
            <w:bottom w:val="none" w:sz="0" w:space="0" w:color="auto"/>
            <w:right w:val="none" w:sz="0" w:space="0" w:color="auto"/>
          </w:divBdr>
        </w:div>
        <w:div w:id="581525530">
          <w:marLeft w:val="0"/>
          <w:marRight w:val="0"/>
          <w:marTop w:val="0"/>
          <w:marBottom w:val="0"/>
          <w:divBdr>
            <w:top w:val="none" w:sz="0" w:space="0" w:color="auto"/>
            <w:left w:val="none" w:sz="0" w:space="0" w:color="auto"/>
            <w:bottom w:val="none" w:sz="0" w:space="0" w:color="auto"/>
            <w:right w:val="none" w:sz="0" w:space="0" w:color="auto"/>
          </w:divBdr>
        </w:div>
      </w:divsChild>
    </w:div>
    <w:div w:id="1997687032">
      <w:bodyDiv w:val="1"/>
      <w:marLeft w:val="0"/>
      <w:marRight w:val="0"/>
      <w:marTop w:val="0"/>
      <w:marBottom w:val="0"/>
      <w:divBdr>
        <w:top w:val="none" w:sz="0" w:space="0" w:color="auto"/>
        <w:left w:val="none" w:sz="0" w:space="0" w:color="auto"/>
        <w:bottom w:val="none" w:sz="0" w:space="0" w:color="auto"/>
        <w:right w:val="none" w:sz="0" w:space="0" w:color="auto"/>
      </w:divBdr>
      <w:divsChild>
        <w:div w:id="2101025866">
          <w:marLeft w:val="0"/>
          <w:marRight w:val="0"/>
          <w:marTop w:val="0"/>
          <w:marBottom w:val="0"/>
          <w:divBdr>
            <w:top w:val="none" w:sz="0" w:space="0" w:color="auto"/>
            <w:left w:val="none" w:sz="0" w:space="0" w:color="auto"/>
            <w:bottom w:val="none" w:sz="0" w:space="0" w:color="auto"/>
            <w:right w:val="none" w:sz="0" w:space="0" w:color="auto"/>
          </w:divBdr>
        </w:div>
        <w:div w:id="1581520544">
          <w:marLeft w:val="0"/>
          <w:marRight w:val="0"/>
          <w:marTop w:val="0"/>
          <w:marBottom w:val="0"/>
          <w:divBdr>
            <w:top w:val="none" w:sz="0" w:space="0" w:color="auto"/>
            <w:left w:val="none" w:sz="0" w:space="0" w:color="auto"/>
            <w:bottom w:val="none" w:sz="0" w:space="0" w:color="auto"/>
            <w:right w:val="none" w:sz="0" w:space="0" w:color="auto"/>
          </w:divBdr>
        </w:div>
        <w:div w:id="157233176">
          <w:marLeft w:val="0"/>
          <w:marRight w:val="0"/>
          <w:marTop w:val="0"/>
          <w:marBottom w:val="0"/>
          <w:divBdr>
            <w:top w:val="none" w:sz="0" w:space="0" w:color="auto"/>
            <w:left w:val="none" w:sz="0" w:space="0" w:color="auto"/>
            <w:bottom w:val="none" w:sz="0" w:space="0" w:color="auto"/>
            <w:right w:val="none" w:sz="0" w:space="0" w:color="auto"/>
          </w:divBdr>
        </w:div>
        <w:div w:id="749622491">
          <w:marLeft w:val="0"/>
          <w:marRight w:val="0"/>
          <w:marTop w:val="0"/>
          <w:marBottom w:val="0"/>
          <w:divBdr>
            <w:top w:val="none" w:sz="0" w:space="0" w:color="auto"/>
            <w:left w:val="none" w:sz="0" w:space="0" w:color="auto"/>
            <w:bottom w:val="none" w:sz="0" w:space="0" w:color="auto"/>
            <w:right w:val="none" w:sz="0" w:space="0" w:color="auto"/>
          </w:divBdr>
        </w:div>
        <w:div w:id="1696928015">
          <w:marLeft w:val="0"/>
          <w:marRight w:val="0"/>
          <w:marTop w:val="0"/>
          <w:marBottom w:val="0"/>
          <w:divBdr>
            <w:top w:val="none" w:sz="0" w:space="0" w:color="auto"/>
            <w:left w:val="none" w:sz="0" w:space="0" w:color="auto"/>
            <w:bottom w:val="none" w:sz="0" w:space="0" w:color="auto"/>
            <w:right w:val="none" w:sz="0" w:space="0" w:color="auto"/>
          </w:divBdr>
        </w:div>
        <w:div w:id="1995990485">
          <w:marLeft w:val="0"/>
          <w:marRight w:val="0"/>
          <w:marTop w:val="0"/>
          <w:marBottom w:val="0"/>
          <w:divBdr>
            <w:top w:val="none" w:sz="0" w:space="0" w:color="auto"/>
            <w:left w:val="none" w:sz="0" w:space="0" w:color="auto"/>
            <w:bottom w:val="none" w:sz="0" w:space="0" w:color="auto"/>
            <w:right w:val="none" w:sz="0" w:space="0" w:color="auto"/>
          </w:divBdr>
        </w:div>
        <w:div w:id="1267612217">
          <w:marLeft w:val="0"/>
          <w:marRight w:val="0"/>
          <w:marTop w:val="0"/>
          <w:marBottom w:val="0"/>
          <w:divBdr>
            <w:top w:val="none" w:sz="0" w:space="0" w:color="auto"/>
            <w:left w:val="none" w:sz="0" w:space="0" w:color="auto"/>
            <w:bottom w:val="none" w:sz="0" w:space="0" w:color="auto"/>
            <w:right w:val="none" w:sz="0" w:space="0" w:color="auto"/>
          </w:divBdr>
        </w:div>
        <w:div w:id="1050567217">
          <w:marLeft w:val="0"/>
          <w:marRight w:val="0"/>
          <w:marTop w:val="0"/>
          <w:marBottom w:val="0"/>
          <w:divBdr>
            <w:top w:val="none" w:sz="0" w:space="0" w:color="auto"/>
            <w:left w:val="none" w:sz="0" w:space="0" w:color="auto"/>
            <w:bottom w:val="none" w:sz="0" w:space="0" w:color="auto"/>
            <w:right w:val="none" w:sz="0" w:space="0" w:color="auto"/>
          </w:divBdr>
        </w:div>
        <w:div w:id="618994710">
          <w:marLeft w:val="0"/>
          <w:marRight w:val="0"/>
          <w:marTop w:val="0"/>
          <w:marBottom w:val="0"/>
          <w:divBdr>
            <w:top w:val="none" w:sz="0" w:space="0" w:color="auto"/>
            <w:left w:val="none" w:sz="0" w:space="0" w:color="auto"/>
            <w:bottom w:val="none" w:sz="0" w:space="0" w:color="auto"/>
            <w:right w:val="none" w:sz="0" w:space="0" w:color="auto"/>
          </w:divBdr>
        </w:div>
        <w:div w:id="2054386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297C6-4154-4227-B4CC-5DAC84612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Pages>
  <Words>4654</Words>
  <Characters>26529</Characters>
  <Application>Microsoft Office Word</Application>
  <DocSecurity>0</DocSecurity>
  <Lines>221</Lines>
  <Paragraphs>62</Paragraphs>
  <ScaleCrop>false</ScaleCrop>
  <Company>微软中国</Company>
  <LinksUpToDate>false</LinksUpToDate>
  <CharactersWithSpaces>31121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zhgtot </dc:creator>
  <cp:keywords/>
  <cp:lastModifiedBy>微软用户</cp:lastModifiedBy>
  <cp:revision>73</cp:revision>
  <cp:lastPrinted>1601-01-01T00:00:00Z</cp:lastPrinted>
  <dcterms:created xsi:type="dcterms:W3CDTF">2012-08-18T07:14:00Z</dcterms:created>
  <dcterms:modified xsi:type="dcterms:W3CDTF">2012-09-01T13:02:00Z</dcterms:modified>
</cp:coreProperties>
</file>